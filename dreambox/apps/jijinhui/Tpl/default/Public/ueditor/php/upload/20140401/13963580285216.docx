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bookmarkStart w:id="0" w:name="_GoBack"/>
      <w:bookmarkEnd w:id="0"/>
      <w:r w:rsidRPr="003E22BF">
        <w:rPr>
          <w:rFonts w:ascii="Times New Roman" w:eastAsia="宋体" w:hAnsi="Times New Roman" w:cs="Times New Roman"/>
          <w:sz w:val="24"/>
          <w:szCs w:val="24"/>
        </w:rPr>
        <w:t>第一组：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1002. _________</w:t>
      </w:r>
      <w:r w:rsidRPr="003E22BF">
        <w:rPr>
          <w:rFonts w:ascii="Times New Roman" w:eastAsia="宋体" w:hAnsi="Times New Roman" w:cs="Times New Roman"/>
          <w:sz w:val="24"/>
          <w:szCs w:val="24"/>
        </w:rPr>
        <w:t>是节省每月开支的好方法。</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不用电</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在网上购买珠宝首饰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少看电视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在家吃饭</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1003. ________ </w:t>
      </w:r>
      <w:r w:rsidRPr="003E22BF">
        <w:rPr>
          <w:rFonts w:ascii="Times New Roman" w:eastAsia="宋体" w:hAnsi="Times New Roman" w:cs="Times New Roman"/>
          <w:sz w:val="24"/>
          <w:szCs w:val="24"/>
        </w:rPr>
        <w:t>是指您选择一种投资而放弃另一种投资所付出的代价：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金钱的时间价值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个人风险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机会成本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自发行为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1004. “</w:t>
      </w:r>
      <w:r w:rsidRPr="003E22BF">
        <w:rPr>
          <w:rFonts w:ascii="Times New Roman" w:eastAsia="宋体" w:hAnsi="Times New Roman" w:cs="Times New Roman"/>
          <w:sz w:val="24"/>
          <w:szCs w:val="24"/>
        </w:rPr>
        <w:t>成本基础</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共同基金的数量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资产的原始价值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购买后股票下跌至最低值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房地产的成本减去房地产经纪人的费用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1005. “</w:t>
      </w:r>
      <w:r w:rsidRPr="003E22BF">
        <w:rPr>
          <w:rFonts w:ascii="Times New Roman" w:eastAsia="宋体" w:hAnsi="Times New Roman" w:cs="Times New Roman"/>
          <w:sz w:val="24"/>
          <w:szCs w:val="24"/>
        </w:rPr>
        <w:t>持有成本</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租金房地产改进成本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一段时间内支付的按揭利息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资本预算计划要求的回报率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与投资相关的付现成本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1006. </w:t>
      </w:r>
      <w:r w:rsidRPr="003E22BF">
        <w:rPr>
          <w:rFonts w:ascii="Times New Roman" w:eastAsia="宋体" w:hAnsi="Times New Roman" w:cs="Times New Roman"/>
          <w:sz w:val="24"/>
          <w:szCs w:val="24"/>
        </w:rPr>
        <w:t>申请抵押贷款时寻求较低利率：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降低了你获得信贷的机会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由你的会计师实施</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lastRenderedPageBreak/>
        <w:tab/>
        <w:t xml:space="preserve">3) </w:t>
      </w:r>
      <w:r w:rsidRPr="003E22BF">
        <w:rPr>
          <w:rFonts w:ascii="Times New Roman" w:eastAsia="宋体" w:hAnsi="Times New Roman" w:cs="Times New Roman"/>
          <w:sz w:val="24"/>
          <w:szCs w:val="24"/>
        </w:rPr>
        <w:t>是浪费时间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使你能够得到最优惠的利率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1007. 1,000</w:t>
      </w:r>
      <w:r w:rsidRPr="003E22BF">
        <w:rPr>
          <w:rFonts w:ascii="Times New Roman" w:eastAsia="宋体" w:hAnsi="Times New Roman" w:cs="Times New Roman"/>
          <w:sz w:val="24"/>
          <w:szCs w:val="24"/>
        </w:rPr>
        <w:t>美元收入，每季度获得</w:t>
      </w:r>
      <w:r w:rsidRPr="003E22BF">
        <w:rPr>
          <w:rFonts w:ascii="Times New Roman" w:eastAsia="宋体" w:hAnsi="Times New Roman" w:cs="Times New Roman"/>
          <w:sz w:val="24"/>
          <w:szCs w:val="24"/>
        </w:rPr>
        <w:t>5%</w:t>
      </w:r>
      <w:r w:rsidRPr="003E22BF">
        <w:rPr>
          <w:rFonts w:ascii="Times New Roman" w:eastAsia="宋体" w:hAnsi="Times New Roman" w:cs="Times New Roman"/>
          <w:sz w:val="24"/>
          <w:szCs w:val="24"/>
        </w:rPr>
        <w:t>的复利，</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年后将达到</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1,050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CORRECT: 1,644</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2,164</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2,264</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1008. </w:t>
      </w:r>
      <w:r w:rsidRPr="003E22BF">
        <w:rPr>
          <w:rFonts w:ascii="Times New Roman" w:eastAsia="宋体" w:hAnsi="Times New Roman" w:cs="Times New Roman"/>
          <w:sz w:val="24"/>
          <w:szCs w:val="24"/>
        </w:rPr>
        <w:t>破产诉讼是为了：</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阻止欺诈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免除债务人的债务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解决信用卡误差问题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以上答案都不是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1009. </w:t>
      </w:r>
      <w:r w:rsidRPr="003E22BF">
        <w:rPr>
          <w:rFonts w:ascii="Times New Roman" w:eastAsia="宋体" w:hAnsi="Times New Roman" w:cs="Times New Roman"/>
          <w:sz w:val="24"/>
          <w:szCs w:val="24"/>
        </w:rPr>
        <w:t>在线付账的好处是：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方便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节省了邮资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易于按时付款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1010. </w:t>
      </w:r>
      <w:r w:rsidRPr="003E22BF">
        <w:rPr>
          <w:rFonts w:ascii="Times New Roman" w:eastAsia="宋体" w:hAnsi="Times New Roman" w:cs="Times New Roman"/>
          <w:sz w:val="24"/>
          <w:szCs w:val="24"/>
        </w:rPr>
        <w:t>空头支票指：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已经兑现两次的支票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账户里没有足够款项兑现的支票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有错并无效的支票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用于购买以后要退还的物品的支票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1011. </w:t>
      </w:r>
      <w:r w:rsidRPr="003E22BF">
        <w:rPr>
          <w:rFonts w:ascii="Times New Roman" w:eastAsia="宋体" w:hAnsi="Times New Roman" w:cs="Times New Roman"/>
          <w:sz w:val="24"/>
          <w:szCs w:val="24"/>
        </w:rPr>
        <w:t>预算包括：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lastRenderedPageBreak/>
        <w:tab/>
        <w:t xml:space="preserve">1) </w:t>
      </w:r>
      <w:r w:rsidRPr="003E22BF">
        <w:rPr>
          <w:rFonts w:ascii="Times New Roman" w:eastAsia="宋体" w:hAnsi="Times New Roman" w:cs="Times New Roman"/>
          <w:sz w:val="24"/>
          <w:szCs w:val="24"/>
        </w:rPr>
        <w:t>月收入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固定支出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可变开支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1012. </w:t>
      </w:r>
      <w:r w:rsidRPr="003E22BF">
        <w:rPr>
          <w:rFonts w:ascii="Times New Roman" w:eastAsia="宋体" w:hAnsi="Times New Roman" w:cs="Times New Roman"/>
          <w:sz w:val="24"/>
          <w:szCs w:val="24"/>
        </w:rPr>
        <w:t>预算：</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比较你的月收入和开支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显示你的支票账户余额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是你从银行获得的东西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只适用于企业和政府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1014. </w:t>
      </w:r>
      <w:r w:rsidRPr="003E22BF">
        <w:rPr>
          <w:rFonts w:ascii="Times New Roman" w:eastAsia="宋体" w:hAnsi="Times New Roman" w:cs="Times New Roman"/>
          <w:sz w:val="24"/>
          <w:szCs w:val="24"/>
        </w:rPr>
        <w:t>资本利得税是：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对银行获利征收的税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对资产利得征收的税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如果超过</w:t>
      </w:r>
      <w:r w:rsidRPr="003E22BF">
        <w:rPr>
          <w:rFonts w:ascii="Times New Roman" w:eastAsia="宋体" w:hAnsi="Times New Roman" w:cs="Times New Roman"/>
          <w:sz w:val="24"/>
          <w:szCs w:val="24"/>
        </w:rPr>
        <w:t>65</w:t>
      </w:r>
      <w:r w:rsidRPr="003E22BF">
        <w:rPr>
          <w:rFonts w:ascii="Times New Roman" w:eastAsia="宋体" w:hAnsi="Times New Roman" w:cs="Times New Roman"/>
          <w:sz w:val="24"/>
          <w:szCs w:val="24"/>
        </w:rPr>
        <w:t>岁则免征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对国家资本征收的税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1015. </w:t>
      </w:r>
      <w:r w:rsidRPr="003E22BF">
        <w:rPr>
          <w:rFonts w:ascii="Times New Roman" w:eastAsia="宋体" w:hAnsi="Times New Roman" w:cs="Times New Roman"/>
          <w:sz w:val="24"/>
          <w:szCs w:val="24"/>
        </w:rPr>
        <w:t>以下属于车贷的是：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单笔支付信贷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循环信贷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分期付款信贷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永久信贷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1016. </w:t>
      </w:r>
      <w:r w:rsidRPr="003E22BF">
        <w:rPr>
          <w:rFonts w:ascii="Times New Roman" w:eastAsia="宋体" w:hAnsi="Times New Roman" w:cs="Times New Roman"/>
          <w:sz w:val="24"/>
          <w:szCs w:val="24"/>
        </w:rPr>
        <w:t>持卡人合约：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列出了你的信用卡账户的条款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包括你的年利率信息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详细说明了任何适用的费用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1017. </w:t>
      </w:r>
      <w:r w:rsidRPr="003E22BF">
        <w:rPr>
          <w:rFonts w:ascii="Times New Roman" w:eastAsia="宋体" w:hAnsi="Times New Roman" w:cs="Times New Roman"/>
          <w:sz w:val="24"/>
          <w:szCs w:val="24"/>
        </w:rPr>
        <w:t>预借现金是指：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使用之前充入预付卡中的资金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使用借记卡奖励的现金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从储蓄账户中提取的现金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使用信用卡从银行预借现金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1018. </w:t>
      </w:r>
      <w:r w:rsidRPr="003E22BF">
        <w:rPr>
          <w:rFonts w:ascii="Times New Roman" w:eastAsia="宋体" w:hAnsi="Times New Roman" w:cs="Times New Roman"/>
          <w:sz w:val="24"/>
          <w:szCs w:val="24"/>
        </w:rPr>
        <w:t>定期账户是：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低风险储蓄选项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高风险储蓄选项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高风险投资选项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1019. </w:t>
      </w:r>
      <w:r w:rsidRPr="003E22BF">
        <w:rPr>
          <w:rFonts w:ascii="Times New Roman" w:eastAsia="宋体" w:hAnsi="Times New Roman" w:cs="Times New Roman"/>
          <w:sz w:val="24"/>
          <w:szCs w:val="24"/>
        </w:rPr>
        <w:t>当</w:t>
      </w:r>
      <w:r w:rsidRPr="003E22BF">
        <w:rPr>
          <w:rFonts w:ascii="Times New Roman" w:eastAsia="宋体" w:hAnsi="Times New Roman" w:cs="Times New Roman"/>
          <w:sz w:val="24"/>
          <w:szCs w:val="24"/>
        </w:rPr>
        <w:t>_________</w:t>
      </w:r>
      <w:r w:rsidRPr="003E22BF">
        <w:rPr>
          <w:rFonts w:ascii="Times New Roman" w:eastAsia="宋体" w:hAnsi="Times New Roman" w:cs="Times New Roman"/>
          <w:sz w:val="24"/>
          <w:szCs w:val="24"/>
        </w:rPr>
        <w:t>认为贷款额不能被偿还时，将冲销贷款。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贷方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房东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雇主</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信用机构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1023. </w:t>
      </w:r>
      <w:r w:rsidRPr="003E22BF">
        <w:rPr>
          <w:rFonts w:ascii="Times New Roman" w:eastAsia="宋体" w:hAnsi="Times New Roman" w:cs="Times New Roman"/>
          <w:sz w:val="24"/>
          <w:szCs w:val="24"/>
        </w:rPr>
        <w:t>信用卡的宽限期：</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能够预借现金和购物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是你的应付款日期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也称作</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浮动期</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是不对你收取利息的阶段</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1024. </w:t>
      </w:r>
      <w:r w:rsidRPr="003E22BF">
        <w:rPr>
          <w:rFonts w:ascii="Times New Roman" w:eastAsia="宋体" w:hAnsi="Times New Roman" w:cs="Times New Roman"/>
          <w:sz w:val="24"/>
          <w:szCs w:val="24"/>
        </w:rPr>
        <w:t>以下属于信用卡范畴的是：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单笔支付信贷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分期付款信贷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循环信贷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永久信贷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1025. </w:t>
      </w:r>
      <w:r w:rsidRPr="003E22BF">
        <w:rPr>
          <w:rFonts w:ascii="Times New Roman" w:eastAsia="宋体" w:hAnsi="Times New Roman" w:cs="Times New Roman"/>
          <w:sz w:val="24"/>
          <w:szCs w:val="24"/>
        </w:rPr>
        <w:t>信用卡发卡机构：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每次你使用信用卡时为你借钱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评估为你借钱的风险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决定是否批准你使用信用卡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1027. </w:t>
      </w:r>
      <w:r w:rsidRPr="003E22BF">
        <w:rPr>
          <w:rFonts w:ascii="Times New Roman" w:eastAsia="宋体" w:hAnsi="Times New Roman" w:cs="Times New Roman"/>
          <w:sz w:val="24"/>
          <w:szCs w:val="24"/>
        </w:rPr>
        <w:t>债权人是：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向你借钱的人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给你借钱的人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向你支付贷款利息的人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1028. </w:t>
      </w:r>
      <w:r w:rsidRPr="003E22BF">
        <w:rPr>
          <w:rFonts w:ascii="Times New Roman" w:eastAsia="宋体" w:hAnsi="Times New Roman" w:cs="Times New Roman"/>
          <w:sz w:val="24"/>
          <w:szCs w:val="24"/>
        </w:rPr>
        <w:t>借记卡能被用于支付：</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杂货费用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煤气费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手机费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1029. </w:t>
      </w:r>
      <w:r w:rsidRPr="003E22BF">
        <w:rPr>
          <w:rFonts w:ascii="Times New Roman" w:eastAsia="宋体" w:hAnsi="Times New Roman" w:cs="Times New Roman"/>
          <w:sz w:val="24"/>
          <w:szCs w:val="24"/>
        </w:rPr>
        <w:t>正确收债做法是：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假扮成销售人员收债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威胁采取法律行动追讨欠款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在工作时间不断给债务人打电话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在允许时间向债务人家里打电话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1030. </w:t>
      </w:r>
      <w:r w:rsidRPr="003E22BF">
        <w:rPr>
          <w:rFonts w:ascii="Times New Roman" w:eastAsia="宋体" w:hAnsi="Times New Roman" w:cs="Times New Roman"/>
          <w:sz w:val="24"/>
          <w:szCs w:val="24"/>
        </w:rPr>
        <w:t>财务费用是：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财务策划顾问收取的费用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你透支后向你的支票账户收取的费用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向你的信用卡的未清余额收取的利息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买股票的费用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1031. </w:t>
      </w:r>
      <w:r w:rsidRPr="003E22BF">
        <w:rPr>
          <w:rFonts w:ascii="Times New Roman" w:eastAsia="宋体" w:hAnsi="Times New Roman" w:cs="Times New Roman"/>
          <w:sz w:val="24"/>
          <w:szCs w:val="24"/>
        </w:rPr>
        <w:t>固定开支是：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破产时发生的费用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水电煤气费（实例）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每个月都相同的费用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不包括在你的信用记录中</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1033. </w:t>
      </w:r>
      <w:r w:rsidRPr="003E22BF">
        <w:rPr>
          <w:rFonts w:ascii="Times New Roman" w:eastAsia="宋体" w:hAnsi="Times New Roman" w:cs="Times New Roman"/>
          <w:sz w:val="24"/>
          <w:szCs w:val="24"/>
        </w:rPr>
        <w:t>减少债务的好办法是首先支付：</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你的信用卡余额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你的学生贷款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1034. </w:t>
      </w:r>
      <w:r w:rsidRPr="003E22BF">
        <w:rPr>
          <w:rFonts w:ascii="Times New Roman" w:eastAsia="宋体" w:hAnsi="Times New Roman" w:cs="Times New Roman"/>
          <w:sz w:val="24"/>
          <w:szCs w:val="24"/>
        </w:rPr>
        <w:t>开始储蓄的好方法是采用以下哪种方式存钱：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积攒零钱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做兼职工作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积攒亲戚给的生日红包</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1036. </w:t>
      </w:r>
      <w:r w:rsidRPr="003E22BF">
        <w:rPr>
          <w:rFonts w:ascii="Times New Roman" w:eastAsia="宋体" w:hAnsi="Times New Roman" w:cs="Times New Roman"/>
          <w:sz w:val="24"/>
          <w:szCs w:val="24"/>
        </w:rPr>
        <w:t>逾期还款历史可能会对未来申请贷款产生</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影响。</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消极影响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积极影响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无影响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多种影响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1037. </w:t>
      </w:r>
      <w:r w:rsidRPr="003E22BF">
        <w:rPr>
          <w:rFonts w:ascii="Times New Roman" w:eastAsia="宋体" w:hAnsi="Times New Roman" w:cs="Times New Roman"/>
          <w:sz w:val="24"/>
          <w:szCs w:val="24"/>
        </w:rPr>
        <w:t>家庭现金流表被用于：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确定家的价值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调节家庭年总收入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确定你的报税情况</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制定每月预算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1038. </w:t>
      </w:r>
      <w:r w:rsidRPr="003E22BF">
        <w:rPr>
          <w:rFonts w:ascii="Times New Roman" w:eastAsia="宋体" w:hAnsi="Times New Roman" w:cs="Times New Roman"/>
          <w:sz w:val="24"/>
          <w:szCs w:val="24"/>
        </w:rPr>
        <w:t>信用社和银行之间的主要区别是：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银行通常对储蓄账户支付更高的利息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信用社通常是会员拥有</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银行借记卡更广泛地被接受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1043. </w:t>
      </w:r>
      <w:r w:rsidRPr="003E22BF">
        <w:rPr>
          <w:rFonts w:ascii="Times New Roman" w:eastAsia="宋体" w:hAnsi="Times New Roman" w:cs="Times New Roman"/>
          <w:sz w:val="24"/>
          <w:szCs w:val="24"/>
        </w:rPr>
        <w:t>抵押经纪人帮助你：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获得家庭贷款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购买股票和其他投资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管理你的退休储蓄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管理你的资产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1044. </w:t>
      </w:r>
      <w:r w:rsidRPr="003E22BF">
        <w:rPr>
          <w:rFonts w:ascii="Times New Roman" w:eastAsia="宋体" w:hAnsi="Times New Roman" w:cs="Times New Roman"/>
          <w:sz w:val="24"/>
          <w:szCs w:val="24"/>
        </w:rPr>
        <w:t>预付卡：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从你的支票账户中扣款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从你的储蓄账户中扣款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从你的支票账户中扣除费用和开支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从你的卡余额中扣款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1047. </w:t>
      </w:r>
      <w:r w:rsidRPr="003E22BF">
        <w:rPr>
          <w:rFonts w:ascii="Times New Roman" w:eastAsia="宋体" w:hAnsi="Times New Roman" w:cs="Times New Roman"/>
          <w:sz w:val="24"/>
          <w:szCs w:val="24"/>
        </w:rPr>
        <w:t>储蓄账户在</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开户：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银行或信用社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学校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工作单位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邮局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1048. </w:t>
      </w:r>
      <w:r w:rsidRPr="003E22BF">
        <w:rPr>
          <w:rFonts w:ascii="Times New Roman" w:eastAsia="宋体" w:hAnsi="Times New Roman" w:cs="Times New Roman"/>
          <w:sz w:val="24"/>
          <w:szCs w:val="24"/>
        </w:rPr>
        <w:t>储蓄账户能够为你带来：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每月固定的金额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账户余额的利息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积分点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每年账户价值的</w:t>
      </w:r>
      <w:r w:rsidRPr="003E22BF">
        <w:rPr>
          <w:rFonts w:ascii="Times New Roman" w:eastAsia="宋体" w:hAnsi="Times New Roman" w:cs="Times New Roman"/>
          <w:sz w:val="24"/>
          <w:szCs w:val="24"/>
        </w:rPr>
        <w:t>10%</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1049. </w:t>
      </w:r>
      <w:r w:rsidRPr="003E22BF">
        <w:rPr>
          <w:rFonts w:ascii="Times New Roman" w:eastAsia="宋体" w:hAnsi="Times New Roman" w:cs="Times New Roman"/>
          <w:sz w:val="24"/>
          <w:szCs w:val="24"/>
        </w:rPr>
        <w:t>改善你对于贷方的信誉的短期策略是：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注销你的信用卡账户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与你的信用卡发卡机构制定一个还款计划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申请更多的信用卡提高你的现有信贷的水平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1050. </w:t>
      </w:r>
      <w:r w:rsidRPr="003E22BF">
        <w:rPr>
          <w:rFonts w:ascii="Times New Roman" w:eastAsia="宋体" w:hAnsi="Times New Roman" w:cs="Times New Roman"/>
          <w:sz w:val="24"/>
          <w:szCs w:val="24"/>
        </w:rPr>
        <w:t>附加费是：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对你的剩余信用余额收取的费用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与财务服务相关的费用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与购买股票相关的费用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1051. </w:t>
      </w:r>
      <w:r w:rsidRPr="003E22BF">
        <w:rPr>
          <w:rFonts w:ascii="Times New Roman" w:eastAsia="宋体" w:hAnsi="Times New Roman" w:cs="Times New Roman"/>
          <w:sz w:val="24"/>
          <w:szCs w:val="24"/>
        </w:rPr>
        <w:t>实际现金价值（</w:t>
      </w:r>
      <w:r w:rsidRPr="003E22BF">
        <w:rPr>
          <w:rFonts w:ascii="Times New Roman" w:eastAsia="宋体" w:hAnsi="Times New Roman" w:cs="Times New Roman"/>
          <w:sz w:val="24"/>
          <w:szCs w:val="24"/>
        </w:rPr>
        <w:t>ACV</w:t>
      </w:r>
      <w:r w:rsidRPr="003E22BF">
        <w:rPr>
          <w:rFonts w:ascii="Times New Roman" w:eastAsia="宋体" w:hAnsi="Times New Roman" w:cs="Times New Roman"/>
          <w:sz w:val="24"/>
          <w:szCs w:val="24"/>
        </w:rPr>
        <w:t>）保险维修或更换被保险财产时：</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要减去免赔额和贬值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以当前现金价值为准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例如你家失窃的钱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1052. </w:t>
      </w:r>
      <w:r w:rsidRPr="003E22BF">
        <w:rPr>
          <w:rFonts w:ascii="Times New Roman" w:eastAsia="宋体" w:hAnsi="Times New Roman" w:cs="Times New Roman"/>
          <w:sz w:val="24"/>
          <w:szCs w:val="24"/>
        </w:rPr>
        <w:t>可调利率抵押贷款：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获得的难度通常高于固定利率抵押贷款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从长远来看更容易预算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初始利率在一定时间内会变化</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1053. </w:t>
      </w:r>
      <w:r w:rsidRPr="003E22BF">
        <w:rPr>
          <w:rFonts w:ascii="Times New Roman" w:eastAsia="宋体" w:hAnsi="Times New Roman" w:cs="Times New Roman"/>
          <w:sz w:val="24"/>
          <w:szCs w:val="24"/>
        </w:rPr>
        <w:t>与信用卡发卡机构就信用卡的费用产生争议后：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接下来直接与商户进行协商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等待商店发给你的带有你的收据和签字的电子邮件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联系你的发卡机构确认问题是否解决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你无需再追踪</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1054. </w:t>
      </w:r>
      <w:r w:rsidRPr="003E22BF">
        <w:rPr>
          <w:rFonts w:ascii="Times New Roman" w:eastAsia="宋体" w:hAnsi="Times New Roman" w:cs="Times New Roman"/>
          <w:sz w:val="24"/>
          <w:szCs w:val="24"/>
        </w:rPr>
        <w:t>年费的收取是：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一年一次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阶段性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每月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1056. </w:t>
      </w:r>
      <w:r w:rsidRPr="003E22BF">
        <w:rPr>
          <w:rFonts w:ascii="Times New Roman" w:eastAsia="宋体" w:hAnsi="Times New Roman" w:cs="Times New Roman"/>
          <w:sz w:val="24"/>
          <w:szCs w:val="24"/>
        </w:rPr>
        <w:t>应急基金是：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医疗保险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火灾逃生计划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应对意外开支的储蓄计划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外出吃饭的资金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1057. </w:t>
      </w:r>
      <w:r w:rsidRPr="003E22BF">
        <w:rPr>
          <w:rFonts w:ascii="Times New Roman" w:eastAsia="宋体" w:hAnsi="Times New Roman" w:cs="Times New Roman"/>
          <w:sz w:val="24"/>
          <w:szCs w:val="24"/>
        </w:rPr>
        <w:t>以下属于信用卡费用的是：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超额透支费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滞纳金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1058. </w:t>
      </w:r>
      <w:r w:rsidRPr="003E22BF">
        <w:rPr>
          <w:rFonts w:ascii="Times New Roman" w:eastAsia="宋体" w:hAnsi="Times New Roman" w:cs="Times New Roman"/>
          <w:sz w:val="24"/>
          <w:szCs w:val="24"/>
        </w:rPr>
        <w:t>以下属于固定开支的是：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衣服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汽车保险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电费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每月杂货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1059. </w:t>
      </w:r>
      <w:r w:rsidRPr="003E22BF">
        <w:rPr>
          <w:rFonts w:ascii="Times New Roman" w:eastAsia="宋体" w:hAnsi="Times New Roman" w:cs="Times New Roman"/>
          <w:sz w:val="24"/>
          <w:szCs w:val="24"/>
        </w:rPr>
        <w:t>以下属于可变开支的是：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电费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1060. </w:t>
      </w:r>
      <w:r w:rsidRPr="003E22BF">
        <w:rPr>
          <w:rFonts w:ascii="Times New Roman" w:eastAsia="宋体" w:hAnsi="Times New Roman" w:cs="Times New Roman"/>
          <w:sz w:val="24"/>
          <w:szCs w:val="24"/>
        </w:rPr>
        <w:t>以下属于开支的是：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水电煤气费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地方债券</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1062. </w:t>
      </w:r>
      <w:r w:rsidRPr="003E22BF">
        <w:rPr>
          <w:rFonts w:ascii="Times New Roman" w:eastAsia="宋体" w:hAnsi="Times New Roman" w:cs="Times New Roman"/>
          <w:sz w:val="24"/>
          <w:szCs w:val="24"/>
        </w:rPr>
        <w:t>偿还你的</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属于偿还长期债务：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房租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水电煤气费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信用卡费用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1064. </w:t>
      </w:r>
      <w:r w:rsidRPr="003E22BF">
        <w:rPr>
          <w:rFonts w:ascii="Times New Roman" w:eastAsia="宋体" w:hAnsi="Times New Roman" w:cs="Times New Roman"/>
          <w:sz w:val="24"/>
          <w:szCs w:val="24"/>
        </w:rPr>
        <w:t>开支是：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你花钱购买的东西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你预算的一部分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比萨饼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1065. </w:t>
      </w:r>
      <w:r w:rsidRPr="003E22BF">
        <w:rPr>
          <w:rFonts w:ascii="Times New Roman" w:eastAsia="宋体" w:hAnsi="Times New Roman" w:cs="Times New Roman"/>
          <w:sz w:val="24"/>
          <w:szCs w:val="24"/>
        </w:rPr>
        <w:t>指数基金是</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的共同基金：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表现一贯好于股票市场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反映股票市场或某一部分的表现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平衡大小公司的股票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只能在线交易</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1066. </w:t>
      </w:r>
      <w:r w:rsidRPr="003E22BF">
        <w:rPr>
          <w:rFonts w:ascii="Times New Roman" w:eastAsia="宋体" w:hAnsi="Times New Roman" w:cs="Times New Roman"/>
          <w:sz w:val="24"/>
          <w:szCs w:val="24"/>
        </w:rPr>
        <w:t>信用卡发卡机构提供的先期利率是：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与奖励计划有关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较低的暂时优惠利率，通常会提高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不针对信用卡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1067. </w:t>
      </w:r>
      <w:r w:rsidRPr="003E22BF">
        <w:rPr>
          <w:rFonts w:ascii="Times New Roman" w:eastAsia="宋体" w:hAnsi="Times New Roman" w:cs="Times New Roman"/>
          <w:sz w:val="24"/>
          <w:szCs w:val="24"/>
        </w:rPr>
        <w:t>未付支票是</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的支票。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未签名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未兑现金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账户没有足够的钱支付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外币币种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1068. </w:t>
      </w:r>
      <w:r w:rsidRPr="003E22BF">
        <w:rPr>
          <w:rFonts w:ascii="Times New Roman" w:eastAsia="宋体" w:hAnsi="Times New Roman" w:cs="Times New Roman"/>
          <w:sz w:val="24"/>
          <w:szCs w:val="24"/>
        </w:rPr>
        <w:t>当</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时收取信用卡超额透支费。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借记卡采购超过了账户余额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信用卡采购未付款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申请的信用卡过多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信用卡采购超过信用额度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1071. </w:t>
      </w:r>
      <w:r w:rsidRPr="003E22BF">
        <w:rPr>
          <w:rFonts w:ascii="Times New Roman" w:eastAsia="宋体" w:hAnsi="Times New Roman" w:cs="Times New Roman"/>
          <w:sz w:val="24"/>
          <w:szCs w:val="24"/>
        </w:rPr>
        <w:t>年利率（</w:t>
      </w:r>
      <w:r w:rsidRPr="003E22BF">
        <w:rPr>
          <w:rFonts w:ascii="Times New Roman" w:eastAsia="宋体" w:hAnsi="Times New Roman" w:cs="Times New Roman"/>
          <w:sz w:val="24"/>
          <w:szCs w:val="24"/>
        </w:rPr>
        <w:t>APR</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也称作利率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基于未结信用卡或贷款余额计算的利率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财务费用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1072. </w:t>
      </w:r>
      <w:r w:rsidRPr="003E22BF">
        <w:rPr>
          <w:rFonts w:ascii="Times New Roman" w:eastAsia="宋体" w:hAnsi="Times New Roman" w:cs="Times New Roman"/>
          <w:sz w:val="24"/>
          <w:szCs w:val="24"/>
        </w:rPr>
        <w:t>你所拥有的任何有价值的东西叫做：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股本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市场价值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永久汇率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1073. </w:t>
      </w:r>
      <w:r w:rsidRPr="003E22BF">
        <w:rPr>
          <w:rFonts w:ascii="Times New Roman" w:eastAsia="宋体" w:hAnsi="Times New Roman" w:cs="Times New Roman"/>
          <w:sz w:val="24"/>
          <w:szCs w:val="24"/>
        </w:rPr>
        <w:t>假如这些人挣同样的薪水，谁最需要人寿保险？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一个年轻的已婚男士，没有孩子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一个单身母亲，有两个年幼的孩子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一个单身妇女，没有孩子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一个老年退休男士，有一个退休的妻子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1074. 72</w:t>
      </w:r>
      <w:r w:rsidRPr="003E22BF">
        <w:rPr>
          <w:rFonts w:ascii="Times New Roman" w:eastAsia="宋体" w:hAnsi="Times New Roman" w:cs="Times New Roman"/>
          <w:sz w:val="24"/>
          <w:szCs w:val="24"/>
        </w:rPr>
        <w:t>法则告诉我们，如果利率为</w:t>
      </w:r>
      <w:r w:rsidRPr="003E22BF">
        <w:rPr>
          <w:rFonts w:ascii="Times New Roman" w:eastAsia="宋体" w:hAnsi="Times New Roman" w:cs="Times New Roman"/>
          <w:sz w:val="24"/>
          <w:szCs w:val="24"/>
        </w:rPr>
        <w:t>8%</w:t>
      </w:r>
      <w:r w:rsidRPr="003E22BF">
        <w:rPr>
          <w:rFonts w:ascii="Times New Roman" w:eastAsia="宋体" w:hAnsi="Times New Roman" w:cs="Times New Roman"/>
          <w:sz w:val="24"/>
          <w:szCs w:val="24"/>
        </w:rPr>
        <w:t>，你的投资翻番需要</w:t>
      </w:r>
      <w:r w:rsidRPr="003E22BF">
        <w:rPr>
          <w:rFonts w:ascii="Times New Roman" w:eastAsia="宋体" w:hAnsi="Times New Roman" w:cs="Times New Roman"/>
          <w:sz w:val="24"/>
          <w:szCs w:val="24"/>
        </w:rPr>
        <w:t>______</w:t>
      </w:r>
      <w:r w:rsidRPr="003E22BF">
        <w:rPr>
          <w:rFonts w:ascii="Times New Roman" w:eastAsia="宋体" w:hAnsi="Times New Roman" w:cs="Times New Roman"/>
          <w:sz w:val="24"/>
          <w:szCs w:val="24"/>
        </w:rPr>
        <w:t>年。</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11</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10</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9</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一个老年退休男士，有一个退休的妻子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1075. </w:t>
      </w:r>
      <w:r w:rsidRPr="003E22BF">
        <w:rPr>
          <w:rFonts w:ascii="Times New Roman" w:eastAsia="宋体" w:hAnsi="Times New Roman" w:cs="Times New Roman"/>
          <w:sz w:val="24"/>
          <w:szCs w:val="24"/>
        </w:rPr>
        <w:t>在汽车保险中，你的车在意外事故中被损坏叫做：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财产损失险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综合险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碰撞险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责任险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1076. </w:t>
      </w:r>
      <w:r w:rsidRPr="003E22BF">
        <w:rPr>
          <w:rFonts w:ascii="Times New Roman" w:eastAsia="宋体" w:hAnsi="Times New Roman" w:cs="Times New Roman"/>
          <w:sz w:val="24"/>
          <w:szCs w:val="24"/>
        </w:rPr>
        <w:t>信用卡或其他贷款的可用额度是：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到期余额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未用信用额度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最近的信用卡费用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1077. </w:t>
      </w:r>
      <w:r w:rsidRPr="003E22BF">
        <w:rPr>
          <w:rFonts w:ascii="Times New Roman" w:eastAsia="宋体" w:hAnsi="Times New Roman" w:cs="Times New Roman"/>
          <w:sz w:val="24"/>
          <w:szCs w:val="24"/>
        </w:rPr>
        <w:t>破产是解决你的债务问题的</w:t>
      </w:r>
      <w:r w:rsidRPr="003E22BF">
        <w:rPr>
          <w:rFonts w:ascii="Times New Roman" w:eastAsia="宋体" w:hAnsi="Times New Roman" w:cs="Times New Roman"/>
          <w:sz w:val="24"/>
          <w:szCs w:val="24"/>
        </w:rPr>
        <w:t>__________</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第一步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最后的办法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常规做法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不是法律途径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1078. </w:t>
      </w:r>
      <w:r w:rsidRPr="003E22BF">
        <w:rPr>
          <w:rFonts w:ascii="Times New Roman" w:eastAsia="宋体" w:hAnsi="Times New Roman" w:cs="Times New Roman"/>
          <w:sz w:val="24"/>
          <w:szCs w:val="24"/>
        </w:rPr>
        <w:t>低信用风险意味着：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你挣了许多钱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一般情况下你有资格获得较好的利率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你不参加风险运动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你尽可能开了许多信用账户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1081. </w:t>
      </w:r>
      <w:r w:rsidRPr="003E22BF">
        <w:rPr>
          <w:rFonts w:ascii="Times New Roman" w:eastAsia="宋体" w:hAnsi="Times New Roman" w:cs="Times New Roman"/>
          <w:sz w:val="24"/>
          <w:szCs w:val="24"/>
        </w:rPr>
        <w:t>购买几个不同到期日的定期可转让存单叫做：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多元化经营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梯形投资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转算为年率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1082. </w:t>
      </w:r>
      <w:r w:rsidRPr="003E22BF">
        <w:rPr>
          <w:rFonts w:ascii="Times New Roman" w:eastAsia="宋体" w:hAnsi="Times New Roman" w:cs="Times New Roman"/>
          <w:sz w:val="24"/>
          <w:szCs w:val="24"/>
        </w:rPr>
        <w:t>每周购买杂货属于</w:t>
      </w:r>
      <w:r w:rsidRPr="003E22BF">
        <w:rPr>
          <w:rFonts w:ascii="Times New Roman" w:eastAsia="宋体" w:hAnsi="Times New Roman" w:cs="Times New Roman"/>
          <w:sz w:val="24"/>
          <w:szCs w:val="24"/>
        </w:rPr>
        <w:t>____________</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可变开支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可自由支配开支项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固定开支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1083. </w:t>
      </w:r>
      <w:r w:rsidRPr="003E22BF">
        <w:rPr>
          <w:rFonts w:ascii="Times New Roman" w:eastAsia="宋体" w:hAnsi="Times New Roman" w:cs="Times New Roman"/>
          <w:sz w:val="24"/>
          <w:szCs w:val="24"/>
        </w:rPr>
        <w:t>使用借记卡而不是信用卡：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钱会从你的支票账户中扣除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你不能将债务拖延到下个月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你能够避免财务费用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1084. </w:t>
      </w:r>
      <w:r w:rsidRPr="003E22BF">
        <w:rPr>
          <w:rFonts w:ascii="Times New Roman" w:eastAsia="宋体" w:hAnsi="Times New Roman" w:cs="Times New Roman"/>
          <w:sz w:val="24"/>
          <w:szCs w:val="24"/>
        </w:rPr>
        <w:t>如果从未签署租赁合同房东可否不退还押金？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是的，但只能扣三分之一的押金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是的，如果是不退还的押金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很少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不能，这不合法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1085. </w:t>
      </w:r>
      <w:r w:rsidRPr="003E22BF">
        <w:rPr>
          <w:rFonts w:ascii="Times New Roman" w:eastAsia="宋体" w:hAnsi="Times New Roman" w:cs="Times New Roman"/>
          <w:sz w:val="24"/>
          <w:szCs w:val="24"/>
        </w:rPr>
        <w:t>资本是指一个人的：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就业史</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ATM</w:t>
      </w:r>
      <w:r w:rsidRPr="003E22BF">
        <w:rPr>
          <w:rFonts w:ascii="Times New Roman" w:eastAsia="宋体" w:hAnsi="Times New Roman" w:cs="Times New Roman"/>
          <w:sz w:val="24"/>
          <w:szCs w:val="24"/>
        </w:rPr>
        <w:t>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1086. </w:t>
      </w:r>
      <w:r w:rsidRPr="003E22BF">
        <w:rPr>
          <w:rFonts w:ascii="Times New Roman" w:eastAsia="宋体" w:hAnsi="Times New Roman" w:cs="Times New Roman"/>
          <w:sz w:val="24"/>
          <w:szCs w:val="24"/>
        </w:rPr>
        <w:t>货币采购能力的变化通过</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来评估：</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失业率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货币供应量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消费价格指数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1087. </w:t>
      </w:r>
      <w:r w:rsidRPr="003E22BF">
        <w:rPr>
          <w:rFonts w:ascii="Times New Roman" w:eastAsia="宋体" w:hAnsi="Times New Roman" w:cs="Times New Roman"/>
          <w:sz w:val="24"/>
          <w:szCs w:val="24"/>
        </w:rPr>
        <w:t>支票账户透支保护：</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在你的账号资金不足时完成交易</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能够与你的储蓄账户联系起来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通常需要收取服务费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1088. </w:t>
      </w:r>
      <w:r w:rsidRPr="003E22BF">
        <w:rPr>
          <w:rFonts w:ascii="Times New Roman" w:eastAsia="宋体" w:hAnsi="Times New Roman" w:cs="Times New Roman"/>
          <w:sz w:val="24"/>
          <w:szCs w:val="24"/>
        </w:rPr>
        <w:t>比较几种信用卡能够使你获得：</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最低的年利率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最低的年费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最好的奖励计划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1089. </w:t>
      </w:r>
      <w:r w:rsidRPr="003E22BF">
        <w:rPr>
          <w:rFonts w:ascii="Times New Roman" w:eastAsia="宋体" w:hAnsi="Times New Roman" w:cs="Times New Roman"/>
          <w:sz w:val="24"/>
          <w:szCs w:val="24"/>
        </w:rPr>
        <w:t>复利是一种</w:t>
      </w:r>
      <w:r w:rsidRPr="003E22BF">
        <w:rPr>
          <w:rFonts w:ascii="Times New Roman" w:eastAsia="宋体" w:hAnsi="Times New Roman" w:cs="Times New Roman"/>
          <w:sz w:val="24"/>
          <w:szCs w:val="24"/>
        </w:rPr>
        <w:t>_________</w:t>
      </w:r>
      <w:r w:rsidRPr="003E22BF">
        <w:rPr>
          <w:rFonts w:ascii="Times New Roman" w:eastAsia="宋体" w:hAnsi="Times New Roman" w:cs="Times New Roman"/>
          <w:sz w:val="24"/>
          <w:szCs w:val="24"/>
        </w:rPr>
        <w:t>的利息。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从免税投资中获得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逐渐降低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在每月对账单中不显示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基于本金和已获利息进行计算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1090. </w:t>
      </w:r>
      <w:r w:rsidRPr="003E22BF">
        <w:rPr>
          <w:rFonts w:ascii="Times New Roman" w:eastAsia="宋体" w:hAnsi="Times New Roman" w:cs="Times New Roman"/>
          <w:sz w:val="24"/>
          <w:szCs w:val="24"/>
        </w:rPr>
        <w:t>当</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的时候，消费开支更容易增加：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失业率高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利率低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税收提高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储蓄额提高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1091. </w:t>
      </w:r>
      <w:r w:rsidRPr="003E22BF">
        <w:rPr>
          <w:rFonts w:ascii="Times New Roman" w:eastAsia="宋体" w:hAnsi="Times New Roman" w:cs="Times New Roman"/>
          <w:sz w:val="24"/>
          <w:szCs w:val="24"/>
        </w:rPr>
        <w:t>制定预算能够帮助你：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为未来储蓄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及时还清贷款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控制你的开支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1093. </w:t>
      </w:r>
      <w:r w:rsidRPr="003E22BF">
        <w:rPr>
          <w:rFonts w:ascii="Times New Roman" w:eastAsia="宋体" w:hAnsi="Times New Roman" w:cs="Times New Roman"/>
          <w:sz w:val="24"/>
          <w:szCs w:val="24"/>
        </w:rPr>
        <w:t>保管费是：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当父母为子女建立信托基金时收取的费用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由保管股票和债券的机构收取的费用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逾期还款的直接结果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不能减免税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1096. </w:t>
      </w:r>
      <w:r w:rsidRPr="003E22BF">
        <w:rPr>
          <w:rFonts w:ascii="Times New Roman" w:eastAsia="宋体" w:hAnsi="Times New Roman" w:cs="Times New Roman"/>
          <w:sz w:val="24"/>
          <w:szCs w:val="24"/>
        </w:rPr>
        <w:t>通货收缩是</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的降低。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经济体总体价格水平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货币采购能力</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国家银行中的资产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能够购买的股份的总数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1097. </w:t>
      </w:r>
      <w:r w:rsidRPr="003E22BF">
        <w:rPr>
          <w:rFonts w:ascii="Times New Roman" w:eastAsia="宋体" w:hAnsi="Times New Roman" w:cs="Times New Roman"/>
          <w:sz w:val="24"/>
          <w:szCs w:val="24"/>
        </w:rPr>
        <w:t>贬值是：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经济衰退的代名词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销售某种贵重物品的副作用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物品价值损失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无论你投资什么都不可避免要发生的事情</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1098. </w:t>
      </w:r>
      <w:r w:rsidRPr="003E22BF">
        <w:rPr>
          <w:rFonts w:ascii="Times New Roman" w:eastAsia="宋体" w:hAnsi="Times New Roman" w:cs="Times New Roman"/>
          <w:sz w:val="24"/>
          <w:szCs w:val="24"/>
        </w:rPr>
        <w:t>直接将你的薪水存入支票账户：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节省时间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会产生年费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能够引起消费冲动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只有信用社才能提供这种服务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1100. </w:t>
      </w:r>
      <w:r w:rsidRPr="003E22BF">
        <w:rPr>
          <w:rFonts w:ascii="Times New Roman" w:eastAsia="宋体" w:hAnsi="Times New Roman" w:cs="Times New Roman"/>
          <w:sz w:val="24"/>
          <w:szCs w:val="24"/>
        </w:rPr>
        <w:t>多元化是指你：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将资金分散于几种投资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使用一个以上银行或经纪人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购买世界</w:t>
      </w:r>
      <w:r w:rsidRPr="003E22BF">
        <w:rPr>
          <w:rFonts w:ascii="Times New Roman" w:eastAsia="宋体" w:hAnsi="Times New Roman" w:cs="Times New Roman"/>
          <w:sz w:val="24"/>
          <w:szCs w:val="24"/>
        </w:rPr>
        <w:t>100</w:t>
      </w:r>
      <w:r w:rsidRPr="003E22BF">
        <w:rPr>
          <w:rFonts w:ascii="Times New Roman" w:eastAsia="宋体" w:hAnsi="Times New Roman" w:cs="Times New Roman"/>
          <w:sz w:val="24"/>
          <w:szCs w:val="24"/>
        </w:rPr>
        <w:t>家最大公司的股票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购买不同国家的房产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1101. </w:t>
      </w:r>
      <w:r w:rsidRPr="003E22BF">
        <w:rPr>
          <w:rFonts w:ascii="Times New Roman" w:eastAsia="宋体" w:hAnsi="Times New Roman" w:cs="Times New Roman"/>
          <w:sz w:val="24"/>
          <w:szCs w:val="24"/>
        </w:rPr>
        <w:t>如果你在一起汽车事故中负有责任，另一个司机的伤害属于：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医疗责任险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碰撞责任险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身体伤害责任险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综合责任险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1102. </w:t>
      </w:r>
      <w:r w:rsidRPr="003E22BF">
        <w:rPr>
          <w:rFonts w:ascii="Times New Roman" w:eastAsia="宋体" w:hAnsi="Times New Roman" w:cs="Times New Roman"/>
          <w:sz w:val="24"/>
          <w:szCs w:val="24"/>
        </w:rPr>
        <w:t>即使你没有自己的住房，购买</w:t>
      </w:r>
      <w:r w:rsidRPr="003E22BF">
        <w:rPr>
          <w:rFonts w:ascii="Times New Roman" w:eastAsia="宋体" w:hAnsi="Times New Roman" w:cs="Times New Roman"/>
          <w:sz w:val="24"/>
          <w:szCs w:val="24"/>
        </w:rPr>
        <w:t>______</w:t>
      </w:r>
      <w:r w:rsidRPr="003E22BF">
        <w:rPr>
          <w:rFonts w:ascii="Times New Roman" w:eastAsia="宋体" w:hAnsi="Times New Roman" w:cs="Times New Roman"/>
          <w:sz w:val="24"/>
          <w:szCs w:val="24"/>
        </w:rPr>
        <w:t>保险也是明智的：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房屋净值贷款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房客</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小企业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1103. </w:t>
      </w:r>
      <w:r w:rsidRPr="003E22BF">
        <w:rPr>
          <w:rFonts w:ascii="Times New Roman" w:eastAsia="宋体" w:hAnsi="Times New Roman" w:cs="Times New Roman"/>
          <w:sz w:val="24"/>
          <w:szCs w:val="24"/>
        </w:rPr>
        <w:t>申请破产增加了</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的难度：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找工作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租房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买车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1104. </w:t>
      </w:r>
      <w:r w:rsidRPr="003E22BF">
        <w:rPr>
          <w:rFonts w:ascii="Times New Roman" w:eastAsia="宋体" w:hAnsi="Times New Roman" w:cs="Times New Roman"/>
          <w:sz w:val="24"/>
          <w:szCs w:val="24"/>
        </w:rPr>
        <w:t>固定利率抵押贷款：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利率总是低于浮动利率抵押贷款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与固定收益证券有关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保护你不受利率突然提高的影响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只有信用社才能提供</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1106. </w:t>
      </w:r>
      <w:r w:rsidRPr="003E22BF">
        <w:rPr>
          <w:rFonts w:ascii="Times New Roman" w:eastAsia="宋体" w:hAnsi="Times New Roman" w:cs="Times New Roman"/>
          <w:sz w:val="24"/>
          <w:szCs w:val="24"/>
        </w:rPr>
        <w:t>每两周发一次薪水意味着：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每隔一周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每个星期一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每周两次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每两周发一次薪水违法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1107. </w:t>
      </w:r>
      <w:r w:rsidRPr="003E22BF">
        <w:rPr>
          <w:rFonts w:ascii="Times New Roman" w:eastAsia="宋体" w:hAnsi="Times New Roman" w:cs="Times New Roman"/>
          <w:sz w:val="24"/>
          <w:szCs w:val="24"/>
        </w:rPr>
        <w:t>欠债意味着：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你欠别人的钱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别人欠你的钱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你正在存钱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你拥有有形资产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1109. </w:t>
      </w:r>
      <w:r w:rsidRPr="003E22BF">
        <w:rPr>
          <w:rFonts w:ascii="Times New Roman" w:eastAsia="宋体" w:hAnsi="Times New Roman" w:cs="Times New Roman"/>
          <w:sz w:val="24"/>
          <w:szCs w:val="24"/>
        </w:rPr>
        <w:t>商家在亏本式销售中怎样赚钱？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它们低于成本销售出所有库存，以提高销售量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它们保证它们的价格低于竞争对手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它们低于成本销售一种商品，使你购买另一种利润高的商品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它们雇佣</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托儿</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促进销售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1110. </w:t>
      </w:r>
      <w:r w:rsidRPr="003E22BF">
        <w:rPr>
          <w:rFonts w:ascii="Times New Roman" w:eastAsia="宋体" w:hAnsi="Times New Roman" w:cs="Times New Roman"/>
          <w:sz w:val="24"/>
          <w:szCs w:val="24"/>
        </w:rPr>
        <w:t>首付多会对住房抵押贷款产生什么影响？</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降低贷款的金额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提高抵押贷款的金额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降低贷款</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利率</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对抵押贷款的金额没影响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1111. </w:t>
      </w:r>
      <w:r w:rsidRPr="003E22BF">
        <w:rPr>
          <w:rFonts w:ascii="Times New Roman" w:eastAsia="宋体" w:hAnsi="Times New Roman" w:cs="Times New Roman"/>
          <w:sz w:val="24"/>
          <w:szCs w:val="24"/>
        </w:rPr>
        <w:t>假设你每周的薪水为</w:t>
      </w:r>
      <w:r w:rsidRPr="003E22BF">
        <w:rPr>
          <w:rFonts w:ascii="Times New Roman" w:eastAsia="宋体" w:hAnsi="Times New Roman" w:cs="Times New Roman"/>
          <w:sz w:val="24"/>
          <w:szCs w:val="24"/>
        </w:rPr>
        <w:t>100</w:t>
      </w:r>
      <w:r w:rsidRPr="003E22BF">
        <w:rPr>
          <w:rFonts w:ascii="Times New Roman" w:eastAsia="宋体" w:hAnsi="Times New Roman" w:cs="Times New Roman"/>
          <w:sz w:val="24"/>
          <w:szCs w:val="24"/>
        </w:rPr>
        <w:t>美元，如果你将其中的</w:t>
      </w:r>
      <w:r w:rsidRPr="003E22BF">
        <w:rPr>
          <w:rFonts w:ascii="Times New Roman" w:eastAsia="宋体" w:hAnsi="Times New Roman" w:cs="Times New Roman"/>
          <w:sz w:val="24"/>
          <w:szCs w:val="24"/>
        </w:rPr>
        <w:t>5%</w:t>
      </w:r>
      <w:r w:rsidRPr="003E22BF">
        <w:rPr>
          <w:rFonts w:ascii="Times New Roman" w:eastAsia="宋体" w:hAnsi="Times New Roman" w:cs="Times New Roman"/>
          <w:sz w:val="24"/>
          <w:szCs w:val="24"/>
        </w:rPr>
        <w:t>用于储蓄，那么你存</w:t>
      </w:r>
      <w:r w:rsidRPr="003E22BF">
        <w:rPr>
          <w:rFonts w:ascii="Times New Roman" w:eastAsia="宋体" w:hAnsi="Times New Roman" w:cs="Times New Roman"/>
          <w:sz w:val="24"/>
          <w:szCs w:val="24"/>
        </w:rPr>
        <w:t>200</w:t>
      </w:r>
      <w:r w:rsidRPr="003E22BF">
        <w:rPr>
          <w:rFonts w:ascii="Times New Roman" w:eastAsia="宋体" w:hAnsi="Times New Roman" w:cs="Times New Roman"/>
          <w:sz w:val="24"/>
          <w:szCs w:val="24"/>
        </w:rPr>
        <w:t>美元需要多长时间？</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12</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20</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40</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52</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1113. </w:t>
      </w:r>
      <w:r w:rsidRPr="003E22BF">
        <w:rPr>
          <w:rFonts w:ascii="Times New Roman" w:eastAsia="宋体" w:hAnsi="Times New Roman" w:cs="Times New Roman"/>
          <w:sz w:val="24"/>
          <w:szCs w:val="24"/>
        </w:rPr>
        <w:t>如果你的信用卡丢失或被窃，你应该在什么时候报告？</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立即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在该工作日结束的时候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在该周末</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在你收到每月对账单后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1114. </w:t>
      </w:r>
      <w:r w:rsidRPr="003E22BF">
        <w:rPr>
          <w:rFonts w:ascii="Times New Roman" w:eastAsia="宋体" w:hAnsi="Times New Roman" w:cs="Times New Roman"/>
          <w:sz w:val="24"/>
          <w:szCs w:val="24"/>
        </w:rPr>
        <w:t>在理想的情况下，你应当储存多少应急资金？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一周的薪水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一个月的薪水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足够支付两个月的房租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足够</w:t>
      </w:r>
      <w:r w:rsidRPr="003E22BF">
        <w:rPr>
          <w:rFonts w:ascii="Times New Roman" w:eastAsia="宋体" w:hAnsi="Times New Roman" w:cs="Times New Roman"/>
          <w:sz w:val="24"/>
          <w:szCs w:val="24"/>
        </w:rPr>
        <w:t>3-6</w:t>
      </w:r>
      <w:r w:rsidRPr="003E22BF">
        <w:rPr>
          <w:rFonts w:ascii="Times New Roman" w:eastAsia="宋体" w:hAnsi="Times New Roman" w:cs="Times New Roman"/>
          <w:sz w:val="24"/>
          <w:szCs w:val="24"/>
        </w:rPr>
        <w:t>个月的生活开销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1116. </w:t>
      </w:r>
      <w:r w:rsidRPr="003E22BF">
        <w:rPr>
          <w:rFonts w:ascii="Times New Roman" w:eastAsia="宋体" w:hAnsi="Times New Roman" w:cs="Times New Roman"/>
          <w:sz w:val="24"/>
          <w:szCs w:val="24"/>
        </w:rPr>
        <w:t>身份盗窃者能够：</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用你的姓名开信用卡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用你的姓名租房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用你的姓名获得车贷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1117. </w:t>
      </w:r>
      <w:r w:rsidRPr="003E22BF">
        <w:rPr>
          <w:rFonts w:ascii="Times New Roman" w:eastAsia="宋体" w:hAnsi="Times New Roman" w:cs="Times New Roman"/>
          <w:sz w:val="24"/>
          <w:szCs w:val="24"/>
        </w:rPr>
        <w:t>如果一双</w:t>
      </w:r>
      <w:r w:rsidRPr="003E22BF">
        <w:rPr>
          <w:rFonts w:ascii="Times New Roman" w:eastAsia="宋体" w:hAnsi="Times New Roman" w:cs="Times New Roman"/>
          <w:sz w:val="24"/>
          <w:szCs w:val="24"/>
        </w:rPr>
        <w:t>50</w:t>
      </w:r>
      <w:r w:rsidRPr="003E22BF">
        <w:rPr>
          <w:rFonts w:ascii="Times New Roman" w:eastAsia="宋体" w:hAnsi="Times New Roman" w:cs="Times New Roman"/>
          <w:sz w:val="24"/>
          <w:szCs w:val="24"/>
        </w:rPr>
        <w:t>美元的跑鞋折价</w:t>
      </w:r>
      <w:r w:rsidRPr="003E22BF">
        <w:rPr>
          <w:rFonts w:ascii="Times New Roman" w:eastAsia="宋体" w:hAnsi="Times New Roman" w:cs="Times New Roman"/>
          <w:sz w:val="24"/>
          <w:szCs w:val="24"/>
        </w:rPr>
        <w:t>30%</w:t>
      </w:r>
      <w:r w:rsidRPr="003E22BF">
        <w:rPr>
          <w:rFonts w:ascii="Times New Roman" w:eastAsia="宋体" w:hAnsi="Times New Roman" w:cs="Times New Roman"/>
          <w:sz w:val="24"/>
          <w:szCs w:val="24"/>
        </w:rPr>
        <w:t>销售，它的售价是多少？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30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CORRECT: 35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37.50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42.50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1118. </w:t>
      </w:r>
      <w:r w:rsidRPr="003E22BF">
        <w:rPr>
          <w:rFonts w:ascii="Times New Roman" w:eastAsia="宋体" w:hAnsi="Times New Roman" w:cs="Times New Roman"/>
          <w:sz w:val="24"/>
          <w:szCs w:val="24"/>
        </w:rPr>
        <w:t>如果银行借给你钱，你是：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贷方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股东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债权人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借款人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1119. </w:t>
      </w:r>
      <w:r w:rsidRPr="003E22BF">
        <w:rPr>
          <w:rFonts w:ascii="Times New Roman" w:eastAsia="宋体" w:hAnsi="Times New Roman" w:cs="Times New Roman"/>
          <w:sz w:val="24"/>
          <w:szCs w:val="24"/>
        </w:rPr>
        <w:t>如果一双运动鞋的价格是</w:t>
      </w:r>
      <w:r w:rsidRPr="003E22BF">
        <w:rPr>
          <w:rFonts w:ascii="Times New Roman" w:eastAsia="宋体" w:hAnsi="Times New Roman" w:cs="Times New Roman"/>
          <w:sz w:val="24"/>
          <w:szCs w:val="24"/>
        </w:rPr>
        <w:t>45</w:t>
      </w:r>
      <w:r w:rsidRPr="003E22BF">
        <w:rPr>
          <w:rFonts w:ascii="Times New Roman" w:eastAsia="宋体" w:hAnsi="Times New Roman" w:cs="Times New Roman"/>
          <w:sz w:val="24"/>
          <w:szCs w:val="24"/>
        </w:rPr>
        <w:t>美元，你有</w:t>
      </w:r>
      <w:r w:rsidRPr="003E22BF">
        <w:rPr>
          <w:rFonts w:ascii="Times New Roman" w:eastAsia="宋体" w:hAnsi="Times New Roman" w:cs="Times New Roman"/>
          <w:sz w:val="24"/>
          <w:szCs w:val="24"/>
        </w:rPr>
        <w:t>23</w:t>
      </w:r>
      <w:r w:rsidRPr="003E22BF">
        <w:rPr>
          <w:rFonts w:ascii="Times New Roman" w:eastAsia="宋体" w:hAnsi="Times New Roman" w:cs="Times New Roman"/>
          <w:sz w:val="24"/>
          <w:szCs w:val="24"/>
        </w:rPr>
        <w:t>美元，你还需要多少钱？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12</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CORRECT: 22</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23</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27</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1120. </w:t>
      </w:r>
      <w:r w:rsidRPr="003E22BF">
        <w:rPr>
          <w:rFonts w:ascii="Times New Roman" w:eastAsia="宋体" w:hAnsi="Times New Roman" w:cs="Times New Roman"/>
          <w:sz w:val="24"/>
          <w:szCs w:val="24"/>
        </w:rPr>
        <w:t>如果你没有收到从银行预定的支票：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重新预定新支票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与银行联系，如果需要开新账户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换银行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1121. </w:t>
      </w:r>
      <w:r w:rsidRPr="003E22BF">
        <w:rPr>
          <w:rFonts w:ascii="Times New Roman" w:eastAsia="宋体" w:hAnsi="Times New Roman" w:cs="Times New Roman"/>
          <w:sz w:val="24"/>
          <w:szCs w:val="24"/>
        </w:rPr>
        <w:t>如果你的一个信用或贷款账户被注销：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你就不再欠钱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可考虑减免你的税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转给讨债公司，它将联系你，要求你偿还债务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它将被从你的信用记录中消除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1122. </w:t>
      </w:r>
      <w:r w:rsidRPr="003E22BF">
        <w:rPr>
          <w:rFonts w:ascii="Times New Roman" w:eastAsia="宋体" w:hAnsi="Times New Roman" w:cs="Times New Roman"/>
          <w:sz w:val="24"/>
          <w:szCs w:val="24"/>
        </w:rPr>
        <w:t>如果你想换银行：</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在注销旧账户前，开新的支票账户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首先注销旧账户，然后再开新账户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两个账户都保留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1123. </w:t>
      </w:r>
      <w:r w:rsidRPr="003E22BF">
        <w:rPr>
          <w:rFonts w:ascii="Times New Roman" w:eastAsia="宋体" w:hAnsi="Times New Roman" w:cs="Times New Roman"/>
          <w:sz w:val="24"/>
          <w:szCs w:val="24"/>
        </w:rPr>
        <w:t>如果某人的信用降低了：</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税率可能变化</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工资可能降低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借记卡费用可能增加</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可能要为住房贷款支付更多的利息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1124. </w:t>
      </w:r>
      <w:r w:rsidRPr="003E22BF">
        <w:rPr>
          <w:rFonts w:ascii="Times New Roman" w:eastAsia="宋体" w:hAnsi="Times New Roman" w:cs="Times New Roman"/>
          <w:sz w:val="24"/>
          <w:szCs w:val="24"/>
        </w:rPr>
        <w:t>如果你计划支付买车的首付，你的最好计划是：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每月将收入的</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用于储蓄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向你的父母借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用信用卡预借现金，赢得积分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投资股票市场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1126. </w:t>
      </w:r>
      <w:r w:rsidRPr="003E22BF">
        <w:rPr>
          <w:rFonts w:ascii="Times New Roman" w:eastAsia="宋体" w:hAnsi="Times New Roman" w:cs="Times New Roman"/>
          <w:sz w:val="24"/>
          <w:szCs w:val="24"/>
        </w:rPr>
        <w:t>如果你这个月不能对信用卡按时还款，你应：</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在你有能力的时候还款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推迟到下个月还款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提前联系信用卡发卡机构，制定还款计划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使用另外一个信用卡账户还款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1127. </w:t>
      </w:r>
      <w:r w:rsidRPr="003E22BF">
        <w:rPr>
          <w:rFonts w:ascii="Times New Roman" w:eastAsia="宋体" w:hAnsi="Times New Roman" w:cs="Times New Roman"/>
          <w:sz w:val="24"/>
          <w:szCs w:val="24"/>
        </w:rPr>
        <w:t>如果你购物后没有收到票据，你应当：</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回家后立刻写下金额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索要票据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猜测你在周末花了多少钱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不用着急，因为你的银行账户中还有钱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1129. </w:t>
      </w:r>
      <w:r w:rsidRPr="003E22BF">
        <w:rPr>
          <w:rFonts w:ascii="Times New Roman" w:eastAsia="宋体" w:hAnsi="Times New Roman" w:cs="Times New Roman"/>
          <w:sz w:val="24"/>
          <w:szCs w:val="24"/>
        </w:rPr>
        <w:t>如果你遇到了一笔意外的医疗费用，理想的状况是：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有一张信用卡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银行向你提供了一定的信用额度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向朋友借钱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储蓄了足够的钱能够应对这笔开支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1130. </w:t>
      </w:r>
      <w:r w:rsidRPr="003E22BF">
        <w:rPr>
          <w:rFonts w:ascii="Times New Roman" w:eastAsia="宋体" w:hAnsi="Times New Roman" w:cs="Times New Roman"/>
          <w:sz w:val="24"/>
          <w:szCs w:val="24"/>
        </w:rPr>
        <w:t>如果你的钱包里有</w:t>
      </w:r>
      <w:r w:rsidRPr="003E22BF">
        <w:rPr>
          <w:rFonts w:ascii="Times New Roman" w:eastAsia="宋体" w:hAnsi="Times New Roman" w:cs="Times New Roman"/>
          <w:sz w:val="24"/>
          <w:szCs w:val="24"/>
        </w:rPr>
        <w:t>25</w:t>
      </w:r>
      <w:r w:rsidRPr="003E22BF">
        <w:rPr>
          <w:rFonts w:ascii="Times New Roman" w:eastAsia="宋体" w:hAnsi="Times New Roman" w:cs="Times New Roman"/>
          <w:sz w:val="24"/>
          <w:szCs w:val="24"/>
        </w:rPr>
        <w:t>美元，丢了</w:t>
      </w:r>
      <w:r w:rsidRPr="003E22BF">
        <w:rPr>
          <w:rFonts w:ascii="Times New Roman" w:eastAsia="宋体" w:hAnsi="Times New Roman" w:cs="Times New Roman"/>
          <w:sz w:val="24"/>
          <w:szCs w:val="24"/>
        </w:rPr>
        <w:t>7</w:t>
      </w:r>
      <w:r w:rsidRPr="003E22BF">
        <w:rPr>
          <w:rFonts w:ascii="Times New Roman" w:eastAsia="宋体" w:hAnsi="Times New Roman" w:cs="Times New Roman"/>
          <w:sz w:val="24"/>
          <w:szCs w:val="24"/>
        </w:rPr>
        <w:t>美元，你还剩多少钱？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8</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12</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18</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22</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1132. </w:t>
      </w:r>
      <w:r w:rsidRPr="003E22BF">
        <w:rPr>
          <w:rFonts w:ascii="Times New Roman" w:eastAsia="宋体" w:hAnsi="Times New Roman" w:cs="Times New Roman"/>
          <w:sz w:val="24"/>
          <w:szCs w:val="24"/>
        </w:rPr>
        <w:t>如果你有一个你不再使用的旧的信用卡账户：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立即注销它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根据它的信用额度给它储值，以免它被取消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保留它，以便延长你的信用史</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1134. </w:t>
      </w:r>
      <w:r w:rsidRPr="003E22BF">
        <w:rPr>
          <w:rFonts w:ascii="Times New Roman" w:eastAsia="宋体" w:hAnsi="Times New Roman" w:cs="Times New Roman"/>
          <w:sz w:val="24"/>
          <w:szCs w:val="24"/>
        </w:rPr>
        <w:t>对于自动付费，客户应该：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定期追踪账户余额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只缴纳最低应还金额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将他们账户的银行卡密码放在他们的钱包里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1135. </w:t>
      </w:r>
      <w:r w:rsidRPr="003E22BF">
        <w:rPr>
          <w:rFonts w:ascii="Times New Roman" w:eastAsia="宋体" w:hAnsi="Times New Roman" w:cs="Times New Roman"/>
          <w:sz w:val="24"/>
          <w:szCs w:val="24"/>
        </w:rPr>
        <w:t>如果你需要在短期内将钱取出，你最好的储蓄选项是：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退休账户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定期账户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公司股票组合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1136. </w:t>
      </w:r>
      <w:r w:rsidRPr="003E22BF">
        <w:rPr>
          <w:rFonts w:ascii="Times New Roman" w:eastAsia="宋体" w:hAnsi="Times New Roman" w:cs="Times New Roman"/>
          <w:sz w:val="24"/>
          <w:szCs w:val="24"/>
        </w:rPr>
        <w:t>如果你发现你的账单没有被寄来：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你已经付清了所有款项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你现在获得了一些免费服务，例如有线电视和公用事业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你的身份可能被窃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你不需要支付这些费用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1139. </w:t>
      </w:r>
      <w:r w:rsidRPr="003E22BF">
        <w:rPr>
          <w:rFonts w:ascii="Times New Roman" w:eastAsia="宋体" w:hAnsi="Times New Roman" w:cs="Times New Roman"/>
          <w:sz w:val="24"/>
          <w:szCs w:val="24"/>
        </w:rPr>
        <w:t>如果你收到退税，减少你的债务的好方法是：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存入你的储蓄账户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投资公司的股票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信用卡还款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将钱存起来，留作以后度假使用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1140. </w:t>
      </w:r>
      <w:r w:rsidRPr="003E22BF">
        <w:rPr>
          <w:rFonts w:ascii="Times New Roman" w:eastAsia="宋体" w:hAnsi="Times New Roman" w:cs="Times New Roman"/>
          <w:sz w:val="24"/>
          <w:szCs w:val="24"/>
        </w:rPr>
        <w:t>如果你收到一封自称来自你的银行、像似欺诈的电子邮件，你应该：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将它交给你的银行，以便进行调查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向警察机关报告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回信确认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将它删除，但是不进行报告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1141. </w:t>
      </w:r>
      <w:r w:rsidRPr="003E22BF">
        <w:rPr>
          <w:rFonts w:ascii="Times New Roman" w:eastAsia="宋体" w:hAnsi="Times New Roman" w:cs="Times New Roman"/>
          <w:sz w:val="24"/>
          <w:szCs w:val="24"/>
        </w:rPr>
        <w:t>如果你为了买一件价值</w:t>
      </w:r>
      <w:r w:rsidRPr="003E22BF">
        <w:rPr>
          <w:rFonts w:ascii="Times New Roman" w:eastAsia="宋体" w:hAnsi="Times New Roman" w:cs="Times New Roman"/>
          <w:sz w:val="24"/>
          <w:szCs w:val="24"/>
        </w:rPr>
        <w:t>50</w:t>
      </w:r>
      <w:r w:rsidRPr="003E22BF">
        <w:rPr>
          <w:rFonts w:ascii="Times New Roman" w:eastAsia="宋体" w:hAnsi="Times New Roman" w:cs="Times New Roman"/>
          <w:sz w:val="24"/>
          <w:szCs w:val="24"/>
        </w:rPr>
        <w:t>美元的衣服，每星期存</w:t>
      </w:r>
      <w:r w:rsidRPr="003E22BF">
        <w:rPr>
          <w:rFonts w:ascii="Times New Roman" w:eastAsia="宋体" w:hAnsi="Times New Roman" w:cs="Times New Roman"/>
          <w:sz w:val="24"/>
          <w:szCs w:val="24"/>
        </w:rPr>
        <w:t>2.50</w:t>
      </w:r>
      <w:r w:rsidRPr="003E22BF">
        <w:rPr>
          <w:rFonts w:ascii="Times New Roman" w:eastAsia="宋体" w:hAnsi="Times New Roman" w:cs="Times New Roman"/>
          <w:sz w:val="24"/>
          <w:szCs w:val="24"/>
        </w:rPr>
        <w:t>美元，你需要多长时间才能购买这件衣服？</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5</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10</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15</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CORRECT: 20</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1142. </w:t>
      </w:r>
      <w:r w:rsidRPr="003E22BF">
        <w:rPr>
          <w:rFonts w:ascii="Times New Roman" w:eastAsia="宋体" w:hAnsi="Times New Roman" w:cs="Times New Roman"/>
          <w:sz w:val="24"/>
          <w:szCs w:val="24"/>
        </w:rPr>
        <w:t>如果你每月存</w:t>
      </w:r>
      <w:r w:rsidRPr="003E22BF">
        <w:rPr>
          <w:rFonts w:ascii="Times New Roman" w:eastAsia="宋体" w:hAnsi="Times New Roman" w:cs="Times New Roman"/>
          <w:sz w:val="24"/>
          <w:szCs w:val="24"/>
        </w:rPr>
        <w:t>25</w:t>
      </w:r>
      <w:r w:rsidRPr="003E22BF">
        <w:rPr>
          <w:rFonts w:ascii="Times New Roman" w:eastAsia="宋体" w:hAnsi="Times New Roman" w:cs="Times New Roman"/>
          <w:sz w:val="24"/>
          <w:szCs w:val="24"/>
        </w:rPr>
        <w:t>美元，两年后你将能存多少钱（不算利息）？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225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260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600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825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1143. </w:t>
      </w:r>
      <w:r w:rsidRPr="003E22BF">
        <w:rPr>
          <w:rFonts w:ascii="Times New Roman" w:eastAsia="宋体" w:hAnsi="Times New Roman" w:cs="Times New Roman"/>
          <w:sz w:val="24"/>
          <w:szCs w:val="24"/>
        </w:rPr>
        <w:t>如果你存钱付车贷的首付：</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你将不被收取滞纳金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你每月的还款额将更低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你的行车里程将增加</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你的车的保修期将延长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1145. </w:t>
      </w:r>
      <w:r w:rsidRPr="003E22BF">
        <w:rPr>
          <w:rFonts w:ascii="Times New Roman" w:eastAsia="宋体" w:hAnsi="Times New Roman" w:cs="Times New Roman"/>
          <w:sz w:val="24"/>
          <w:szCs w:val="24"/>
        </w:rPr>
        <w:t>如果你使用你的银行网络之外的</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你不能取钱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你能在你的账户之间转账资金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你可能需支付相应费用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你能获得积分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1146. </w:t>
      </w:r>
      <w:r w:rsidRPr="003E22BF">
        <w:rPr>
          <w:rFonts w:ascii="Times New Roman" w:eastAsia="宋体" w:hAnsi="Times New Roman" w:cs="Times New Roman"/>
          <w:sz w:val="24"/>
          <w:szCs w:val="24"/>
        </w:rPr>
        <w:t>如果你每个星期存</w:t>
      </w:r>
      <w:r w:rsidRPr="003E22BF">
        <w:rPr>
          <w:rFonts w:ascii="Times New Roman" w:eastAsia="宋体" w:hAnsi="Times New Roman" w:cs="Times New Roman"/>
          <w:sz w:val="24"/>
          <w:szCs w:val="24"/>
        </w:rPr>
        <w:t>1.25</w:t>
      </w:r>
      <w:r w:rsidRPr="003E22BF">
        <w:rPr>
          <w:rFonts w:ascii="Times New Roman" w:eastAsia="宋体" w:hAnsi="Times New Roman" w:cs="Times New Roman"/>
          <w:sz w:val="24"/>
          <w:szCs w:val="24"/>
        </w:rPr>
        <w:t>美元，那么购买一个价值</w:t>
      </w:r>
      <w:r w:rsidRPr="003E22BF">
        <w:rPr>
          <w:rFonts w:ascii="Times New Roman" w:eastAsia="宋体" w:hAnsi="Times New Roman" w:cs="Times New Roman"/>
          <w:sz w:val="24"/>
          <w:szCs w:val="24"/>
        </w:rPr>
        <w:t>20</w:t>
      </w:r>
      <w:r w:rsidRPr="003E22BF">
        <w:rPr>
          <w:rFonts w:ascii="Times New Roman" w:eastAsia="宋体" w:hAnsi="Times New Roman" w:cs="Times New Roman"/>
          <w:sz w:val="24"/>
          <w:szCs w:val="24"/>
        </w:rPr>
        <w:t>美元的生日礼物需要多长时间？</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10</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12</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16 </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20 </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1147. </w:t>
      </w:r>
      <w:r w:rsidRPr="003E22BF">
        <w:rPr>
          <w:rFonts w:ascii="Times New Roman" w:eastAsia="宋体" w:hAnsi="Times New Roman" w:cs="Times New Roman"/>
          <w:sz w:val="24"/>
          <w:szCs w:val="24"/>
        </w:rPr>
        <w:t>如果你在到期之前从定期账户中取钱：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不会发生什么事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你的利率将下降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你通常需要支付相应费用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会自动重新设置新的到期日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1148. </w:t>
      </w:r>
      <w:r w:rsidRPr="003E22BF">
        <w:rPr>
          <w:rFonts w:ascii="Times New Roman" w:eastAsia="宋体" w:hAnsi="Times New Roman" w:cs="Times New Roman"/>
          <w:sz w:val="24"/>
          <w:szCs w:val="24"/>
        </w:rPr>
        <w:t>如果你写了一张</w:t>
      </w:r>
      <w:r w:rsidRPr="003E22BF">
        <w:rPr>
          <w:rFonts w:ascii="Times New Roman" w:eastAsia="宋体" w:hAnsi="Times New Roman" w:cs="Times New Roman"/>
          <w:sz w:val="24"/>
          <w:szCs w:val="24"/>
        </w:rPr>
        <w:t>100</w:t>
      </w:r>
      <w:r w:rsidRPr="003E22BF">
        <w:rPr>
          <w:rFonts w:ascii="Times New Roman" w:eastAsia="宋体" w:hAnsi="Times New Roman" w:cs="Times New Roman"/>
          <w:sz w:val="24"/>
          <w:szCs w:val="24"/>
        </w:rPr>
        <w:t>美元的支票，但你的支票账户中只有</w:t>
      </w:r>
      <w:r w:rsidRPr="003E22BF">
        <w:rPr>
          <w:rFonts w:ascii="Times New Roman" w:eastAsia="宋体" w:hAnsi="Times New Roman" w:cs="Times New Roman"/>
          <w:sz w:val="24"/>
          <w:szCs w:val="24"/>
        </w:rPr>
        <w:t>50</w:t>
      </w:r>
      <w:r w:rsidRPr="003E22BF">
        <w:rPr>
          <w:rFonts w:ascii="Times New Roman" w:eastAsia="宋体" w:hAnsi="Times New Roman" w:cs="Times New Roman"/>
          <w:sz w:val="24"/>
          <w:szCs w:val="24"/>
        </w:rPr>
        <w:t>美元，你可能：</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已经注销了你的账户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将被罚款</w:t>
      </w:r>
      <w:r w:rsidRPr="003E22BF">
        <w:rPr>
          <w:rFonts w:ascii="Times New Roman" w:eastAsia="宋体" w:hAnsi="Times New Roman" w:cs="Times New Roman"/>
          <w:sz w:val="24"/>
          <w:szCs w:val="24"/>
        </w:rPr>
        <w:t>500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需要缴纳透支费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获得</w:t>
      </w:r>
      <w:r w:rsidRPr="003E22BF">
        <w:rPr>
          <w:rFonts w:ascii="Times New Roman" w:eastAsia="宋体" w:hAnsi="Times New Roman" w:cs="Times New Roman"/>
          <w:sz w:val="24"/>
          <w:szCs w:val="24"/>
        </w:rPr>
        <w:t>50</w:t>
      </w:r>
      <w:r w:rsidRPr="003E22BF">
        <w:rPr>
          <w:rFonts w:ascii="Times New Roman" w:eastAsia="宋体" w:hAnsi="Times New Roman" w:cs="Times New Roman"/>
          <w:sz w:val="24"/>
          <w:szCs w:val="24"/>
        </w:rPr>
        <w:t>美元的积分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1149. </w:t>
      </w:r>
      <w:r w:rsidRPr="003E22BF">
        <w:rPr>
          <w:rFonts w:ascii="Times New Roman" w:eastAsia="宋体" w:hAnsi="Times New Roman" w:cs="Times New Roman"/>
          <w:sz w:val="24"/>
          <w:szCs w:val="24"/>
        </w:rPr>
        <w:t>如果你的目标是一年存</w:t>
      </w:r>
      <w:r w:rsidRPr="003E22BF">
        <w:rPr>
          <w:rFonts w:ascii="Times New Roman" w:eastAsia="宋体" w:hAnsi="Times New Roman" w:cs="Times New Roman"/>
          <w:sz w:val="24"/>
          <w:szCs w:val="24"/>
        </w:rPr>
        <w:t>300</w:t>
      </w:r>
      <w:r w:rsidRPr="003E22BF">
        <w:rPr>
          <w:rFonts w:ascii="Times New Roman" w:eastAsia="宋体" w:hAnsi="Times New Roman" w:cs="Times New Roman"/>
          <w:sz w:val="24"/>
          <w:szCs w:val="24"/>
        </w:rPr>
        <w:t>美元，那么你每月应该存多少钱？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12</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24</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25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30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1150. </w:t>
      </w:r>
      <w:r w:rsidRPr="003E22BF">
        <w:rPr>
          <w:rFonts w:ascii="Times New Roman" w:eastAsia="宋体" w:hAnsi="Times New Roman" w:cs="Times New Roman"/>
          <w:sz w:val="24"/>
          <w:szCs w:val="24"/>
        </w:rPr>
        <w:t>如果你的房子值</w:t>
      </w:r>
      <w:r w:rsidRPr="003E22BF">
        <w:rPr>
          <w:rFonts w:ascii="Times New Roman" w:eastAsia="宋体" w:hAnsi="Times New Roman" w:cs="Times New Roman"/>
          <w:sz w:val="24"/>
          <w:szCs w:val="24"/>
        </w:rPr>
        <w:t>150,000</w:t>
      </w:r>
      <w:r w:rsidRPr="003E22BF">
        <w:rPr>
          <w:rFonts w:ascii="Times New Roman" w:eastAsia="宋体" w:hAnsi="Times New Roman" w:cs="Times New Roman"/>
          <w:sz w:val="24"/>
          <w:szCs w:val="24"/>
        </w:rPr>
        <w:t>美元，你有</w:t>
      </w:r>
      <w:r w:rsidRPr="003E22BF">
        <w:rPr>
          <w:rFonts w:ascii="Times New Roman" w:eastAsia="宋体" w:hAnsi="Times New Roman" w:cs="Times New Roman"/>
          <w:sz w:val="24"/>
          <w:szCs w:val="24"/>
        </w:rPr>
        <w:t>100,000</w:t>
      </w:r>
      <w:r w:rsidRPr="003E22BF">
        <w:rPr>
          <w:rFonts w:ascii="Times New Roman" w:eastAsia="宋体" w:hAnsi="Times New Roman" w:cs="Times New Roman"/>
          <w:sz w:val="24"/>
          <w:szCs w:val="24"/>
        </w:rPr>
        <w:t>美元的抵押贷款，那么你的财产价值是多少？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100,000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CORRECT: 50,000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150,000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你没有财产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1151. </w:t>
      </w:r>
      <w:r w:rsidRPr="003E22BF">
        <w:rPr>
          <w:rFonts w:ascii="Times New Roman" w:eastAsia="宋体" w:hAnsi="Times New Roman" w:cs="Times New Roman"/>
          <w:sz w:val="24"/>
          <w:szCs w:val="24"/>
        </w:rPr>
        <w:t>如果你的每月收入不固定，那么估计你的每月平均收入的方法是：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询问你的老板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将你前一年的收入乘以</w:t>
      </w:r>
      <w:r w:rsidRPr="003E22BF">
        <w:rPr>
          <w:rFonts w:ascii="Times New Roman" w:eastAsia="宋体" w:hAnsi="Times New Roman" w:cs="Times New Roman"/>
          <w:sz w:val="24"/>
          <w:szCs w:val="24"/>
        </w:rPr>
        <w:t>12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将你前一年的收入除以</w:t>
      </w:r>
      <w:r w:rsidRPr="003E22BF">
        <w:rPr>
          <w:rFonts w:ascii="Times New Roman" w:eastAsia="宋体" w:hAnsi="Times New Roman" w:cs="Times New Roman"/>
          <w:sz w:val="24"/>
          <w:szCs w:val="24"/>
        </w:rPr>
        <w:t>12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将你前一年的收入除以</w:t>
      </w:r>
      <w:r w:rsidRPr="003E22BF">
        <w:rPr>
          <w:rFonts w:ascii="Times New Roman" w:eastAsia="宋体" w:hAnsi="Times New Roman" w:cs="Times New Roman"/>
          <w:sz w:val="24"/>
          <w:szCs w:val="24"/>
        </w:rPr>
        <w:t>52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1152. </w:t>
      </w:r>
      <w:r w:rsidRPr="003E22BF">
        <w:rPr>
          <w:rFonts w:ascii="Times New Roman" w:eastAsia="宋体" w:hAnsi="Times New Roman" w:cs="Times New Roman"/>
          <w:sz w:val="24"/>
          <w:szCs w:val="24"/>
        </w:rPr>
        <w:t>如果你想花</w:t>
      </w:r>
      <w:r w:rsidRPr="003E22BF">
        <w:rPr>
          <w:rFonts w:ascii="Times New Roman" w:eastAsia="宋体" w:hAnsi="Times New Roman" w:cs="Times New Roman"/>
          <w:sz w:val="24"/>
          <w:szCs w:val="24"/>
        </w:rPr>
        <w:t>40</w:t>
      </w:r>
      <w:r w:rsidRPr="003E22BF">
        <w:rPr>
          <w:rFonts w:ascii="Times New Roman" w:eastAsia="宋体" w:hAnsi="Times New Roman" w:cs="Times New Roman"/>
          <w:sz w:val="24"/>
          <w:szCs w:val="24"/>
        </w:rPr>
        <w:t>美元买一个新的宠物，假如你每个星期存</w:t>
      </w:r>
      <w:r w:rsidRPr="003E22BF">
        <w:rPr>
          <w:rFonts w:ascii="Times New Roman" w:eastAsia="宋体" w:hAnsi="Times New Roman" w:cs="Times New Roman"/>
          <w:sz w:val="24"/>
          <w:szCs w:val="24"/>
        </w:rPr>
        <w:t>2.50</w:t>
      </w:r>
      <w:r w:rsidRPr="003E22BF">
        <w:rPr>
          <w:rFonts w:ascii="Times New Roman" w:eastAsia="宋体" w:hAnsi="Times New Roman" w:cs="Times New Roman"/>
          <w:sz w:val="24"/>
          <w:szCs w:val="24"/>
        </w:rPr>
        <w:t>美元，需要多长时间？</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4</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12</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16 </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25</w:t>
      </w:r>
      <w:r w:rsidRPr="003E22BF">
        <w:rPr>
          <w:rFonts w:ascii="Times New Roman" w:eastAsia="宋体" w:hAnsi="Times New Roman" w:cs="Times New Roman"/>
          <w:sz w:val="24"/>
          <w:szCs w:val="24"/>
        </w:rPr>
        <w:t>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1153. </w:t>
      </w:r>
      <w:r w:rsidRPr="003E22BF">
        <w:rPr>
          <w:rFonts w:ascii="Times New Roman" w:eastAsia="宋体" w:hAnsi="Times New Roman" w:cs="Times New Roman"/>
          <w:sz w:val="24"/>
          <w:szCs w:val="24"/>
        </w:rPr>
        <w:t>对于</w:t>
      </w:r>
      <w:r w:rsidRPr="003E22BF">
        <w:rPr>
          <w:rFonts w:ascii="Times New Roman" w:eastAsia="宋体" w:hAnsi="Times New Roman" w:cs="Times New Roman"/>
          <w:sz w:val="24"/>
          <w:szCs w:val="24"/>
        </w:rPr>
        <w:t>150</w:t>
      </w:r>
      <w:r w:rsidRPr="003E22BF">
        <w:rPr>
          <w:rFonts w:ascii="Times New Roman" w:eastAsia="宋体" w:hAnsi="Times New Roman" w:cs="Times New Roman"/>
          <w:sz w:val="24"/>
          <w:szCs w:val="24"/>
        </w:rPr>
        <w:t>美元的储蓄账户，如果年利率分别为</w:t>
      </w:r>
      <w:r w:rsidRPr="003E22BF">
        <w:rPr>
          <w:rFonts w:ascii="Times New Roman" w:eastAsia="宋体" w:hAnsi="Times New Roman" w:cs="Times New Roman"/>
          <w:sz w:val="24"/>
          <w:szCs w:val="24"/>
        </w:rPr>
        <w:t>5%</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7%</w:t>
      </w:r>
      <w:r w:rsidRPr="003E22BF">
        <w:rPr>
          <w:rFonts w:ascii="Times New Roman" w:eastAsia="宋体" w:hAnsi="Times New Roman" w:cs="Times New Roman"/>
          <w:sz w:val="24"/>
          <w:szCs w:val="24"/>
        </w:rPr>
        <w:t>，一年后的差别是：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3 </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7.50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1154. </w:t>
      </w:r>
      <w:r w:rsidRPr="003E22BF">
        <w:rPr>
          <w:rFonts w:ascii="Times New Roman" w:eastAsia="宋体" w:hAnsi="Times New Roman" w:cs="Times New Roman"/>
          <w:sz w:val="24"/>
          <w:szCs w:val="24"/>
        </w:rPr>
        <w:t>在抵押贷款中，</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点</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指的是什么？</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一点等于贷款金额的</w:t>
      </w:r>
      <w:r w:rsidRPr="003E22BF">
        <w:rPr>
          <w:rFonts w:ascii="Times New Roman" w:eastAsia="宋体" w:hAnsi="Times New Roman" w:cs="Times New Roman"/>
          <w:sz w:val="24"/>
          <w:szCs w:val="24"/>
        </w:rPr>
        <w:t>1%</w:t>
      </w:r>
      <w:r w:rsidRPr="003E22BF">
        <w:rPr>
          <w:rFonts w:ascii="Times New Roman" w:eastAsia="宋体" w:hAnsi="Times New Roman" w:cs="Times New Roman"/>
          <w:sz w:val="24"/>
          <w:szCs w:val="24"/>
        </w:rPr>
        <w:t>，支付给卖方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一点等于贷款金额的</w:t>
      </w:r>
      <w:r w:rsidRPr="003E22BF">
        <w:rPr>
          <w:rFonts w:ascii="Times New Roman" w:eastAsia="宋体" w:hAnsi="Times New Roman" w:cs="Times New Roman"/>
          <w:sz w:val="24"/>
          <w:szCs w:val="24"/>
        </w:rPr>
        <w:t>1%</w:t>
      </w:r>
      <w:r w:rsidRPr="003E22BF">
        <w:rPr>
          <w:rFonts w:ascii="Times New Roman" w:eastAsia="宋体" w:hAnsi="Times New Roman" w:cs="Times New Roman"/>
          <w:sz w:val="24"/>
          <w:szCs w:val="24"/>
        </w:rPr>
        <w:t>，支付给贷方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一点等于购买金额的</w:t>
      </w:r>
      <w:r w:rsidRPr="003E22BF">
        <w:rPr>
          <w:rFonts w:ascii="Times New Roman" w:eastAsia="宋体" w:hAnsi="Times New Roman" w:cs="Times New Roman"/>
          <w:sz w:val="24"/>
          <w:szCs w:val="24"/>
        </w:rPr>
        <w:t>1%</w:t>
      </w:r>
      <w:r w:rsidRPr="003E22BF">
        <w:rPr>
          <w:rFonts w:ascii="Times New Roman" w:eastAsia="宋体" w:hAnsi="Times New Roman" w:cs="Times New Roman"/>
          <w:sz w:val="24"/>
          <w:szCs w:val="24"/>
        </w:rPr>
        <w:t>，支付给卖方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一点等于购买金额的</w:t>
      </w:r>
      <w:r w:rsidRPr="003E22BF">
        <w:rPr>
          <w:rFonts w:ascii="Times New Roman" w:eastAsia="宋体" w:hAnsi="Times New Roman" w:cs="Times New Roman"/>
          <w:sz w:val="24"/>
          <w:szCs w:val="24"/>
        </w:rPr>
        <w:t>1%</w:t>
      </w:r>
      <w:r w:rsidRPr="003E22BF">
        <w:rPr>
          <w:rFonts w:ascii="Times New Roman" w:eastAsia="宋体" w:hAnsi="Times New Roman" w:cs="Times New Roman"/>
          <w:sz w:val="24"/>
          <w:szCs w:val="24"/>
        </w:rPr>
        <w:t>，支付给贷方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1156. </w:t>
      </w:r>
      <w:r w:rsidRPr="003E22BF">
        <w:rPr>
          <w:rFonts w:ascii="Times New Roman" w:eastAsia="宋体" w:hAnsi="Times New Roman" w:cs="Times New Roman"/>
          <w:sz w:val="24"/>
          <w:szCs w:val="24"/>
        </w:rPr>
        <w:t>对于信贷而言，</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品质</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一个人持有支票账户的时间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一个人怎样处理财务义务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一个人还车贷的时间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1157. </w:t>
      </w:r>
      <w:r w:rsidRPr="003E22BF">
        <w:rPr>
          <w:rFonts w:ascii="Times New Roman" w:eastAsia="宋体" w:hAnsi="Times New Roman" w:cs="Times New Roman"/>
          <w:sz w:val="24"/>
          <w:szCs w:val="24"/>
        </w:rPr>
        <w:t>在股票市场中，抛空是：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通常不收取资本利得税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利用股票价格的下降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卖出</w:t>
      </w:r>
      <w:r w:rsidRPr="003E22BF">
        <w:rPr>
          <w:rFonts w:ascii="Times New Roman" w:eastAsia="宋体" w:hAnsi="Times New Roman" w:cs="Times New Roman"/>
          <w:sz w:val="24"/>
          <w:szCs w:val="24"/>
        </w:rPr>
        <w:t>100</w:t>
      </w:r>
      <w:r w:rsidRPr="003E22BF">
        <w:rPr>
          <w:rFonts w:ascii="Times New Roman" w:eastAsia="宋体" w:hAnsi="Times New Roman" w:cs="Times New Roman"/>
          <w:sz w:val="24"/>
          <w:szCs w:val="24"/>
        </w:rPr>
        <w:t>手或更少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利用股票价格的上涨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1158. </w:t>
      </w:r>
      <w:r w:rsidRPr="003E22BF">
        <w:rPr>
          <w:rFonts w:ascii="Times New Roman" w:eastAsia="宋体" w:hAnsi="Times New Roman" w:cs="Times New Roman"/>
          <w:sz w:val="24"/>
          <w:szCs w:val="24"/>
        </w:rPr>
        <w:t>利息每年计算和增加一次是每年</w:t>
      </w:r>
      <w:r w:rsidRPr="003E22BF">
        <w:rPr>
          <w:rFonts w:ascii="Times New Roman" w:eastAsia="宋体" w:hAnsi="Times New Roman" w:cs="Times New Roman"/>
          <w:sz w:val="24"/>
          <w:szCs w:val="24"/>
        </w:rPr>
        <w:t>__________</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发生通货膨胀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按复利计算计息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按比例分配利息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用外推法求利息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1159. </w:t>
      </w:r>
      <w:r w:rsidRPr="003E22BF">
        <w:rPr>
          <w:rFonts w:ascii="Times New Roman" w:eastAsia="宋体" w:hAnsi="Times New Roman" w:cs="Times New Roman"/>
          <w:sz w:val="24"/>
          <w:szCs w:val="24"/>
        </w:rPr>
        <w:t>很难快速兑换为现金的投资具有高</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风险。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通货膨胀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经济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流动性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1160. </w:t>
      </w:r>
      <w:r w:rsidRPr="003E22BF">
        <w:rPr>
          <w:rFonts w:ascii="Times New Roman" w:eastAsia="宋体" w:hAnsi="Times New Roman" w:cs="Times New Roman"/>
          <w:sz w:val="24"/>
          <w:szCs w:val="24"/>
        </w:rPr>
        <w:t>当你</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时有助于你建立信用史：</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上大学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按时付款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你尽可能多申请信用卡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1162. </w:t>
      </w:r>
      <w:r w:rsidRPr="003E22BF">
        <w:rPr>
          <w:rFonts w:ascii="Times New Roman" w:eastAsia="宋体" w:hAnsi="Times New Roman" w:cs="Times New Roman"/>
          <w:sz w:val="24"/>
          <w:szCs w:val="24"/>
        </w:rPr>
        <w:t>退休储蓄非常重要，因为：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在你停止工作后仍然有生活费用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这是一种好的投资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当你老了的时候你就不能储蓄了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1165. </w:t>
      </w:r>
      <w:r w:rsidRPr="003E22BF">
        <w:rPr>
          <w:rFonts w:ascii="Times New Roman" w:eastAsia="宋体" w:hAnsi="Times New Roman" w:cs="Times New Roman"/>
          <w:sz w:val="24"/>
          <w:szCs w:val="24"/>
        </w:rPr>
        <w:t>理财包括：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追踪你的开支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每周只下一次饭馆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下载音乐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兑现你的薪水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1167. </w:t>
      </w:r>
      <w:r w:rsidRPr="003E22BF">
        <w:rPr>
          <w:rFonts w:ascii="Times New Roman" w:eastAsia="宋体" w:hAnsi="Times New Roman" w:cs="Times New Roman"/>
          <w:sz w:val="24"/>
          <w:szCs w:val="24"/>
        </w:rPr>
        <w:t>利用第三方完成交易叫做：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直接贷款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委托交易</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流动资金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1168. </w:t>
      </w:r>
      <w:r w:rsidRPr="003E22BF">
        <w:rPr>
          <w:rFonts w:ascii="Times New Roman" w:eastAsia="宋体" w:hAnsi="Times New Roman" w:cs="Times New Roman"/>
          <w:sz w:val="24"/>
          <w:szCs w:val="24"/>
        </w:rPr>
        <w:t>货币市场账户是</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的存款账户。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能够在不同国际货币之间转换</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费用变化的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被用于以市场价购买债券基金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利息通常高于储蓄账户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1169. </w:t>
      </w:r>
      <w:r w:rsidRPr="003E22BF">
        <w:rPr>
          <w:rFonts w:ascii="Times New Roman" w:eastAsia="宋体" w:hAnsi="Times New Roman" w:cs="Times New Roman"/>
          <w:sz w:val="24"/>
          <w:szCs w:val="24"/>
        </w:rPr>
        <w:t>许多信用卡发卡机构提供了欺诈性费用</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责任保护。</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延缓</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1170. </w:t>
      </w:r>
      <w:r w:rsidRPr="003E22BF">
        <w:rPr>
          <w:rFonts w:ascii="Times New Roman" w:eastAsia="宋体" w:hAnsi="Times New Roman" w:cs="Times New Roman"/>
          <w:sz w:val="24"/>
          <w:szCs w:val="24"/>
        </w:rPr>
        <w:t>多次申请信用卡可能会伤害你的信用，因为：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它可能表示过多的开支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它可能表示贷方拒绝了你的申请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它可能表示你拥有较高的债务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1171. </w:t>
      </w:r>
      <w:r w:rsidRPr="003E22BF">
        <w:rPr>
          <w:rFonts w:ascii="Times New Roman" w:eastAsia="宋体" w:hAnsi="Times New Roman" w:cs="Times New Roman"/>
          <w:sz w:val="24"/>
          <w:szCs w:val="24"/>
        </w:rPr>
        <w:t>在所有这些投资中，风险最大的是：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债券基金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储蓄国债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企业股票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企业债券</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1173. </w:t>
      </w:r>
      <w:r w:rsidRPr="003E22BF">
        <w:rPr>
          <w:rFonts w:ascii="Times New Roman" w:eastAsia="宋体" w:hAnsi="Times New Roman" w:cs="Times New Roman"/>
          <w:sz w:val="24"/>
          <w:szCs w:val="24"/>
        </w:rPr>
        <w:t>对于</w:t>
      </w:r>
      <w:r w:rsidRPr="003E22BF">
        <w:rPr>
          <w:rFonts w:ascii="Times New Roman" w:eastAsia="宋体" w:hAnsi="Times New Roman" w:cs="Times New Roman"/>
          <w:sz w:val="24"/>
          <w:szCs w:val="24"/>
        </w:rPr>
        <w:t>500</w:t>
      </w:r>
      <w:r w:rsidRPr="003E22BF">
        <w:rPr>
          <w:rFonts w:ascii="Times New Roman" w:eastAsia="宋体" w:hAnsi="Times New Roman" w:cs="Times New Roman"/>
          <w:sz w:val="24"/>
          <w:szCs w:val="24"/>
        </w:rPr>
        <w:t>美元的贷款而言，</w:t>
      </w:r>
      <w:r w:rsidRPr="003E22BF">
        <w:rPr>
          <w:rFonts w:ascii="Times New Roman" w:eastAsia="宋体" w:hAnsi="Times New Roman" w:cs="Times New Roman"/>
          <w:sz w:val="24"/>
          <w:szCs w:val="24"/>
        </w:rPr>
        <w:t>500</w:t>
      </w:r>
      <w:r w:rsidRPr="003E22BF">
        <w:rPr>
          <w:rFonts w:ascii="Times New Roman" w:eastAsia="宋体" w:hAnsi="Times New Roman" w:cs="Times New Roman"/>
          <w:sz w:val="24"/>
          <w:szCs w:val="24"/>
        </w:rPr>
        <w:t>美元是</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金额。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本金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1175. </w:t>
      </w:r>
      <w:r w:rsidRPr="003E22BF">
        <w:rPr>
          <w:rFonts w:ascii="Times New Roman" w:eastAsia="宋体" w:hAnsi="Times New Roman" w:cs="Times New Roman"/>
          <w:sz w:val="24"/>
          <w:szCs w:val="24"/>
        </w:rPr>
        <w:t>理财的第一步是：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每月制定预算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开一个能够提供积分的信用卡账户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租一个保险箱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在打折的时候买衣服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1177. </w:t>
      </w:r>
      <w:r w:rsidRPr="003E22BF">
        <w:rPr>
          <w:rFonts w:ascii="Times New Roman" w:eastAsia="宋体" w:hAnsi="Times New Roman" w:cs="Times New Roman"/>
          <w:sz w:val="24"/>
          <w:szCs w:val="24"/>
        </w:rPr>
        <w:t>确保信用卡按时还款的方法之一是：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给你的会计师打电话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与你的父母协商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将你的银行账户设置为自动付款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1180. </w:t>
      </w:r>
      <w:r w:rsidRPr="003E22BF">
        <w:rPr>
          <w:rFonts w:ascii="Times New Roman" w:eastAsia="宋体" w:hAnsi="Times New Roman" w:cs="Times New Roman"/>
          <w:sz w:val="24"/>
          <w:szCs w:val="24"/>
        </w:rPr>
        <w:t>透支保护需要：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与你的支票账户相联系的信用额度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与你的支票账户相联系的储蓄账户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A</w:t>
      </w:r>
      <w:r w:rsidRPr="003E22BF">
        <w:rPr>
          <w:rFonts w:ascii="Times New Roman" w:eastAsia="宋体" w:hAnsi="Times New Roman" w:cs="Times New Roman"/>
          <w:sz w:val="24"/>
          <w:szCs w:val="24"/>
        </w:rPr>
        <w:t>或</w:t>
      </w:r>
      <w:r w:rsidRPr="003E22BF">
        <w:rPr>
          <w:rFonts w:ascii="Times New Roman" w:eastAsia="宋体" w:hAnsi="Times New Roman" w:cs="Times New Roman"/>
          <w:sz w:val="24"/>
          <w:szCs w:val="24"/>
        </w:rPr>
        <w:t>B</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1181. </w:t>
      </w:r>
      <w:r w:rsidRPr="003E22BF">
        <w:rPr>
          <w:rFonts w:ascii="Times New Roman" w:eastAsia="宋体" w:hAnsi="Times New Roman" w:cs="Times New Roman"/>
          <w:sz w:val="24"/>
          <w:szCs w:val="24"/>
        </w:rPr>
        <w:t>贷方关注：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你偿还以前贷款的记录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你的支票账户余额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你的储蓄账户余额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1182. </w:t>
      </w:r>
      <w:r w:rsidRPr="003E22BF">
        <w:rPr>
          <w:rFonts w:ascii="Times New Roman" w:eastAsia="宋体" w:hAnsi="Times New Roman" w:cs="Times New Roman"/>
          <w:sz w:val="24"/>
          <w:szCs w:val="24"/>
        </w:rPr>
        <w:t>预付卡：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没有信用额度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比携带现金安全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能够像借记卡那样使用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1183. </w:t>
      </w:r>
      <w:r w:rsidRPr="003E22BF">
        <w:rPr>
          <w:rFonts w:ascii="Times New Roman" w:eastAsia="宋体" w:hAnsi="Times New Roman" w:cs="Times New Roman"/>
          <w:sz w:val="24"/>
          <w:szCs w:val="24"/>
        </w:rPr>
        <w:t>专有信用卡是那些</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的信用卡。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别人都没有</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无需归还信用卡发卡机构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使用费很高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只被某个商店或公司接受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1184. </w:t>
      </w:r>
      <w:r w:rsidRPr="003E22BF">
        <w:rPr>
          <w:rFonts w:ascii="Times New Roman" w:eastAsia="宋体" w:hAnsi="Times New Roman" w:cs="Times New Roman"/>
          <w:sz w:val="24"/>
          <w:szCs w:val="24"/>
        </w:rPr>
        <w:t>房客保险能够保护其：</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免受房东的起诉</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免于支付高额租金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免于赔偿物品被窃或损坏所造成的损失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免受非法租赁机构的欺诈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1185. </w:t>
      </w:r>
      <w:r w:rsidRPr="003E22BF">
        <w:rPr>
          <w:rFonts w:ascii="Times New Roman" w:eastAsia="宋体" w:hAnsi="Times New Roman" w:cs="Times New Roman"/>
          <w:sz w:val="24"/>
          <w:szCs w:val="24"/>
        </w:rPr>
        <w:t>合理使用</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卡能够帮助你建立信用史。</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借记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信用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ATM</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奖励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1186. </w:t>
      </w:r>
      <w:r w:rsidRPr="003E22BF">
        <w:rPr>
          <w:rFonts w:ascii="Times New Roman" w:eastAsia="宋体" w:hAnsi="Times New Roman" w:cs="Times New Roman"/>
          <w:sz w:val="24"/>
          <w:szCs w:val="24"/>
        </w:rPr>
        <w:t>每月检查你的银行对账单能够有助于你：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管理你的投资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了解你所选的股票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坚持预算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转账资金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1187. </w:t>
      </w:r>
      <w:r w:rsidRPr="003E22BF">
        <w:rPr>
          <w:rFonts w:ascii="Times New Roman" w:eastAsia="宋体" w:hAnsi="Times New Roman" w:cs="Times New Roman"/>
          <w:sz w:val="24"/>
          <w:szCs w:val="24"/>
        </w:rPr>
        <w:t>消费价格飙升被称作：</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通货膨胀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价格增长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涨工资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消费力</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1188. </w:t>
      </w:r>
      <w:r w:rsidRPr="003E22BF">
        <w:rPr>
          <w:rFonts w:ascii="Times New Roman" w:eastAsia="宋体" w:hAnsi="Times New Roman" w:cs="Times New Roman"/>
          <w:sz w:val="24"/>
          <w:szCs w:val="24"/>
        </w:rPr>
        <w:t>高风险投资</w:t>
      </w:r>
      <w:r w:rsidRPr="003E22BF">
        <w:rPr>
          <w:rFonts w:ascii="Times New Roman" w:eastAsia="宋体" w:hAnsi="Times New Roman" w:cs="Times New Roman"/>
          <w:sz w:val="24"/>
          <w:szCs w:val="24"/>
        </w:rPr>
        <w:t>___________</w:t>
      </w:r>
      <w:r w:rsidRPr="003E22BF">
        <w:rPr>
          <w:rFonts w:ascii="Times New Roman" w:eastAsia="宋体" w:hAnsi="Times New Roman" w:cs="Times New Roman"/>
          <w:sz w:val="24"/>
          <w:szCs w:val="24"/>
        </w:rPr>
        <w:t>于安全投资。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潜在回报通常高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成本通常高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成本通常低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缴税低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1189. </w:t>
      </w:r>
      <w:r w:rsidRPr="003E22BF">
        <w:rPr>
          <w:rFonts w:ascii="Times New Roman" w:eastAsia="宋体" w:hAnsi="Times New Roman" w:cs="Times New Roman"/>
          <w:sz w:val="24"/>
          <w:szCs w:val="24"/>
        </w:rPr>
        <w:t>储蓄能够帮助你：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存钱以备大宗采购使用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为退休做规划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为紧急情况做规划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1190. </w:t>
      </w:r>
      <w:r w:rsidRPr="003E22BF">
        <w:rPr>
          <w:rFonts w:ascii="Times New Roman" w:eastAsia="宋体" w:hAnsi="Times New Roman" w:cs="Times New Roman"/>
          <w:sz w:val="24"/>
          <w:szCs w:val="24"/>
        </w:rPr>
        <w:t>储蓄账户的利息以</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的形式支付：</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货币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书店积分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飞行里程数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1191. </w:t>
      </w:r>
      <w:r w:rsidRPr="003E22BF">
        <w:rPr>
          <w:rFonts w:ascii="Times New Roman" w:eastAsia="宋体" w:hAnsi="Times New Roman" w:cs="Times New Roman"/>
          <w:sz w:val="24"/>
          <w:szCs w:val="24"/>
        </w:rPr>
        <w:t>安全套接字层（</w:t>
      </w:r>
      <w:r w:rsidRPr="003E22BF">
        <w:rPr>
          <w:rFonts w:ascii="Times New Roman" w:eastAsia="宋体" w:hAnsi="Times New Roman" w:cs="Times New Roman"/>
          <w:sz w:val="24"/>
          <w:szCs w:val="24"/>
        </w:rPr>
        <w:t>SSL</w:t>
      </w:r>
      <w:r w:rsidRPr="003E22BF">
        <w:rPr>
          <w:rFonts w:ascii="Times New Roman" w:eastAsia="宋体" w:hAnsi="Times New Roman" w:cs="Times New Roman"/>
          <w:sz w:val="24"/>
          <w:szCs w:val="24"/>
        </w:rPr>
        <w:t>）是一种用于</w:t>
      </w:r>
      <w:r w:rsidRPr="003E22BF">
        <w:rPr>
          <w:rFonts w:ascii="Times New Roman" w:eastAsia="宋体" w:hAnsi="Times New Roman" w:cs="Times New Roman"/>
          <w:sz w:val="24"/>
          <w:szCs w:val="24"/>
        </w:rPr>
        <w:t>_________</w:t>
      </w:r>
      <w:r w:rsidRPr="003E22BF">
        <w:rPr>
          <w:rFonts w:ascii="Times New Roman" w:eastAsia="宋体" w:hAnsi="Times New Roman" w:cs="Times New Roman"/>
          <w:sz w:val="24"/>
          <w:szCs w:val="24"/>
        </w:rPr>
        <w:t>的数据协议。</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确保你的投资安全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确保你的财产安全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避免你的车被偷盗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确保你的网上交易安全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1192. </w:t>
      </w:r>
      <w:r w:rsidRPr="003E22BF">
        <w:rPr>
          <w:rFonts w:ascii="Times New Roman" w:eastAsia="宋体" w:hAnsi="Times New Roman" w:cs="Times New Roman"/>
          <w:sz w:val="24"/>
          <w:szCs w:val="24"/>
        </w:rPr>
        <w:t>抵押贷款：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是你将自己的财产做担保的贷款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利率高于无抵押贷款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也称作无担保贷款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不影响你的信用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1193. </w:t>
      </w:r>
      <w:r w:rsidRPr="003E22BF">
        <w:rPr>
          <w:rFonts w:ascii="Times New Roman" w:eastAsia="宋体" w:hAnsi="Times New Roman" w:cs="Times New Roman"/>
          <w:sz w:val="24"/>
          <w:szCs w:val="24"/>
        </w:rPr>
        <w:t>股份代表：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对公司财产和收益的所有权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仅对公司的收益具有所有权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仅对公司的长期财产具有所有权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公司董事会持有的财产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1194. </w:t>
      </w:r>
      <w:r w:rsidRPr="003E22BF">
        <w:rPr>
          <w:rFonts w:ascii="Times New Roman" w:eastAsia="宋体" w:hAnsi="Times New Roman" w:cs="Times New Roman"/>
          <w:sz w:val="24"/>
          <w:szCs w:val="24"/>
        </w:rPr>
        <w:t>在支票的背面签字叫做：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确认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背书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清算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冲销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1195. </w:t>
      </w:r>
      <w:r w:rsidRPr="003E22BF">
        <w:rPr>
          <w:rFonts w:ascii="Times New Roman" w:eastAsia="宋体" w:hAnsi="Times New Roman" w:cs="Times New Roman"/>
          <w:sz w:val="24"/>
          <w:szCs w:val="24"/>
        </w:rPr>
        <w:t>年单利是：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每年根据原始本金支付的利息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根据投资收益支付的利息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每年为单一账户支付的利息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根据股票投资组合支付的利息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1198. “</w:t>
      </w:r>
      <w:r w:rsidRPr="003E22BF">
        <w:rPr>
          <w:rFonts w:ascii="Times New Roman" w:eastAsia="宋体" w:hAnsi="Times New Roman" w:cs="Times New Roman"/>
          <w:sz w:val="24"/>
          <w:szCs w:val="24"/>
        </w:rPr>
        <w:t>最优惠</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贷款利率是：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每天浮动的利率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为银行信用最好的客户提供的利率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优质证券的平均收益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政府贷款收取的利率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1199. </w:t>
      </w:r>
      <w:r w:rsidRPr="003E22BF">
        <w:rPr>
          <w:rFonts w:ascii="Times New Roman" w:eastAsia="宋体" w:hAnsi="Times New Roman" w:cs="Times New Roman"/>
          <w:sz w:val="24"/>
          <w:szCs w:val="24"/>
        </w:rPr>
        <w:t>承租人和房东之间达成的协议是：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押金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抵押单据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租约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契约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1200. </w:t>
      </w:r>
      <w:r w:rsidRPr="003E22BF">
        <w:rPr>
          <w:rFonts w:ascii="Times New Roman" w:eastAsia="宋体" w:hAnsi="Times New Roman" w:cs="Times New Roman"/>
          <w:sz w:val="24"/>
          <w:szCs w:val="24"/>
        </w:rPr>
        <w:t>一个人或机构能够借用和被期望偿还的资金量被称作：</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留存现金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资本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抵押品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还款能力</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1202. </w:t>
      </w:r>
      <w:r w:rsidRPr="003E22BF">
        <w:rPr>
          <w:rFonts w:ascii="Times New Roman" w:eastAsia="宋体" w:hAnsi="Times New Roman" w:cs="Times New Roman"/>
          <w:sz w:val="24"/>
          <w:szCs w:val="24"/>
        </w:rPr>
        <w:t>处理房地产交易的费用被称作</w:t>
      </w:r>
      <w:r w:rsidRPr="003E22BF">
        <w:rPr>
          <w:rFonts w:ascii="Times New Roman" w:eastAsia="宋体" w:hAnsi="Times New Roman" w:cs="Times New Roman"/>
          <w:sz w:val="24"/>
          <w:szCs w:val="24"/>
        </w:rPr>
        <w:t>_________</w:t>
      </w:r>
      <w:r w:rsidRPr="003E22BF">
        <w:rPr>
          <w:rFonts w:ascii="Times New Roman" w:eastAsia="宋体" w:hAnsi="Times New Roman" w:cs="Times New Roman"/>
          <w:sz w:val="24"/>
          <w:szCs w:val="24"/>
        </w:rPr>
        <w:t>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抵押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占有</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过户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销售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1203. </w:t>
      </w:r>
      <w:r w:rsidRPr="003E22BF">
        <w:rPr>
          <w:rFonts w:ascii="Times New Roman" w:eastAsia="宋体" w:hAnsi="Times New Roman" w:cs="Times New Roman"/>
          <w:sz w:val="24"/>
          <w:szCs w:val="24"/>
        </w:rPr>
        <w:t>学生贷款和教育补助金之间的区别是：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贷款支付更高的利息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贷款无需担保人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贷款必须偿还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补助金来自学校而贷款来自政府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1204. </w:t>
      </w:r>
      <w:r w:rsidRPr="003E22BF">
        <w:rPr>
          <w:rFonts w:ascii="Times New Roman" w:eastAsia="宋体" w:hAnsi="Times New Roman" w:cs="Times New Roman"/>
          <w:sz w:val="24"/>
          <w:szCs w:val="24"/>
        </w:rPr>
        <w:t>为了保护你个个人信息，你应当撕碎的文件包括：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信用卡单据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营销邮件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杂志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报纸</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1205. </w:t>
      </w:r>
      <w:r w:rsidRPr="003E22BF">
        <w:rPr>
          <w:rFonts w:ascii="Times New Roman" w:eastAsia="宋体" w:hAnsi="Times New Roman" w:cs="Times New Roman"/>
          <w:sz w:val="24"/>
          <w:szCs w:val="24"/>
        </w:rPr>
        <w:t>偿还多项债务时为了减少利息费用：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首先偿还余额最高的债务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首先偿还最早的债务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首先偿还利率最高的债务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1206. </w:t>
      </w:r>
      <w:r w:rsidRPr="003E22BF">
        <w:rPr>
          <w:rFonts w:ascii="Times New Roman" w:eastAsia="宋体" w:hAnsi="Times New Roman" w:cs="Times New Roman"/>
          <w:sz w:val="24"/>
          <w:szCs w:val="24"/>
        </w:rPr>
        <w:t>外汇市场存在于：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允许外国人开展贸易的地方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货币与货币进行交易的地方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能够交易外国股票的地方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受理本地货币的地方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1207. </w:t>
      </w:r>
      <w:r w:rsidRPr="003E22BF">
        <w:rPr>
          <w:rFonts w:ascii="Times New Roman" w:eastAsia="宋体" w:hAnsi="Times New Roman" w:cs="Times New Roman"/>
          <w:sz w:val="24"/>
          <w:szCs w:val="24"/>
        </w:rPr>
        <w:t>收债机构的职能是：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追讨欠款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收取欺诈性费用，因此你能够阻止它们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收取所得税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1208. </w:t>
      </w:r>
      <w:r w:rsidRPr="003E22BF">
        <w:rPr>
          <w:rFonts w:ascii="Times New Roman" w:eastAsia="宋体" w:hAnsi="Times New Roman" w:cs="Times New Roman"/>
          <w:sz w:val="24"/>
          <w:szCs w:val="24"/>
        </w:rPr>
        <w:t>未来的价值公式能够帮助你计算：</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股票投资的未来价值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货币市场账户的未来利率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你能够从你的本金中获得的利息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未来你能够节省的税费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1209. </w:t>
      </w:r>
      <w:r w:rsidRPr="003E22BF">
        <w:rPr>
          <w:rFonts w:ascii="Times New Roman" w:eastAsia="宋体" w:hAnsi="Times New Roman" w:cs="Times New Roman"/>
          <w:sz w:val="24"/>
          <w:szCs w:val="24"/>
        </w:rPr>
        <w:t>金本位制是指：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公司股票上压印的金色印章</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银行的一套商业惯例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采用黄金的重量衡量货币的一个体系</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在特定的一天出售的股票数量最多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1210. </w:t>
      </w:r>
      <w:r w:rsidRPr="003E22BF">
        <w:rPr>
          <w:rFonts w:ascii="Times New Roman" w:eastAsia="宋体" w:hAnsi="Times New Roman" w:cs="Times New Roman"/>
          <w:sz w:val="24"/>
          <w:szCs w:val="24"/>
        </w:rPr>
        <w:t>最近报告的证券在交易所交易的价格叫做：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市场回报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市场价格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感知价值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实际价值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1212. </w:t>
      </w:r>
      <w:r w:rsidRPr="003E22BF">
        <w:rPr>
          <w:rFonts w:ascii="Times New Roman" w:eastAsia="宋体" w:hAnsi="Times New Roman" w:cs="Times New Roman"/>
          <w:sz w:val="24"/>
          <w:szCs w:val="24"/>
        </w:rPr>
        <w:t>工作小时数乘以每小时工资叫做：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税后净薪</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净薪金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工资总额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加班费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1214. </w:t>
      </w:r>
      <w:r w:rsidRPr="003E22BF">
        <w:rPr>
          <w:rFonts w:ascii="Times New Roman" w:eastAsia="宋体" w:hAnsi="Times New Roman" w:cs="Times New Roman"/>
          <w:sz w:val="24"/>
          <w:szCs w:val="24"/>
        </w:rPr>
        <w:t>合并贷款的目的是：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从你的薪水中扣除你欠的金额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先还清一个信用卡的贷款再偿还其他信用卡的贷款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将几项债务合并一次偿还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减去所欠的所得税金额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1215. </w:t>
      </w:r>
      <w:r w:rsidRPr="003E22BF">
        <w:rPr>
          <w:rFonts w:ascii="Times New Roman" w:eastAsia="宋体" w:hAnsi="Times New Roman" w:cs="Times New Roman"/>
          <w:sz w:val="24"/>
          <w:szCs w:val="24"/>
        </w:rPr>
        <w:t>股票市场能够在</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之内起落。</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一天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一个星期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一个小时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1216. 1,000</w:t>
      </w:r>
      <w:r w:rsidRPr="003E22BF">
        <w:rPr>
          <w:rFonts w:ascii="Times New Roman" w:eastAsia="宋体" w:hAnsi="Times New Roman" w:cs="Times New Roman"/>
          <w:sz w:val="24"/>
          <w:szCs w:val="24"/>
        </w:rPr>
        <w:t>美元存</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年，年复利为</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，所得到的总利息是：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20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200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210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1217. </w:t>
      </w:r>
      <w:r w:rsidRPr="003E22BF">
        <w:rPr>
          <w:rFonts w:ascii="Times New Roman" w:eastAsia="宋体" w:hAnsi="Times New Roman" w:cs="Times New Roman"/>
          <w:sz w:val="24"/>
          <w:szCs w:val="24"/>
        </w:rPr>
        <w:t>世界银行致力于：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补充外币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为发展中国家提供贷款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促进世界和平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从富国借钱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1220. </w:t>
      </w:r>
      <w:r w:rsidRPr="003E22BF">
        <w:rPr>
          <w:rFonts w:ascii="Times New Roman" w:eastAsia="宋体" w:hAnsi="Times New Roman" w:cs="Times New Roman"/>
          <w:sz w:val="24"/>
          <w:szCs w:val="24"/>
        </w:rPr>
        <w:t>要想使你的钱在</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年内翻番，需要获得</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的复利：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CORRECT: 7.2%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0.172%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0.72%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0.1%</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1221. </w:t>
      </w:r>
      <w:r w:rsidRPr="003E22BF">
        <w:rPr>
          <w:rFonts w:ascii="Times New Roman" w:eastAsia="宋体" w:hAnsi="Times New Roman" w:cs="Times New Roman"/>
          <w:sz w:val="24"/>
          <w:szCs w:val="24"/>
        </w:rPr>
        <w:t>要想估计你的储蓄大约多长时间能翻番，用</w:t>
      </w:r>
      <w:r w:rsidRPr="003E22BF">
        <w:rPr>
          <w:rFonts w:ascii="Times New Roman" w:eastAsia="宋体" w:hAnsi="Times New Roman" w:cs="Times New Roman"/>
          <w:sz w:val="24"/>
          <w:szCs w:val="24"/>
        </w:rPr>
        <w:t>72</w:t>
      </w:r>
      <w:r w:rsidRPr="003E22BF">
        <w:rPr>
          <w:rFonts w:ascii="Times New Roman" w:eastAsia="宋体" w:hAnsi="Times New Roman" w:cs="Times New Roman"/>
          <w:sz w:val="24"/>
          <w:szCs w:val="24"/>
        </w:rPr>
        <w:t>除以</w:t>
      </w:r>
      <w:r w:rsidRPr="003E22BF">
        <w:rPr>
          <w:rFonts w:ascii="Times New Roman" w:eastAsia="宋体" w:hAnsi="Times New Roman" w:cs="Times New Roman"/>
          <w:sz w:val="24"/>
          <w:szCs w:val="24"/>
        </w:rPr>
        <w:t>__________</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本金金额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储蓄账户余额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1222. </w:t>
      </w:r>
      <w:r w:rsidRPr="003E22BF">
        <w:rPr>
          <w:rFonts w:ascii="Times New Roman" w:eastAsia="宋体" w:hAnsi="Times New Roman" w:cs="Times New Roman"/>
          <w:sz w:val="24"/>
          <w:szCs w:val="24"/>
        </w:rPr>
        <w:t>知道你的年薪后，要想计算出你的月收入：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除以</w:t>
      </w:r>
      <w:r w:rsidRPr="003E22BF">
        <w:rPr>
          <w:rFonts w:ascii="Times New Roman" w:eastAsia="宋体" w:hAnsi="Times New Roman" w:cs="Times New Roman"/>
          <w:sz w:val="24"/>
          <w:szCs w:val="24"/>
        </w:rPr>
        <w:t>52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乘以</w:t>
      </w:r>
      <w:r w:rsidRPr="003E22BF">
        <w:rPr>
          <w:rFonts w:ascii="Times New Roman" w:eastAsia="宋体" w:hAnsi="Times New Roman" w:cs="Times New Roman"/>
          <w:sz w:val="24"/>
          <w:szCs w:val="24"/>
        </w:rPr>
        <w:t>52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除以</w:t>
      </w:r>
      <w:r w:rsidRPr="003E22BF">
        <w:rPr>
          <w:rFonts w:ascii="Times New Roman" w:eastAsia="宋体" w:hAnsi="Times New Roman" w:cs="Times New Roman"/>
          <w:sz w:val="24"/>
          <w:szCs w:val="24"/>
        </w:rPr>
        <w:t>12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乘以</w:t>
      </w:r>
      <w:r w:rsidRPr="003E22BF">
        <w:rPr>
          <w:rFonts w:ascii="Times New Roman" w:eastAsia="宋体" w:hAnsi="Times New Roman" w:cs="Times New Roman"/>
          <w:sz w:val="24"/>
          <w:szCs w:val="24"/>
        </w:rPr>
        <w:t>12</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1224. </w:t>
      </w:r>
      <w:r w:rsidRPr="003E22BF">
        <w:rPr>
          <w:rFonts w:ascii="Times New Roman" w:eastAsia="宋体" w:hAnsi="Times New Roman" w:cs="Times New Roman"/>
          <w:sz w:val="24"/>
          <w:szCs w:val="24"/>
        </w:rPr>
        <w:t>要想参加信用卡或借记卡奖励计划，你可能需要：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付年费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在你的账户中有较高的余额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经常购物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有较高的信用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1226. </w:t>
      </w:r>
      <w:r w:rsidRPr="003E22BF">
        <w:rPr>
          <w:rFonts w:ascii="Times New Roman" w:eastAsia="宋体" w:hAnsi="Times New Roman" w:cs="Times New Roman"/>
          <w:sz w:val="24"/>
          <w:szCs w:val="24"/>
        </w:rPr>
        <w:t>为了保持良好的信用，你应该：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尽可能申请更多的信用卡建立你的信用史</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质疑你的银行对账单上的所有费用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不让你的账户拖欠债务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1227. </w:t>
      </w:r>
      <w:r w:rsidRPr="003E22BF">
        <w:rPr>
          <w:rFonts w:ascii="Times New Roman" w:eastAsia="宋体" w:hAnsi="Times New Roman" w:cs="Times New Roman"/>
          <w:sz w:val="24"/>
          <w:szCs w:val="24"/>
        </w:rPr>
        <w:t>要想不欠债，你应该：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避免冲动购物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只使用现金购买杂货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选择一种新型车贷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从你的银行借钱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1228. </w:t>
      </w:r>
      <w:r w:rsidRPr="003E22BF">
        <w:rPr>
          <w:rFonts w:ascii="Times New Roman" w:eastAsia="宋体" w:hAnsi="Times New Roman" w:cs="Times New Roman"/>
          <w:sz w:val="24"/>
          <w:szCs w:val="24"/>
        </w:rPr>
        <w:t>总资产减去总债务叫做：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终身储蓄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净值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总值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债务收入比率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1229. </w:t>
      </w:r>
      <w:r w:rsidRPr="003E22BF">
        <w:rPr>
          <w:rFonts w:ascii="Times New Roman" w:eastAsia="宋体" w:hAnsi="Times New Roman" w:cs="Times New Roman"/>
          <w:sz w:val="24"/>
          <w:szCs w:val="24"/>
        </w:rPr>
        <w:t>无抵押贷款：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是一种个人贷款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对于贷方而言，风险高于抵押贷款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获得的难度高于抵押贷款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1230. </w:t>
      </w:r>
      <w:r w:rsidRPr="003E22BF">
        <w:rPr>
          <w:rFonts w:ascii="Times New Roman" w:eastAsia="宋体" w:hAnsi="Times New Roman" w:cs="Times New Roman"/>
          <w:sz w:val="24"/>
          <w:szCs w:val="24"/>
        </w:rPr>
        <w:t>如果年复利为</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1,000</w:t>
      </w:r>
      <w:r w:rsidRPr="003E22BF">
        <w:rPr>
          <w:rFonts w:ascii="Times New Roman" w:eastAsia="宋体" w:hAnsi="Times New Roman" w:cs="Times New Roman"/>
          <w:sz w:val="24"/>
          <w:szCs w:val="24"/>
        </w:rPr>
        <w:t>美元的存款</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年后变成多少？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1,100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1,110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1,200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1,210 </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1231. </w:t>
      </w:r>
      <w:r w:rsidRPr="003E22BF">
        <w:rPr>
          <w:rFonts w:ascii="Times New Roman" w:eastAsia="宋体" w:hAnsi="Times New Roman" w:cs="Times New Roman"/>
          <w:sz w:val="24"/>
          <w:szCs w:val="24"/>
        </w:rPr>
        <w:t>储蓄账户的利息：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是指开户时使用的姓名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由银行免费赠送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是银行因借用你的钱而付给你的费用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是银行每月收取的费用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1232. </w:t>
      </w:r>
      <w:r w:rsidRPr="003E22BF">
        <w:rPr>
          <w:rFonts w:ascii="Times New Roman" w:eastAsia="宋体" w:hAnsi="Times New Roman" w:cs="Times New Roman"/>
          <w:sz w:val="24"/>
          <w:szCs w:val="24"/>
        </w:rPr>
        <w:t>如果你过早从定期账户中取款，会发生什么？</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按比例获得利息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你损失了到期后应获得的所有利息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你可能要支付相应费用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以上都不是：你不可能提前从定期账户中取款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1234. </w:t>
      </w:r>
      <w:r w:rsidRPr="003E22BF">
        <w:rPr>
          <w:rFonts w:ascii="Times New Roman" w:eastAsia="宋体" w:hAnsi="Times New Roman" w:cs="Times New Roman"/>
          <w:sz w:val="24"/>
          <w:szCs w:val="24"/>
        </w:rPr>
        <w:t>学生贷款发放费是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金额与你的学费相同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贷方向你收取的处理你的贷款的费用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以贷款的利率为基础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1236. </w:t>
      </w:r>
      <w:r w:rsidRPr="003E22BF">
        <w:rPr>
          <w:rFonts w:ascii="Times New Roman" w:eastAsia="宋体" w:hAnsi="Times New Roman" w:cs="Times New Roman"/>
          <w:sz w:val="24"/>
          <w:szCs w:val="24"/>
        </w:rPr>
        <w:t>当收入少于开支时，坚持预算最容易的方法是什么？</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提高收入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减少开支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减少纳税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增加获得的利息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1237. </w:t>
      </w:r>
      <w:r w:rsidRPr="003E22BF">
        <w:rPr>
          <w:rFonts w:ascii="Times New Roman" w:eastAsia="宋体" w:hAnsi="Times New Roman" w:cs="Times New Roman"/>
          <w:sz w:val="24"/>
          <w:szCs w:val="24"/>
        </w:rPr>
        <w:t>解决与零售商的纷争的第一个步骤是什么？</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联系警察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联系律师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联系你的当地代表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联系零售商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1238. </w:t>
      </w:r>
      <w:r w:rsidRPr="003E22BF">
        <w:rPr>
          <w:rFonts w:ascii="Times New Roman" w:eastAsia="宋体" w:hAnsi="Times New Roman" w:cs="Times New Roman"/>
          <w:sz w:val="24"/>
          <w:szCs w:val="24"/>
        </w:rPr>
        <w:t>当你第一次发现未授权的信用卡费用时：</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联系警察</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等待收到你的信用卡对账单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不管它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联系发卡机构，报告这件事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1239. </w:t>
      </w:r>
      <w:r w:rsidRPr="003E22BF">
        <w:rPr>
          <w:rFonts w:ascii="Times New Roman" w:eastAsia="宋体" w:hAnsi="Times New Roman" w:cs="Times New Roman"/>
          <w:sz w:val="24"/>
          <w:szCs w:val="24"/>
        </w:rPr>
        <w:t>当一个国家的货币贬值的时候，从该国进口货物的成本：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增加了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降低了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国内生产总值反比例增长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1240. </w:t>
      </w:r>
      <w:r w:rsidRPr="003E22BF">
        <w:rPr>
          <w:rFonts w:ascii="Times New Roman" w:eastAsia="宋体" w:hAnsi="Times New Roman" w:cs="Times New Roman"/>
          <w:sz w:val="24"/>
          <w:szCs w:val="24"/>
        </w:rPr>
        <w:t>进行买车预算的时候，你应当考虑哪种成本？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燃油经济性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贷款利率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维护成本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1242. </w:t>
      </w:r>
      <w:r w:rsidRPr="003E22BF">
        <w:rPr>
          <w:rFonts w:ascii="Times New Roman" w:eastAsia="宋体" w:hAnsi="Times New Roman" w:cs="Times New Roman"/>
          <w:sz w:val="24"/>
          <w:szCs w:val="24"/>
        </w:rPr>
        <w:t>以下哪种策略提供了最安全的网上银行密码？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你的驾驶证的后四位数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你的生日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你很容易记住的数字，例如</w:t>
      </w:r>
      <w:r w:rsidRPr="003E22BF">
        <w:rPr>
          <w:rFonts w:ascii="Times New Roman" w:eastAsia="宋体" w:hAnsi="Times New Roman" w:cs="Times New Roman"/>
          <w:sz w:val="24"/>
          <w:szCs w:val="24"/>
        </w:rPr>
        <w:t>1234</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完全随机的号码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1243. </w:t>
      </w:r>
      <w:r w:rsidRPr="003E22BF">
        <w:rPr>
          <w:rFonts w:ascii="Times New Roman" w:eastAsia="宋体" w:hAnsi="Times New Roman" w:cs="Times New Roman"/>
          <w:sz w:val="24"/>
          <w:szCs w:val="24"/>
        </w:rPr>
        <w:t>在讨论信用卡的时候，</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还款能力</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指的是：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你的支票账户中有多少钱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信用卡余额的多少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与他们的收入相比，借贷人能够承担多少债务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你在这一年纳税的金额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1244. </w:t>
      </w:r>
      <w:r w:rsidRPr="003E22BF">
        <w:rPr>
          <w:rFonts w:ascii="Times New Roman" w:eastAsia="宋体" w:hAnsi="Times New Roman" w:cs="Times New Roman"/>
          <w:sz w:val="24"/>
          <w:szCs w:val="24"/>
        </w:rPr>
        <w:t>作为父母，什么时候开始给他们的孩子储蓄上大学的费用比较好？</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他们的孩子出生以后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当他们的孩子上高中以后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当他们的抵押贷款还清的时候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1245. </w:t>
      </w:r>
      <w:r w:rsidRPr="003E22BF">
        <w:rPr>
          <w:rFonts w:ascii="Times New Roman" w:eastAsia="宋体" w:hAnsi="Times New Roman" w:cs="Times New Roman"/>
          <w:sz w:val="24"/>
          <w:szCs w:val="24"/>
        </w:rPr>
        <w:t>在在线登陆你的支票账户的时候，你能看到：</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你从</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机上取钱的金额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你的不同账号之间转账的金额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1249. </w:t>
      </w:r>
      <w:r w:rsidRPr="003E22BF">
        <w:rPr>
          <w:rFonts w:ascii="Times New Roman" w:eastAsia="宋体" w:hAnsi="Times New Roman" w:cs="Times New Roman"/>
          <w:sz w:val="24"/>
          <w:szCs w:val="24"/>
        </w:rPr>
        <w:t>如果计划生小孩，重要的是制定以下哪种预算：</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尿布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孩子的照看（如果你还需要工作）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计划之外的医疗开支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1252. </w:t>
      </w:r>
      <w:r w:rsidRPr="003E22BF">
        <w:rPr>
          <w:rFonts w:ascii="Times New Roman" w:eastAsia="宋体" w:hAnsi="Times New Roman" w:cs="Times New Roman"/>
          <w:sz w:val="24"/>
          <w:szCs w:val="24"/>
        </w:rPr>
        <w:t>二手车的默示担保是：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出售者已经说明但是没有书面记录的东西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以前的车主留下的工厂保修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承诺如果车出现任何故障将负责维修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购车后该车能够正常工作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1253. </w:t>
      </w:r>
      <w:r w:rsidRPr="003E22BF">
        <w:rPr>
          <w:rFonts w:ascii="Times New Roman" w:eastAsia="宋体" w:hAnsi="Times New Roman" w:cs="Times New Roman"/>
          <w:sz w:val="24"/>
          <w:szCs w:val="24"/>
        </w:rPr>
        <w:t>如果某人使用他们的信用卡预借现金：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宽限期与购物相同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利率可能高于信用卡正常交易</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不产生利息，直到宽限期到期后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1254. </w:t>
      </w:r>
      <w:r w:rsidRPr="003E22BF">
        <w:rPr>
          <w:rFonts w:ascii="Times New Roman" w:eastAsia="宋体" w:hAnsi="Times New Roman" w:cs="Times New Roman"/>
          <w:sz w:val="24"/>
          <w:szCs w:val="24"/>
        </w:rPr>
        <w:t>如果一个成年人申请信用卡，由谁决定是否为他提供信用卡？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信用卡发卡机构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他们的雇主</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他们的父母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政府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1255. </w:t>
      </w:r>
      <w:r w:rsidRPr="003E22BF">
        <w:rPr>
          <w:rFonts w:ascii="Times New Roman" w:eastAsia="宋体" w:hAnsi="Times New Roman" w:cs="Times New Roman"/>
          <w:sz w:val="24"/>
          <w:szCs w:val="24"/>
        </w:rPr>
        <w:t>如果你购买了公司债券，你是：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给公司借钱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购买了公司的一部分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从公司借钱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为公司捐钱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1257. </w:t>
      </w:r>
      <w:r w:rsidRPr="003E22BF">
        <w:rPr>
          <w:rFonts w:ascii="Times New Roman" w:eastAsia="宋体" w:hAnsi="Times New Roman" w:cs="Times New Roman"/>
          <w:sz w:val="24"/>
          <w:szCs w:val="24"/>
        </w:rPr>
        <w:t>当你购买一个公司的股票的时候，你购买了：</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该公司有保证的利润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一定量的公司的产品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实际公司的一部分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带有公司徽标的一张纸</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1260. </w:t>
      </w:r>
      <w:r w:rsidRPr="003E22BF">
        <w:rPr>
          <w:rFonts w:ascii="Times New Roman" w:eastAsia="宋体" w:hAnsi="Times New Roman" w:cs="Times New Roman"/>
          <w:sz w:val="24"/>
          <w:szCs w:val="24"/>
        </w:rPr>
        <w:t>你的工资被自动添加到你的银行账户中，这叫做：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预借现金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直接存款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自助银行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临时融资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1262. </w:t>
      </w:r>
      <w:r w:rsidRPr="003E22BF">
        <w:rPr>
          <w:rFonts w:ascii="Times New Roman" w:eastAsia="宋体" w:hAnsi="Times New Roman" w:cs="Times New Roman"/>
          <w:sz w:val="24"/>
          <w:szCs w:val="24"/>
        </w:rPr>
        <w:t>确定某人的信用最重要的两个因素是什么？</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他们的支付记录和所欠的金额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他们的信用史的长度和所欠的金额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他们当前使用的信用卡类型和支付记录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所作的信用调查的次数和所欠的金额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1264. </w:t>
      </w:r>
      <w:r w:rsidRPr="003E22BF">
        <w:rPr>
          <w:rFonts w:ascii="Times New Roman" w:eastAsia="宋体" w:hAnsi="Times New Roman" w:cs="Times New Roman"/>
          <w:sz w:val="24"/>
          <w:szCs w:val="24"/>
        </w:rPr>
        <w:t>在高通货膨胀时期，哪类人群可能受到的影响最大？</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有工作、没有孩子的年轻夫妇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有工作、有孩子的年轻夫妇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正在为退休储蓄的、有工作的老年夫妇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依靠固定收入生活的老年夫妇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1265. </w:t>
      </w:r>
      <w:r w:rsidRPr="003E22BF">
        <w:rPr>
          <w:rFonts w:ascii="Times New Roman" w:eastAsia="宋体" w:hAnsi="Times New Roman" w:cs="Times New Roman"/>
          <w:sz w:val="24"/>
          <w:szCs w:val="24"/>
        </w:rPr>
        <w:t>以下哪一个是借记卡的特点？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月财务费用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无身份盗窃的风险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交易费立即从银行账户中扣除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在月底结账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1266. </w:t>
      </w:r>
      <w:r w:rsidRPr="003E22BF">
        <w:rPr>
          <w:rFonts w:ascii="Times New Roman" w:eastAsia="宋体" w:hAnsi="Times New Roman" w:cs="Times New Roman"/>
          <w:sz w:val="24"/>
          <w:szCs w:val="24"/>
        </w:rPr>
        <w:t>以下哪一个是你在债务方面出现问题的迹象？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在你偿还上个月的债务之前，这个月的账单已经到了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你不想看账单，因为它们让你心烦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你收到过期未付款的通知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1267. </w:t>
      </w:r>
      <w:r w:rsidRPr="003E22BF">
        <w:rPr>
          <w:rFonts w:ascii="Times New Roman" w:eastAsia="宋体" w:hAnsi="Times New Roman" w:cs="Times New Roman"/>
          <w:sz w:val="24"/>
          <w:szCs w:val="24"/>
        </w:rPr>
        <w:t>以下哪个是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开支与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开支的例子？</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新鞋和新的视频游戏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早晨和甜点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买学习用品的钱和买新玩具的钱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1268. </w:t>
      </w:r>
      <w:r w:rsidRPr="003E22BF">
        <w:rPr>
          <w:rFonts w:ascii="Times New Roman" w:eastAsia="宋体" w:hAnsi="Times New Roman" w:cs="Times New Roman"/>
          <w:sz w:val="24"/>
          <w:szCs w:val="24"/>
        </w:rPr>
        <w:t>以下哪一个是你</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的东西（而不是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的东西）的例子？</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新视频游戏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咳嗽药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学校课本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你的鞋穿不下了，所以买一双新鞋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1269. </w:t>
      </w:r>
      <w:r w:rsidRPr="003E22BF">
        <w:rPr>
          <w:rFonts w:ascii="Times New Roman" w:eastAsia="宋体" w:hAnsi="Times New Roman" w:cs="Times New Roman"/>
          <w:sz w:val="24"/>
          <w:szCs w:val="24"/>
        </w:rPr>
        <w:t>人们退休后有时发现钱很快就花光了，因为：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每年的医疗费用变得更贵了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他们没有保持家庭预算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他们低估了通货膨胀的影响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1272. </w:t>
      </w:r>
      <w:r w:rsidRPr="003E22BF">
        <w:rPr>
          <w:rFonts w:ascii="Times New Roman" w:eastAsia="宋体" w:hAnsi="Times New Roman" w:cs="Times New Roman"/>
          <w:sz w:val="24"/>
          <w:szCs w:val="24"/>
        </w:rPr>
        <w:t>哪一种行为将增加家庭能源费用？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夜间调低温度调节装置的温度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不用的时候关闭家用电器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维修漏水的水龙头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所有衣物都用热水洗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1273. </w:t>
      </w:r>
      <w:r w:rsidRPr="003E22BF">
        <w:rPr>
          <w:rFonts w:ascii="Times New Roman" w:eastAsia="宋体" w:hAnsi="Times New Roman" w:cs="Times New Roman"/>
          <w:sz w:val="24"/>
          <w:szCs w:val="24"/>
        </w:rPr>
        <w:t>以下属于财产的是？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薪水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医院账单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学生贷款余额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1275. </w:t>
      </w:r>
      <w:r w:rsidRPr="003E22BF">
        <w:rPr>
          <w:rFonts w:ascii="Times New Roman" w:eastAsia="宋体" w:hAnsi="Times New Roman" w:cs="Times New Roman"/>
          <w:sz w:val="24"/>
          <w:szCs w:val="24"/>
        </w:rPr>
        <w:t>以下属于债务的是？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支票账户余额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储蓄账户余额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信用卡债务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摩托车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1278. </w:t>
      </w:r>
      <w:r w:rsidRPr="003E22BF">
        <w:rPr>
          <w:rFonts w:ascii="Times New Roman" w:eastAsia="宋体" w:hAnsi="Times New Roman" w:cs="Times New Roman"/>
          <w:sz w:val="24"/>
          <w:szCs w:val="24"/>
        </w:rPr>
        <w:t>以下哪种资产的流动性更强？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房屋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1279. </w:t>
      </w:r>
      <w:r w:rsidRPr="003E22BF">
        <w:rPr>
          <w:rFonts w:ascii="Times New Roman" w:eastAsia="宋体" w:hAnsi="Times New Roman" w:cs="Times New Roman"/>
          <w:sz w:val="24"/>
          <w:szCs w:val="24"/>
        </w:rPr>
        <w:t>关于储蓄账户的利息，以下哪种说法正确？</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利率能够保证一年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你不能得利息，直到你年满</w:t>
      </w:r>
      <w:r w:rsidRPr="003E22BF">
        <w:rPr>
          <w:rFonts w:ascii="Times New Roman" w:eastAsia="宋体" w:hAnsi="Times New Roman" w:cs="Times New Roman"/>
          <w:sz w:val="24"/>
          <w:szCs w:val="24"/>
        </w:rPr>
        <w:t>18</w:t>
      </w:r>
      <w:r w:rsidRPr="003E22BF">
        <w:rPr>
          <w:rFonts w:ascii="Times New Roman" w:eastAsia="宋体" w:hAnsi="Times New Roman" w:cs="Times New Roman"/>
          <w:sz w:val="24"/>
          <w:szCs w:val="24"/>
        </w:rPr>
        <w:t>周岁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储蓄账户利息可能纳税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储蓄账户利息可免税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1285. </w:t>
      </w:r>
      <w:r w:rsidRPr="003E22BF">
        <w:rPr>
          <w:rFonts w:ascii="Times New Roman" w:eastAsia="宋体" w:hAnsi="Times New Roman" w:cs="Times New Roman"/>
          <w:sz w:val="24"/>
          <w:szCs w:val="24"/>
        </w:rPr>
        <w:t>以下哪种数字最适合用作借记卡银行卡密码？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你母亲的电话号码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你的老地址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随机的数字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你的生日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1286. </w:t>
      </w:r>
      <w:r w:rsidRPr="003E22BF">
        <w:rPr>
          <w:rFonts w:ascii="Times New Roman" w:eastAsia="宋体" w:hAnsi="Times New Roman" w:cs="Times New Roman"/>
          <w:sz w:val="24"/>
          <w:szCs w:val="24"/>
        </w:rPr>
        <w:t>以下属于非可自由支配开支的是：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新的电脑游戏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糖果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食物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1288. </w:t>
      </w:r>
      <w:r w:rsidRPr="003E22BF">
        <w:rPr>
          <w:rFonts w:ascii="Times New Roman" w:eastAsia="宋体" w:hAnsi="Times New Roman" w:cs="Times New Roman"/>
          <w:sz w:val="24"/>
          <w:szCs w:val="24"/>
        </w:rPr>
        <w:t>以下哪种行为属于合理消费？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花的钱超过了你的支票账户的金额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购买特价的商品，即使你不需要它们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只买你预算中有的物品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总是在打折的商店购物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1289. </w:t>
      </w:r>
      <w:r w:rsidRPr="003E22BF">
        <w:rPr>
          <w:rFonts w:ascii="Times New Roman" w:eastAsia="宋体" w:hAnsi="Times New Roman" w:cs="Times New Roman"/>
          <w:sz w:val="24"/>
          <w:szCs w:val="24"/>
        </w:rPr>
        <w:t>以下属于合法契约的是：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与你的室友共同签署了一个租房协议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扣除车贷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点击网站隐私政策下面的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1294. </w:t>
      </w:r>
      <w:r w:rsidRPr="003E22BF">
        <w:rPr>
          <w:rFonts w:ascii="Times New Roman" w:eastAsia="宋体" w:hAnsi="Times New Roman" w:cs="Times New Roman"/>
          <w:sz w:val="24"/>
          <w:szCs w:val="24"/>
        </w:rPr>
        <w:t>为</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储蓄被认为是一项长期的储蓄目标。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电影和小吃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下个月将要发布的视频游戏</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汽车首付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昂贵的新跑鞋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1296. </w:t>
      </w:r>
      <w:r w:rsidRPr="003E22BF">
        <w:rPr>
          <w:rFonts w:ascii="Times New Roman" w:eastAsia="宋体" w:hAnsi="Times New Roman" w:cs="Times New Roman"/>
          <w:sz w:val="24"/>
          <w:szCs w:val="24"/>
        </w:rPr>
        <w:t>以下哪种行为可能会损害你的信用？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借书逾期不还却不交罚金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一周内多次到超市购物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维持较低的储蓄账户余额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1298. </w:t>
      </w:r>
      <w:r w:rsidRPr="003E22BF">
        <w:rPr>
          <w:rFonts w:ascii="Times New Roman" w:eastAsia="宋体" w:hAnsi="Times New Roman" w:cs="Times New Roman"/>
          <w:sz w:val="24"/>
          <w:szCs w:val="24"/>
        </w:rPr>
        <w:t>以下哪种就业情况会改善你的信用？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无就业史</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在短时间内多次更换工作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长期、稳定的就业史</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工作多次间断</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1300. </w:t>
      </w:r>
      <w:r w:rsidRPr="003E22BF">
        <w:rPr>
          <w:rFonts w:ascii="Times New Roman" w:eastAsia="宋体" w:hAnsi="Times New Roman" w:cs="Times New Roman"/>
          <w:sz w:val="24"/>
          <w:szCs w:val="24"/>
        </w:rPr>
        <w:t>使用信用卡会出现以下哪种不利情况？</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你相关的银行账户会产生更多利息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使你冲动购物的几率增加</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需要保留所有交易记录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随着时间的推移，大笔采购的财务影响会减弱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1301. </w:t>
      </w:r>
      <w:r w:rsidRPr="003E22BF">
        <w:rPr>
          <w:rFonts w:ascii="Times New Roman" w:eastAsia="宋体" w:hAnsi="Times New Roman" w:cs="Times New Roman"/>
          <w:sz w:val="24"/>
          <w:szCs w:val="24"/>
        </w:rPr>
        <w:t>以下哪项属于可变开支？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车贷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电费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抵押贷款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1302. </w:t>
      </w:r>
      <w:r w:rsidRPr="003E22BF">
        <w:rPr>
          <w:rFonts w:ascii="Times New Roman" w:eastAsia="宋体" w:hAnsi="Times New Roman" w:cs="Times New Roman"/>
          <w:sz w:val="24"/>
          <w:szCs w:val="24"/>
        </w:rPr>
        <w:t>以下关于信用史的叙述哪项是正确的？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逾期偿还贷款的记录会从你的信用史中删除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注销旧账户能改善你的信用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按时还款能够提高你的信用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破产将永远保留在你的记录中</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1303. </w:t>
      </w:r>
      <w:r w:rsidRPr="003E22BF">
        <w:rPr>
          <w:rFonts w:ascii="Times New Roman" w:eastAsia="宋体" w:hAnsi="Times New Roman" w:cs="Times New Roman"/>
          <w:sz w:val="24"/>
          <w:szCs w:val="24"/>
        </w:rPr>
        <w:t>抵押贷款的审批不考虑以下哪种因素？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你的房产是否位于洪泛区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新住址的邻居</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房产的检查报告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买方打算持有该房产多长时间？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1307. </w:t>
      </w:r>
      <w:r w:rsidRPr="003E22BF">
        <w:rPr>
          <w:rFonts w:ascii="Times New Roman" w:eastAsia="宋体" w:hAnsi="Times New Roman" w:cs="Times New Roman"/>
          <w:sz w:val="24"/>
          <w:szCs w:val="24"/>
        </w:rPr>
        <w:t>贷方在考察你的信用的时候要考虑以下哪种因素？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你父母的抵押贷款额度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你的兄弟姐妹的抵押贷款额度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你父亲的年收入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你过去偿还贷款的记录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1308. </w:t>
      </w:r>
      <w:r w:rsidRPr="003E22BF">
        <w:rPr>
          <w:rFonts w:ascii="Times New Roman" w:eastAsia="宋体" w:hAnsi="Times New Roman" w:cs="Times New Roman"/>
          <w:sz w:val="24"/>
          <w:szCs w:val="24"/>
        </w:rPr>
        <w:t>以下哪项是最重要的理财工具？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合并贷款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股票组合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1315. </w:t>
      </w:r>
      <w:r w:rsidRPr="003E22BF">
        <w:rPr>
          <w:rFonts w:ascii="Times New Roman" w:eastAsia="宋体" w:hAnsi="Times New Roman" w:cs="Times New Roman"/>
          <w:sz w:val="24"/>
          <w:szCs w:val="24"/>
        </w:rPr>
        <w:t>关于破产，以下哪种叙述是正确的？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破产会在你的信用卡记录中保留许多年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破产消除了所有债务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破产使你能够采取隐藏或转送的方法保护个人财产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你申请破产后可以免除所得税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1316. </w:t>
      </w:r>
      <w:r w:rsidRPr="003E22BF">
        <w:rPr>
          <w:rFonts w:ascii="Times New Roman" w:eastAsia="宋体" w:hAnsi="Times New Roman" w:cs="Times New Roman"/>
          <w:sz w:val="24"/>
          <w:szCs w:val="24"/>
        </w:rPr>
        <w:t>退休人员可以考虑以下哪种方法补充他们的收入？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兼职工作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家庭布局简单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出租多余的房间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1318. </w:t>
      </w:r>
      <w:r w:rsidRPr="003E22BF">
        <w:rPr>
          <w:rFonts w:ascii="Times New Roman" w:eastAsia="宋体" w:hAnsi="Times New Roman" w:cs="Times New Roman"/>
          <w:sz w:val="24"/>
          <w:szCs w:val="24"/>
        </w:rPr>
        <w:t>公司破产后，谁最先得到补偿？</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股东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债券持有人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客户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破产后无人能够得到补偿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1319. </w:t>
      </w:r>
      <w:r w:rsidRPr="003E22BF">
        <w:rPr>
          <w:rFonts w:ascii="Times New Roman" w:eastAsia="宋体" w:hAnsi="Times New Roman" w:cs="Times New Roman"/>
          <w:sz w:val="24"/>
          <w:szCs w:val="24"/>
        </w:rPr>
        <w:t>租赁协议保护了谁的权益？</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承租人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房东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承租人和房东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既不是承租人也不是房东</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1320. </w:t>
      </w:r>
      <w:r w:rsidRPr="003E22BF">
        <w:rPr>
          <w:rFonts w:ascii="Times New Roman" w:eastAsia="宋体" w:hAnsi="Times New Roman" w:cs="Times New Roman"/>
          <w:sz w:val="24"/>
          <w:szCs w:val="24"/>
        </w:rPr>
        <w:t>使用信用卡，每月最低还款额是：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未还余额的一定比例</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每月最低应还款金额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为了避免发生费用的最低还款额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1321. </w:t>
      </w:r>
      <w:r w:rsidRPr="003E22BF">
        <w:rPr>
          <w:rFonts w:ascii="Times New Roman" w:eastAsia="宋体" w:hAnsi="Times New Roman" w:cs="Times New Roman"/>
          <w:sz w:val="24"/>
          <w:szCs w:val="24"/>
        </w:rPr>
        <w:t>使用借记卡，你：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当你购物的时候能够获得返现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能够在线支付货款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如果资金不足可能需要缴纳一定的费用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1322. </w:t>
      </w:r>
      <w:r w:rsidRPr="003E22BF">
        <w:rPr>
          <w:rFonts w:ascii="Times New Roman" w:eastAsia="宋体" w:hAnsi="Times New Roman" w:cs="Times New Roman"/>
          <w:sz w:val="24"/>
          <w:szCs w:val="24"/>
        </w:rPr>
        <w:t>对于投资而言，</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长期</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通常意味着：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1-3 </w:t>
      </w:r>
      <w:r w:rsidRPr="003E22BF">
        <w:rPr>
          <w:rFonts w:ascii="Times New Roman" w:eastAsia="宋体" w:hAnsi="Times New Roman" w:cs="Times New Roman"/>
          <w:sz w:val="24"/>
          <w:szCs w:val="24"/>
        </w:rPr>
        <w:t>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1-5 </w:t>
      </w:r>
      <w:r w:rsidRPr="003E22BF">
        <w:rPr>
          <w:rFonts w:ascii="Times New Roman" w:eastAsia="宋体" w:hAnsi="Times New Roman" w:cs="Times New Roman"/>
          <w:sz w:val="24"/>
          <w:szCs w:val="24"/>
        </w:rPr>
        <w:t>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5-10 </w:t>
      </w:r>
      <w:r w:rsidRPr="003E22BF">
        <w:rPr>
          <w:rFonts w:ascii="Times New Roman" w:eastAsia="宋体" w:hAnsi="Times New Roman" w:cs="Times New Roman"/>
          <w:sz w:val="24"/>
          <w:szCs w:val="24"/>
        </w:rPr>
        <w:t>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超过</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1323. </w:t>
      </w:r>
      <w:r w:rsidRPr="003E22BF">
        <w:rPr>
          <w:rFonts w:ascii="Times New Roman" w:eastAsia="宋体" w:hAnsi="Times New Roman" w:cs="Times New Roman"/>
          <w:sz w:val="24"/>
          <w:szCs w:val="24"/>
        </w:rPr>
        <w:t>使用网上银行时，你在什么时候能够检查你的支票账户余额：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营业时间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银行开门的时候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当你满</w:t>
      </w:r>
      <w:r w:rsidRPr="003E22BF">
        <w:rPr>
          <w:rFonts w:ascii="Times New Roman" w:eastAsia="宋体" w:hAnsi="Times New Roman" w:cs="Times New Roman"/>
          <w:sz w:val="24"/>
          <w:szCs w:val="24"/>
        </w:rPr>
        <w:t>18</w:t>
      </w:r>
      <w:r w:rsidRPr="003E22BF">
        <w:rPr>
          <w:rFonts w:ascii="Times New Roman" w:eastAsia="宋体" w:hAnsi="Times New Roman" w:cs="Times New Roman"/>
          <w:sz w:val="24"/>
          <w:szCs w:val="24"/>
        </w:rPr>
        <w:t>岁以后</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任何时间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1324. </w:t>
      </w:r>
      <w:r w:rsidRPr="003E22BF">
        <w:rPr>
          <w:rFonts w:ascii="Times New Roman" w:eastAsia="宋体" w:hAnsi="Times New Roman" w:cs="Times New Roman"/>
          <w:sz w:val="24"/>
          <w:szCs w:val="24"/>
        </w:rPr>
        <w:t>当</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的时候，你的借记卡会欠债：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你使用它付账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你使用它支付你的租金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你买杂货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借记卡不会欠债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1325. </w:t>
      </w:r>
      <w:r w:rsidRPr="003E22BF">
        <w:rPr>
          <w:rFonts w:ascii="Times New Roman" w:eastAsia="宋体" w:hAnsi="Times New Roman" w:cs="Times New Roman"/>
          <w:sz w:val="24"/>
          <w:szCs w:val="24"/>
        </w:rPr>
        <w:t>你能够通过以下哪种方法监控你的银行账户余额：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计算你的零钱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合计你的薪水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在网上或通过电话定期核查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兑现支票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1326. </w:t>
      </w:r>
      <w:r w:rsidRPr="003E22BF">
        <w:rPr>
          <w:rFonts w:ascii="Times New Roman" w:eastAsia="宋体" w:hAnsi="Times New Roman" w:cs="Times New Roman"/>
          <w:sz w:val="24"/>
          <w:szCs w:val="24"/>
        </w:rPr>
        <w:t>你能够通过以下哪种方式存钱：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在网上购物时货比三家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使用优惠券</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等待打折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1327. </w:t>
      </w:r>
      <w:r w:rsidRPr="003E22BF">
        <w:rPr>
          <w:rFonts w:ascii="Times New Roman" w:eastAsia="宋体" w:hAnsi="Times New Roman" w:cs="Times New Roman"/>
          <w:sz w:val="24"/>
          <w:szCs w:val="24"/>
        </w:rPr>
        <w:t>你可以在哪里使用信用卡或借记卡购买商品或服务：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网上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商店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电话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1329. </w:t>
      </w:r>
      <w:r w:rsidRPr="003E22BF">
        <w:rPr>
          <w:rFonts w:ascii="Times New Roman" w:eastAsia="宋体" w:hAnsi="Times New Roman" w:cs="Times New Roman"/>
          <w:sz w:val="24"/>
          <w:szCs w:val="24"/>
        </w:rPr>
        <w:t>你的支票账户中还有</w:t>
      </w:r>
      <w:r w:rsidRPr="003E22BF">
        <w:rPr>
          <w:rFonts w:ascii="Times New Roman" w:eastAsia="宋体" w:hAnsi="Times New Roman" w:cs="Times New Roman"/>
          <w:sz w:val="24"/>
          <w:szCs w:val="24"/>
        </w:rPr>
        <w:t>200</w:t>
      </w:r>
      <w:r w:rsidRPr="003E22BF">
        <w:rPr>
          <w:rFonts w:ascii="Times New Roman" w:eastAsia="宋体" w:hAnsi="Times New Roman" w:cs="Times New Roman"/>
          <w:sz w:val="24"/>
          <w:szCs w:val="24"/>
        </w:rPr>
        <w:t>美元，你花了</w:t>
      </w:r>
      <w:r w:rsidRPr="003E22BF">
        <w:rPr>
          <w:rFonts w:ascii="Times New Roman" w:eastAsia="宋体" w:hAnsi="Times New Roman" w:cs="Times New Roman"/>
          <w:sz w:val="24"/>
          <w:szCs w:val="24"/>
        </w:rPr>
        <w:t>75</w:t>
      </w:r>
      <w:r w:rsidRPr="003E22BF">
        <w:rPr>
          <w:rFonts w:ascii="Times New Roman" w:eastAsia="宋体" w:hAnsi="Times New Roman" w:cs="Times New Roman"/>
          <w:sz w:val="24"/>
          <w:szCs w:val="24"/>
        </w:rPr>
        <w:t>美元。现在你的余额是多少？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175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150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CORRECT: 125</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100</w:t>
      </w:r>
      <w:r w:rsidRPr="003E22BF">
        <w:rPr>
          <w:rFonts w:ascii="Times New Roman" w:eastAsia="宋体" w:hAnsi="Times New Roman" w:cs="Times New Roman"/>
          <w:sz w:val="24"/>
          <w:szCs w:val="24"/>
        </w:rPr>
        <w:t>美元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1331. </w:t>
      </w:r>
      <w:r w:rsidRPr="003E22BF">
        <w:rPr>
          <w:rFonts w:ascii="Times New Roman" w:eastAsia="宋体" w:hAnsi="Times New Roman" w:cs="Times New Roman"/>
          <w:sz w:val="24"/>
          <w:szCs w:val="24"/>
        </w:rPr>
        <w:t>你从</w:t>
      </w:r>
      <w:r w:rsidRPr="003E22BF">
        <w:rPr>
          <w:rFonts w:ascii="Times New Roman" w:eastAsia="宋体" w:hAnsi="Times New Roman" w:cs="Times New Roman"/>
          <w:sz w:val="24"/>
          <w:szCs w:val="24"/>
        </w:rPr>
        <w:t>______</w:t>
      </w:r>
      <w:r w:rsidRPr="003E22BF">
        <w:rPr>
          <w:rFonts w:ascii="Times New Roman" w:eastAsia="宋体" w:hAnsi="Times New Roman" w:cs="Times New Roman"/>
          <w:sz w:val="24"/>
          <w:szCs w:val="24"/>
        </w:rPr>
        <w:t>获得借记卡：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你的会计师</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你的雇主</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网上商店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银行或信用社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1332. </w:t>
      </w:r>
      <w:r w:rsidRPr="003E22BF">
        <w:rPr>
          <w:rFonts w:ascii="Times New Roman" w:eastAsia="宋体" w:hAnsi="Times New Roman" w:cs="Times New Roman"/>
          <w:sz w:val="24"/>
          <w:szCs w:val="24"/>
        </w:rPr>
        <w:t>你利用抵押贷款：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买房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获得一张新的信用卡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购买二手车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提高你的信用级别</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1333. </w:t>
      </w:r>
      <w:r w:rsidRPr="003E22BF">
        <w:rPr>
          <w:rFonts w:ascii="Times New Roman" w:eastAsia="宋体" w:hAnsi="Times New Roman" w:cs="Times New Roman"/>
          <w:sz w:val="24"/>
          <w:szCs w:val="24"/>
        </w:rPr>
        <w:t>你的账户中只有</w:t>
      </w:r>
      <w:r w:rsidRPr="003E22BF">
        <w:rPr>
          <w:rFonts w:ascii="Times New Roman" w:eastAsia="宋体" w:hAnsi="Times New Roman" w:cs="Times New Roman"/>
          <w:sz w:val="24"/>
          <w:szCs w:val="24"/>
        </w:rPr>
        <w:t>100</w:t>
      </w:r>
      <w:r w:rsidRPr="003E22BF">
        <w:rPr>
          <w:rFonts w:ascii="Times New Roman" w:eastAsia="宋体" w:hAnsi="Times New Roman" w:cs="Times New Roman"/>
          <w:sz w:val="24"/>
          <w:szCs w:val="24"/>
        </w:rPr>
        <w:t>美元，却写了一张</w:t>
      </w:r>
      <w:r w:rsidRPr="003E22BF">
        <w:rPr>
          <w:rFonts w:ascii="Times New Roman" w:eastAsia="宋体" w:hAnsi="Times New Roman" w:cs="Times New Roman"/>
          <w:sz w:val="24"/>
          <w:szCs w:val="24"/>
        </w:rPr>
        <w:t>150</w:t>
      </w:r>
      <w:r w:rsidRPr="003E22BF">
        <w:rPr>
          <w:rFonts w:ascii="Times New Roman" w:eastAsia="宋体" w:hAnsi="Times New Roman" w:cs="Times New Roman"/>
          <w:sz w:val="24"/>
          <w:szCs w:val="24"/>
        </w:rPr>
        <w:t>美元的支票，这叫做：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自由钱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透支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银行错误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扣除额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1334. </w:t>
      </w:r>
      <w:r w:rsidRPr="003E22BF">
        <w:rPr>
          <w:rFonts w:ascii="Times New Roman" w:eastAsia="宋体" w:hAnsi="Times New Roman" w:cs="Times New Roman"/>
          <w:sz w:val="24"/>
          <w:szCs w:val="24"/>
        </w:rPr>
        <w:t>你的</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银行卡密码（</w:t>
      </w:r>
      <w:r w:rsidRPr="003E22BF">
        <w:rPr>
          <w:rFonts w:ascii="Times New Roman" w:eastAsia="宋体" w:hAnsi="Times New Roman" w:cs="Times New Roman"/>
          <w:sz w:val="24"/>
          <w:szCs w:val="24"/>
        </w:rPr>
        <w:t>PIN</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告诉你你当前的余额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使银行能够进入你的财务记录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确认你是授权的账户持有者</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指出你的信用级别</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1335. </w:t>
      </w:r>
      <w:r w:rsidRPr="003E22BF">
        <w:rPr>
          <w:rFonts w:ascii="Times New Roman" w:eastAsia="宋体" w:hAnsi="Times New Roman" w:cs="Times New Roman"/>
          <w:sz w:val="24"/>
          <w:szCs w:val="24"/>
        </w:rPr>
        <w:t>你的银行可能收费如果：</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你提前从定期账户（</w:t>
      </w:r>
      <w:r w:rsidRPr="003E22BF">
        <w:rPr>
          <w:rFonts w:ascii="Times New Roman" w:eastAsia="宋体" w:hAnsi="Times New Roman" w:cs="Times New Roman"/>
          <w:sz w:val="24"/>
          <w:szCs w:val="24"/>
        </w:rPr>
        <w:t>CD</w:t>
      </w:r>
      <w:r w:rsidRPr="003E22BF">
        <w:rPr>
          <w:rFonts w:ascii="Times New Roman" w:eastAsia="宋体" w:hAnsi="Times New Roman" w:cs="Times New Roman"/>
          <w:sz w:val="24"/>
          <w:szCs w:val="24"/>
        </w:rPr>
        <w:t>）中取款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你透支你的支票账户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你超额使用你的信用卡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1336. </w:t>
      </w:r>
      <w:r w:rsidRPr="003E22BF">
        <w:rPr>
          <w:rFonts w:ascii="Times New Roman" w:eastAsia="宋体" w:hAnsi="Times New Roman" w:cs="Times New Roman"/>
          <w:sz w:val="24"/>
          <w:szCs w:val="24"/>
        </w:rPr>
        <w:t>你的汽车保险费可能降低如果你：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避免违规停车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降低免赔额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提高免赔额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买一辆新车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1338. </w:t>
      </w:r>
      <w:r w:rsidRPr="003E22BF">
        <w:rPr>
          <w:rFonts w:ascii="Times New Roman" w:eastAsia="宋体" w:hAnsi="Times New Roman" w:cs="Times New Roman"/>
          <w:sz w:val="24"/>
          <w:szCs w:val="24"/>
        </w:rPr>
        <w:t>信用额度：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是每个月最低应还款额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限制了一个人被收取的费用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限制了信用卡的利率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是信用卡能够提供的最大额度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1339. </w:t>
      </w:r>
      <w:r w:rsidRPr="003E22BF">
        <w:rPr>
          <w:rFonts w:ascii="Times New Roman" w:eastAsia="宋体" w:hAnsi="Times New Roman" w:cs="Times New Roman"/>
          <w:sz w:val="24"/>
          <w:szCs w:val="24"/>
        </w:rPr>
        <w:t>信用变化基于：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贷款公司报告的支付行为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借记卡支付情况</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最近的就业申请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1340. </w:t>
      </w:r>
      <w:r w:rsidRPr="003E22BF">
        <w:rPr>
          <w:rFonts w:ascii="Times New Roman" w:eastAsia="宋体" w:hAnsi="Times New Roman" w:cs="Times New Roman"/>
          <w:sz w:val="24"/>
          <w:szCs w:val="24"/>
        </w:rPr>
        <w:t>你的净收入：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能够在你的信用报告中找到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等于总收入减去税和其他从你的薪水中扣除的款项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在你的每月信用卡对账单中出现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1341. </w:t>
      </w:r>
      <w:r w:rsidRPr="003E22BF">
        <w:rPr>
          <w:rFonts w:ascii="Times New Roman" w:eastAsia="宋体" w:hAnsi="Times New Roman" w:cs="Times New Roman"/>
          <w:sz w:val="24"/>
          <w:szCs w:val="24"/>
        </w:rPr>
        <w:t>零责任意味着：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如果市场不景气的话，银行无须为你支付利息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你无需为你的信用卡所发生的欺诈事件负责</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你无需偿还你的债务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信用卡公司能够向你征收年费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1494. </w:t>
      </w:r>
      <w:r w:rsidRPr="003E22BF">
        <w:rPr>
          <w:rFonts w:ascii="Times New Roman" w:eastAsia="宋体" w:hAnsi="Times New Roman" w:cs="Times New Roman"/>
          <w:sz w:val="24"/>
          <w:szCs w:val="24"/>
        </w:rPr>
        <w:t>能够确保你存钱的明智的方法是：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消除所有可变开支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不足额缴费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发工资后立刻将钱存起来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避免所有可自由支配的开支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1495. </w:t>
      </w:r>
      <w:r w:rsidRPr="003E22BF">
        <w:rPr>
          <w:rFonts w:ascii="Times New Roman" w:eastAsia="宋体" w:hAnsi="Times New Roman" w:cs="Times New Roman"/>
          <w:sz w:val="24"/>
          <w:szCs w:val="24"/>
        </w:rPr>
        <w:t>哪种账户通常能够提供更高的利率（从高到低）？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定期账户、储蓄账户、货币市场账户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定期账户、货币市场账户、储蓄账户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储蓄账户、货币市场账户、定期账户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货币市场账户、定期账户、储蓄账户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1499. </w:t>
      </w:r>
      <w:r w:rsidRPr="003E22BF">
        <w:rPr>
          <w:rFonts w:ascii="Times New Roman" w:eastAsia="宋体" w:hAnsi="Times New Roman" w:cs="Times New Roman"/>
          <w:sz w:val="24"/>
          <w:szCs w:val="24"/>
        </w:rPr>
        <w:t>利息是：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你偿还贷款的额外的钱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你从储蓄账户中获得的额外的钱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以利率为基础</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1500. 72</w:t>
      </w:r>
      <w:r w:rsidRPr="003E22BF">
        <w:rPr>
          <w:rFonts w:ascii="Times New Roman" w:eastAsia="宋体" w:hAnsi="Times New Roman" w:cs="Times New Roman"/>
          <w:sz w:val="24"/>
          <w:szCs w:val="24"/>
        </w:rPr>
        <w:t>法则：</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用于计算某一段时间的利息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确定储蓄账户的资金多长时间能够翻番</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仅仅是一种估计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1501. </w:t>
      </w:r>
      <w:r w:rsidRPr="003E22BF">
        <w:rPr>
          <w:rFonts w:ascii="Times New Roman" w:eastAsia="宋体" w:hAnsi="Times New Roman" w:cs="Times New Roman"/>
          <w:sz w:val="24"/>
          <w:szCs w:val="24"/>
        </w:rPr>
        <w:t>当资金的流动性大的时候，它们：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不会获得利息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可随时提取，无需或只需缴纳很少的费用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不受你的金融机构的保证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是一种高风险投资</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1502. </w:t>
      </w:r>
      <w:r w:rsidRPr="003E22BF">
        <w:rPr>
          <w:rFonts w:ascii="Times New Roman" w:eastAsia="宋体" w:hAnsi="Times New Roman" w:cs="Times New Roman"/>
          <w:sz w:val="24"/>
          <w:szCs w:val="24"/>
        </w:rPr>
        <w:t>好的储蓄理由包括：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储存应急资金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为买车或买房存钱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为上大学存钱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1504. </w:t>
      </w:r>
      <w:r w:rsidRPr="003E22BF">
        <w:rPr>
          <w:rFonts w:ascii="Times New Roman" w:eastAsia="宋体" w:hAnsi="Times New Roman" w:cs="Times New Roman"/>
          <w:sz w:val="24"/>
          <w:szCs w:val="24"/>
        </w:rPr>
        <w:t>当前许多储蓄账户具有：</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单利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复利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负利率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当你开通的时候会有奖励利息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1505. </w:t>
      </w:r>
      <w:r w:rsidRPr="003E22BF">
        <w:rPr>
          <w:rFonts w:ascii="Times New Roman" w:eastAsia="宋体" w:hAnsi="Times New Roman" w:cs="Times New Roman"/>
          <w:sz w:val="24"/>
          <w:szCs w:val="24"/>
        </w:rPr>
        <w:t>关于传统的储蓄账户，哪种叙述是正确的：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它们通常获得单利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它们的利息高于定期账户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它们的风险高于定期账户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1508. </w:t>
      </w:r>
      <w:r w:rsidRPr="003E22BF">
        <w:rPr>
          <w:rFonts w:ascii="Times New Roman" w:eastAsia="宋体" w:hAnsi="Times New Roman" w:cs="Times New Roman"/>
          <w:sz w:val="24"/>
          <w:szCs w:val="24"/>
        </w:rPr>
        <w:t>本金为</w:t>
      </w:r>
      <w:r w:rsidRPr="003E22BF">
        <w:rPr>
          <w:rFonts w:ascii="Times New Roman" w:eastAsia="宋体" w:hAnsi="Times New Roman" w:cs="Times New Roman"/>
          <w:sz w:val="24"/>
          <w:szCs w:val="24"/>
        </w:rPr>
        <w:t>1000</w:t>
      </w:r>
      <w:r w:rsidRPr="003E22BF">
        <w:rPr>
          <w:rFonts w:ascii="Times New Roman" w:eastAsia="宋体" w:hAnsi="Times New Roman" w:cs="Times New Roman"/>
          <w:sz w:val="24"/>
          <w:szCs w:val="24"/>
        </w:rPr>
        <w:t>美元，利率为</w:t>
      </w:r>
      <w:r w:rsidRPr="003E22BF">
        <w:rPr>
          <w:rFonts w:ascii="Times New Roman" w:eastAsia="宋体" w:hAnsi="Times New Roman" w:cs="Times New Roman"/>
          <w:sz w:val="24"/>
          <w:szCs w:val="24"/>
        </w:rPr>
        <w:t>4%</w:t>
      </w:r>
      <w:r w:rsidRPr="003E22BF">
        <w:rPr>
          <w:rFonts w:ascii="Times New Roman" w:eastAsia="宋体" w:hAnsi="Times New Roman" w:cs="Times New Roman"/>
          <w:sz w:val="24"/>
          <w:szCs w:val="24"/>
        </w:rPr>
        <w:t>，要计算单利：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CORRECT: $1000 x .04</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$1000 x 4</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$1000 / .04</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1509. </w:t>
      </w:r>
      <w:r w:rsidRPr="003E22BF">
        <w:rPr>
          <w:rFonts w:ascii="Times New Roman" w:eastAsia="宋体" w:hAnsi="Times New Roman" w:cs="Times New Roman"/>
          <w:sz w:val="24"/>
          <w:szCs w:val="24"/>
        </w:rPr>
        <w:t>以下哪项不代表利率？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4%</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.08</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5.5%</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CORRECT: $68</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1511. </w:t>
      </w:r>
      <w:r w:rsidRPr="003E22BF">
        <w:rPr>
          <w:rFonts w:ascii="Times New Roman" w:eastAsia="宋体" w:hAnsi="Times New Roman" w:cs="Times New Roman"/>
          <w:sz w:val="24"/>
          <w:szCs w:val="24"/>
        </w:rPr>
        <w:t>流动性很高的本金常常：</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获得更多的利息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获得的利息最少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没有利息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只能获得单利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1513. </w:t>
      </w:r>
      <w:r w:rsidRPr="003E22BF">
        <w:rPr>
          <w:rFonts w:ascii="Times New Roman" w:eastAsia="宋体" w:hAnsi="Times New Roman" w:cs="Times New Roman"/>
          <w:sz w:val="24"/>
          <w:szCs w:val="24"/>
        </w:rPr>
        <w:t>在到期日之前从定期账户中取钱：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被禁止</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将导致相应的费用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将导致该账户损失所有利益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如果利率突然上升可以这样做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1514. </w:t>
      </w:r>
      <w:r w:rsidRPr="003E22BF">
        <w:rPr>
          <w:rFonts w:ascii="Times New Roman" w:eastAsia="宋体" w:hAnsi="Times New Roman" w:cs="Times New Roman"/>
          <w:sz w:val="24"/>
          <w:szCs w:val="24"/>
        </w:rPr>
        <w:t>当</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的时候被认为预算平衡：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你的开支没有超过你的收入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说明你的所有的钱的用途</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你按时缴费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你花的比挣的多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1515. </w:t>
      </w:r>
      <w:r w:rsidRPr="003E22BF">
        <w:rPr>
          <w:rFonts w:ascii="Times New Roman" w:eastAsia="宋体" w:hAnsi="Times New Roman" w:cs="Times New Roman"/>
          <w:sz w:val="24"/>
          <w:szCs w:val="24"/>
        </w:rPr>
        <w:t>可自由支配开支是指花在</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上的钱：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需要和想要的东西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想要的东西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固定开支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可变开支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1516. </w:t>
      </w:r>
      <w:r w:rsidRPr="003E22BF">
        <w:rPr>
          <w:rFonts w:ascii="Times New Roman" w:eastAsia="宋体" w:hAnsi="Times New Roman" w:cs="Times New Roman"/>
          <w:sz w:val="24"/>
          <w:szCs w:val="24"/>
        </w:rPr>
        <w:t>每周补贴和每月薪水属于：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需要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1518. </w:t>
      </w:r>
      <w:r w:rsidRPr="003E22BF">
        <w:rPr>
          <w:rFonts w:ascii="Times New Roman" w:eastAsia="宋体" w:hAnsi="Times New Roman" w:cs="Times New Roman"/>
          <w:sz w:val="24"/>
          <w:szCs w:val="24"/>
        </w:rPr>
        <w:t>固定开支：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比可变开支容易计划</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可能包括房租和有线电视费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每个月的金额相同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1519. </w:t>
      </w:r>
      <w:r w:rsidRPr="003E22BF">
        <w:rPr>
          <w:rFonts w:ascii="Times New Roman" w:eastAsia="宋体" w:hAnsi="Times New Roman" w:cs="Times New Roman"/>
          <w:sz w:val="24"/>
          <w:szCs w:val="24"/>
        </w:rPr>
        <w:t>一个人的净值是：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他们的总资产减去他们的债务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他们所有储蓄账户中的本金金额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信用评级的主要因素</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能够从网上获得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1520. </w:t>
      </w:r>
      <w:r w:rsidRPr="003E22BF">
        <w:rPr>
          <w:rFonts w:ascii="Times New Roman" w:eastAsia="宋体" w:hAnsi="Times New Roman" w:cs="Times New Roman"/>
          <w:sz w:val="24"/>
          <w:szCs w:val="24"/>
        </w:rPr>
        <w:t>可自由支配开支可能包括：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时装杂志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在商场里吃冰激凌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音乐会的票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1521. </w:t>
      </w:r>
      <w:r w:rsidRPr="003E22BF">
        <w:rPr>
          <w:rFonts w:ascii="Times New Roman" w:eastAsia="宋体" w:hAnsi="Times New Roman" w:cs="Times New Roman"/>
          <w:sz w:val="24"/>
          <w:szCs w:val="24"/>
        </w:rPr>
        <w:t>属于抵押贷款的是：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留置权</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津贴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想要的东西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1522. </w:t>
      </w:r>
      <w:r w:rsidRPr="003E22BF">
        <w:rPr>
          <w:rFonts w:ascii="Times New Roman" w:eastAsia="宋体" w:hAnsi="Times New Roman" w:cs="Times New Roman"/>
          <w:sz w:val="24"/>
          <w:szCs w:val="24"/>
        </w:rPr>
        <w:t>评估</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的有效方式：</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控制过度消费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管理你的预算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存钱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1525. </w:t>
      </w:r>
      <w:r w:rsidRPr="003E22BF">
        <w:rPr>
          <w:rFonts w:ascii="Times New Roman" w:eastAsia="宋体" w:hAnsi="Times New Roman" w:cs="Times New Roman"/>
          <w:sz w:val="24"/>
          <w:szCs w:val="24"/>
        </w:rPr>
        <w:t>可自由支配开支：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为了平衡预算，必须去除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应经常进行监控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是可变开支的另一种说法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包括购买的免税商品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1526. </w:t>
      </w:r>
      <w:r w:rsidRPr="003E22BF">
        <w:rPr>
          <w:rFonts w:ascii="Times New Roman" w:eastAsia="宋体" w:hAnsi="Times New Roman" w:cs="Times New Roman"/>
          <w:sz w:val="24"/>
          <w:szCs w:val="24"/>
        </w:rPr>
        <w:t>以下哪项属于债务？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你所拥有的房子</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遗产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信用卡余额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古董和珠宝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1528. </w:t>
      </w:r>
      <w:r w:rsidRPr="003E22BF">
        <w:rPr>
          <w:rFonts w:ascii="Times New Roman" w:eastAsia="宋体" w:hAnsi="Times New Roman" w:cs="Times New Roman"/>
          <w:sz w:val="24"/>
          <w:szCs w:val="24"/>
        </w:rPr>
        <w:t>杂货、水电煤气费和房租都属于：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1529. </w:t>
      </w:r>
      <w:r w:rsidRPr="003E22BF">
        <w:rPr>
          <w:rFonts w:ascii="Times New Roman" w:eastAsia="宋体" w:hAnsi="Times New Roman" w:cs="Times New Roman"/>
          <w:sz w:val="24"/>
          <w:szCs w:val="24"/>
        </w:rPr>
        <w:t>如果你想采购的某件物品属于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物品，而不是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物品：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你应使用信用卡购买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你应使用借记卡购买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你应认真评估这项采购</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你不应购买该物品</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1530. </w:t>
      </w:r>
      <w:r w:rsidRPr="003E22BF">
        <w:rPr>
          <w:rFonts w:ascii="Times New Roman" w:eastAsia="宋体" w:hAnsi="Times New Roman" w:cs="Times New Roman"/>
          <w:sz w:val="24"/>
          <w:szCs w:val="24"/>
        </w:rPr>
        <w:t>如果你预算的净金额为负数：</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你也许能够存更多的钱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你很可能花的比挣的多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你将支付该金额的利息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1531. </w:t>
      </w:r>
      <w:r w:rsidRPr="003E22BF">
        <w:rPr>
          <w:rFonts w:ascii="Times New Roman" w:eastAsia="宋体" w:hAnsi="Times New Roman" w:cs="Times New Roman"/>
          <w:sz w:val="24"/>
          <w:szCs w:val="24"/>
        </w:rPr>
        <w:t>如果你的预算的净金额为正：</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你也许能够存更多的钱</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你很可能花的比挣的多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你应取消所有可自由支配开支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1532. </w:t>
      </w:r>
      <w:r w:rsidRPr="003E22BF">
        <w:rPr>
          <w:rFonts w:ascii="Times New Roman" w:eastAsia="宋体" w:hAnsi="Times New Roman" w:cs="Times New Roman"/>
          <w:sz w:val="24"/>
          <w:szCs w:val="24"/>
        </w:rPr>
        <w:t>借记卡：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不会产生债务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由金融机构发放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没有信用额度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1533. </w:t>
      </w:r>
      <w:r w:rsidRPr="003E22BF">
        <w:rPr>
          <w:rFonts w:ascii="Times New Roman" w:eastAsia="宋体" w:hAnsi="Times New Roman" w:cs="Times New Roman"/>
          <w:sz w:val="24"/>
          <w:szCs w:val="24"/>
        </w:rPr>
        <w:t>当你使用借记卡购物的时候：</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你是提前付款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你是以后付款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你是现在付款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1534. </w:t>
      </w:r>
      <w:r w:rsidRPr="003E22BF">
        <w:rPr>
          <w:rFonts w:ascii="Times New Roman" w:eastAsia="宋体" w:hAnsi="Times New Roman" w:cs="Times New Roman"/>
          <w:sz w:val="24"/>
          <w:szCs w:val="24"/>
        </w:rPr>
        <w:t>当你使用信用卡购物的时候：</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你是提前付款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你是以后付款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你是现在付款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1535. </w:t>
      </w:r>
      <w:r w:rsidRPr="003E22BF">
        <w:rPr>
          <w:rFonts w:ascii="Times New Roman" w:eastAsia="宋体" w:hAnsi="Times New Roman" w:cs="Times New Roman"/>
          <w:sz w:val="24"/>
          <w:szCs w:val="24"/>
        </w:rPr>
        <w:t>当你使用预付卡购物的时候：</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你是提前付款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你是以后付款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你是现在付款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1536. </w:t>
      </w:r>
      <w:r w:rsidRPr="003E22BF">
        <w:rPr>
          <w:rFonts w:ascii="Times New Roman" w:eastAsia="宋体" w:hAnsi="Times New Roman" w:cs="Times New Roman"/>
          <w:sz w:val="24"/>
          <w:szCs w:val="24"/>
        </w:rPr>
        <w:t>当使用</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时应注意监控冲动购物：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借记卡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任何形式的支付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1537. </w:t>
      </w:r>
      <w:r w:rsidRPr="003E22BF">
        <w:rPr>
          <w:rFonts w:ascii="Times New Roman" w:eastAsia="宋体" w:hAnsi="Times New Roman" w:cs="Times New Roman"/>
          <w:sz w:val="24"/>
          <w:szCs w:val="24"/>
        </w:rPr>
        <w:t>信用卡逾期还款能够：</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发生费用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提高你的利率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影响你的信用评分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1541. </w:t>
      </w:r>
      <w:r w:rsidRPr="003E22BF">
        <w:rPr>
          <w:rFonts w:ascii="Times New Roman" w:eastAsia="宋体" w:hAnsi="Times New Roman" w:cs="Times New Roman"/>
          <w:sz w:val="24"/>
          <w:szCs w:val="24"/>
        </w:rPr>
        <w:t>礼物卡是一种：</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借记卡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预付卡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1542. </w:t>
      </w:r>
      <w:r w:rsidRPr="003E22BF">
        <w:rPr>
          <w:rFonts w:ascii="Times New Roman" w:eastAsia="宋体" w:hAnsi="Times New Roman" w:cs="Times New Roman"/>
          <w:sz w:val="24"/>
          <w:szCs w:val="24"/>
        </w:rPr>
        <w:t>信用卡的年费：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金额都相同</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由发卡行支付</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有多张信用卡的客户可以免交</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1546. </w:t>
      </w:r>
      <w:r w:rsidRPr="003E22BF">
        <w:rPr>
          <w:rFonts w:ascii="Times New Roman" w:eastAsia="宋体" w:hAnsi="Times New Roman" w:cs="Times New Roman"/>
          <w:sz w:val="24"/>
          <w:szCs w:val="24"/>
        </w:rPr>
        <w:t>在线进入你的信用卡和借记卡账户：</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能够使你看到所有账户活动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能够帮助你发现错误或欺诈性费用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使你能够计划开支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1548. </w:t>
      </w:r>
      <w:r w:rsidRPr="003E22BF">
        <w:rPr>
          <w:rFonts w:ascii="Times New Roman" w:eastAsia="宋体" w:hAnsi="Times New Roman" w:cs="Times New Roman"/>
          <w:sz w:val="24"/>
          <w:szCs w:val="24"/>
        </w:rPr>
        <w:t>如果你计划分期进行信用卡还款：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选择低利率的卡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寻找没有年费的卡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选择信用额度最高的卡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将余额分摊到多张卡上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1550. ________</w:t>
      </w:r>
      <w:r w:rsidRPr="003E22BF">
        <w:rPr>
          <w:rFonts w:ascii="Times New Roman" w:eastAsia="宋体" w:hAnsi="Times New Roman" w:cs="Times New Roman"/>
          <w:sz w:val="24"/>
          <w:szCs w:val="24"/>
        </w:rPr>
        <w:t>分享个人或账户信息最安全：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与给你打电话的人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与你主动联系的人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在网上</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与任何人分析该信息都不安全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1552. </w:t>
      </w:r>
      <w:r w:rsidRPr="003E22BF">
        <w:rPr>
          <w:rFonts w:ascii="Times New Roman" w:eastAsia="宋体" w:hAnsi="Times New Roman" w:cs="Times New Roman"/>
          <w:sz w:val="24"/>
          <w:szCs w:val="24"/>
        </w:rPr>
        <w:t>银行和信用社需要你的银行卡密码：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核实你的账户余额</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确认你的身份</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评估信用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加密财务数据</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1553. </w:t>
      </w:r>
      <w:r w:rsidRPr="003E22BF">
        <w:rPr>
          <w:rFonts w:ascii="Times New Roman" w:eastAsia="宋体" w:hAnsi="Times New Roman" w:cs="Times New Roman"/>
          <w:sz w:val="24"/>
          <w:szCs w:val="24"/>
        </w:rPr>
        <w:t>预付卡是一种好的选项，如果：</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你想避免债务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你还没有信用卡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你需要一种能够帮助你追踪开支的卡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1556. </w:t>
      </w:r>
      <w:r w:rsidRPr="003E22BF">
        <w:rPr>
          <w:rFonts w:ascii="Times New Roman" w:eastAsia="宋体" w:hAnsi="Times New Roman" w:cs="Times New Roman"/>
          <w:sz w:val="24"/>
          <w:szCs w:val="24"/>
        </w:rPr>
        <w:t>借记卡：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直接与支票或储蓄账户联系起来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受理范围大于信用卡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分配了特有的信用额度</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能够在许多零售点重新储值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1557. </w:t>
      </w:r>
      <w:r w:rsidRPr="003E22BF">
        <w:rPr>
          <w:rFonts w:ascii="Times New Roman" w:eastAsia="宋体" w:hAnsi="Times New Roman" w:cs="Times New Roman"/>
          <w:sz w:val="24"/>
          <w:szCs w:val="24"/>
        </w:rPr>
        <w:t>信用卡持卡人合约：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是对按时还款的无言承诺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包括信用卡账户的所有条款和条件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使商户无需为欺诈性事件负责</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也称作信用申请单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1558. </w:t>
      </w:r>
      <w:r w:rsidRPr="003E22BF">
        <w:rPr>
          <w:rFonts w:ascii="Times New Roman" w:eastAsia="宋体" w:hAnsi="Times New Roman" w:cs="Times New Roman"/>
          <w:sz w:val="24"/>
          <w:szCs w:val="24"/>
        </w:rPr>
        <w:t>信用卡预借现金的利率：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通常高于常规信用卡交易的利率</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可减免税款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由联邦政府设定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与定期账户有关</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1559. </w:t>
      </w:r>
      <w:r w:rsidRPr="003E22BF">
        <w:rPr>
          <w:rFonts w:ascii="Times New Roman" w:eastAsia="宋体" w:hAnsi="Times New Roman" w:cs="Times New Roman"/>
          <w:sz w:val="24"/>
          <w:szCs w:val="24"/>
        </w:rPr>
        <w:t>信用卡的宽限期是指：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你必须退出网上购物的</w:t>
      </w:r>
      <w:r w:rsidRPr="003E22BF">
        <w:rPr>
          <w:rFonts w:ascii="Times New Roman" w:eastAsia="宋体" w:hAnsi="Times New Roman" w:cs="Times New Roman"/>
          <w:sz w:val="24"/>
          <w:szCs w:val="24"/>
        </w:rPr>
        <w:t>24</w:t>
      </w:r>
      <w:r w:rsidRPr="003E22BF">
        <w:rPr>
          <w:rFonts w:ascii="Times New Roman" w:eastAsia="宋体" w:hAnsi="Times New Roman" w:cs="Times New Roman"/>
          <w:sz w:val="24"/>
          <w:szCs w:val="24"/>
        </w:rPr>
        <w:t>小时</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你的结单日期和应付日期之间的时间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你不使用你的卡的时间段</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1560. </w:t>
      </w:r>
      <w:r w:rsidRPr="003E22BF">
        <w:rPr>
          <w:rFonts w:ascii="Times New Roman" w:eastAsia="宋体" w:hAnsi="Times New Roman" w:cs="Times New Roman"/>
          <w:sz w:val="24"/>
          <w:szCs w:val="24"/>
        </w:rPr>
        <w:t>在使用</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时能够发生账户透支：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预付卡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借记卡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预借现金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1561. </w:t>
      </w:r>
      <w:r w:rsidRPr="003E22BF">
        <w:rPr>
          <w:rFonts w:ascii="Times New Roman" w:eastAsia="宋体" w:hAnsi="Times New Roman" w:cs="Times New Roman"/>
          <w:sz w:val="24"/>
          <w:szCs w:val="24"/>
        </w:rPr>
        <w:t>信用能够衡量：</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你了解多少信用知识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你使用多少信用卡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你对贷方造成多少风险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你的个人性格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1562. </w:t>
      </w:r>
      <w:r w:rsidRPr="003E22BF">
        <w:rPr>
          <w:rFonts w:ascii="Times New Roman" w:eastAsia="宋体" w:hAnsi="Times New Roman" w:cs="Times New Roman"/>
          <w:sz w:val="24"/>
          <w:szCs w:val="24"/>
        </w:rPr>
        <w:t>信用良好有助于：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申请贷款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寻找实惠的汽车保险</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租房</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1563. </w:t>
      </w:r>
      <w:r w:rsidRPr="003E22BF">
        <w:rPr>
          <w:rFonts w:ascii="Times New Roman" w:eastAsia="宋体" w:hAnsi="Times New Roman" w:cs="Times New Roman"/>
          <w:sz w:val="24"/>
          <w:szCs w:val="24"/>
        </w:rPr>
        <w:t>信用的</w:t>
      </w:r>
      <w:r w:rsidRPr="003E22BF">
        <w:rPr>
          <w:rFonts w:ascii="Times New Roman" w:eastAsia="宋体" w:hAnsi="Times New Roman" w:cs="Times New Roman"/>
          <w:sz w:val="24"/>
          <w:szCs w:val="24"/>
        </w:rPr>
        <w:t>3“C”</w:t>
      </w:r>
      <w:r w:rsidRPr="003E22BF">
        <w:rPr>
          <w:rFonts w:ascii="Times New Roman" w:eastAsia="宋体" w:hAnsi="Times New Roman" w:cs="Times New Roman"/>
          <w:sz w:val="24"/>
          <w:szCs w:val="24"/>
        </w:rPr>
        <w:t>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品质（</w:t>
      </w:r>
      <w:r w:rsidRPr="003E22BF">
        <w:rPr>
          <w:rFonts w:ascii="Times New Roman" w:eastAsia="宋体" w:hAnsi="Times New Roman" w:cs="Times New Roman"/>
          <w:sz w:val="24"/>
          <w:szCs w:val="24"/>
        </w:rPr>
        <w:t>Character</w:t>
      </w:r>
      <w:r w:rsidRPr="003E22BF">
        <w:rPr>
          <w:rFonts w:ascii="Times New Roman" w:eastAsia="宋体" w:hAnsi="Times New Roman" w:cs="Times New Roman"/>
          <w:sz w:val="24"/>
          <w:szCs w:val="24"/>
        </w:rPr>
        <w:t>）、资本（</w:t>
      </w:r>
      <w:r w:rsidRPr="003E22BF">
        <w:rPr>
          <w:rFonts w:ascii="Times New Roman" w:eastAsia="宋体" w:hAnsi="Times New Roman" w:cs="Times New Roman"/>
          <w:sz w:val="24"/>
          <w:szCs w:val="24"/>
        </w:rPr>
        <w:t>capital</w:t>
      </w:r>
      <w:r w:rsidRPr="003E22BF">
        <w:rPr>
          <w:rFonts w:ascii="Times New Roman" w:eastAsia="宋体" w:hAnsi="Times New Roman" w:cs="Times New Roman"/>
          <w:sz w:val="24"/>
          <w:szCs w:val="24"/>
        </w:rPr>
        <w:t>）、还款能力（</w:t>
      </w:r>
      <w:r w:rsidRPr="003E22BF">
        <w:rPr>
          <w:rFonts w:ascii="Times New Roman" w:eastAsia="宋体" w:hAnsi="Times New Roman" w:cs="Times New Roman"/>
          <w:sz w:val="24"/>
          <w:szCs w:val="24"/>
        </w:rPr>
        <w:t>capacity</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品质（</w:t>
      </w:r>
      <w:r w:rsidRPr="003E22BF">
        <w:rPr>
          <w:rFonts w:ascii="Times New Roman" w:eastAsia="宋体" w:hAnsi="Times New Roman" w:cs="Times New Roman"/>
          <w:sz w:val="24"/>
          <w:szCs w:val="24"/>
        </w:rPr>
        <w:t>Character</w:t>
      </w:r>
      <w:r w:rsidRPr="003E22BF">
        <w:rPr>
          <w:rFonts w:ascii="Times New Roman" w:eastAsia="宋体" w:hAnsi="Times New Roman" w:cs="Times New Roman"/>
          <w:sz w:val="24"/>
          <w:szCs w:val="24"/>
        </w:rPr>
        <w:t>）、计算（</w:t>
      </w:r>
      <w:r w:rsidRPr="003E22BF">
        <w:rPr>
          <w:rFonts w:ascii="Times New Roman" w:eastAsia="宋体" w:hAnsi="Times New Roman" w:cs="Times New Roman"/>
          <w:sz w:val="24"/>
          <w:szCs w:val="24"/>
        </w:rPr>
        <w:t>calculations</w:t>
      </w:r>
      <w:r w:rsidRPr="003E22BF">
        <w:rPr>
          <w:rFonts w:ascii="Times New Roman" w:eastAsia="宋体" w:hAnsi="Times New Roman" w:cs="Times New Roman"/>
          <w:sz w:val="24"/>
          <w:szCs w:val="24"/>
        </w:rPr>
        <w:t>）、资本（</w:t>
      </w:r>
      <w:r w:rsidRPr="003E22BF">
        <w:rPr>
          <w:rFonts w:ascii="Times New Roman" w:eastAsia="宋体" w:hAnsi="Times New Roman" w:cs="Times New Roman"/>
          <w:sz w:val="24"/>
          <w:szCs w:val="24"/>
        </w:rPr>
        <w:t>capital</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勇气（</w:t>
      </w:r>
      <w:r w:rsidRPr="003E22BF">
        <w:rPr>
          <w:rFonts w:ascii="Times New Roman" w:eastAsia="宋体" w:hAnsi="Times New Roman" w:cs="Times New Roman"/>
          <w:sz w:val="24"/>
          <w:szCs w:val="24"/>
        </w:rPr>
        <w:t>Courage</w:t>
      </w:r>
      <w:r w:rsidRPr="003E22BF">
        <w:rPr>
          <w:rFonts w:ascii="Times New Roman" w:eastAsia="宋体" w:hAnsi="Times New Roman" w:cs="Times New Roman"/>
          <w:sz w:val="24"/>
          <w:szCs w:val="24"/>
        </w:rPr>
        <w:t>）、资本（</w:t>
      </w:r>
      <w:r w:rsidRPr="003E22BF">
        <w:rPr>
          <w:rFonts w:ascii="Times New Roman" w:eastAsia="宋体" w:hAnsi="Times New Roman" w:cs="Times New Roman"/>
          <w:sz w:val="24"/>
          <w:szCs w:val="24"/>
        </w:rPr>
        <w:t>capital</w:t>
      </w:r>
      <w:r w:rsidRPr="003E22BF">
        <w:rPr>
          <w:rFonts w:ascii="Times New Roman" w:eastAsia="宋体" w:hAnsi="Times New Roman" w:cs="Times New Roman"/>
          <w:sz w:val="24"/>
          <w:szCs w:val="24"/>
        </w:rPr>
        <w:t>）、还款能力（</w:t>
      </w:r>
      <w:r w:rsidRPr="003E22BF">
        <w:rPr>
          <w:rFonts w:ascii="Times New Roman" w:eastAsia="宋体" w:hAnsi="Times New Roman" w:cs="Times New Roman"/>
          <w:sz w:val="24"/>
          <w:szCs w:val="24"/>
        </w:rPr>
        <w:t>capacity</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支票（</w:t>
      </w:r>
      <w:r w:rsidRPr="003E22BF">
        <w:rPr>
          <w:rFonts w:ascii="Times New Roman" w:eastAsia="宋体" w:hAnsi="Times New Roman" w:cs="Times New Roman"/>
          <w:sz w:val="24"/>
          <w:szCs w:val="24"/>
        </w:rPr>
        <w:t>Checks</w:t>
      </w:r>
      <w:r w:rsidRPr="003E22BF">
        <w:rPr>
          <w:rFonts w:ascii="Times New Roman" w:eastAsia="宋体" w:hAnsi="Times New Roman" w:cs="Times New Roman"/>
          <w:sz w:val="24"/>
          <w:szCs w:val="24"/>
        </w:rPr>
        <w:t>）、卡（</w:t>
      </w:r>
      <w:r w:rsidRPr="003E22BF">
        <w:rPr>
          <w:rFonts w:ascii="Times New Roman" w:eastAsia="宋体" w:hAnsi="Times New Roman" w:cs="Times New Roman"/>
          <w:sz w:val="24"/>
          <w:szCs w:val="24"/>
        </w:rPr>
        <w:t>cards</w:t>
      </w:r>
      <w:r w:rsidRPr="003E22BF">
        <w:rPr>
          <w:rFonts w:ascii="Times New Roman" w:eastAsia="宋体" w:hAnsi="Times New Roman" w:cs="Times New Roman"/>
          <w:sz w:val="24"/>
          <w:szCs w:val="24"/>
        </w:rPr>
        <w:t>）、现金（</w:t>
      </w:r>
      <w:r w:rsidRPr="003E22BF">
        <w:rPr>
          <w:rFonts w:ascii="Times New Roman" w:eastAsia="宋体" w:hAnsi="Times New Roman" w:cs="Times New Roman"/>
          <w:sz w:val="24"/>
          <w:szCs w:val="24"/>
        </w:rPr>
        <w:t>cash</w:t>
      </w:r>
      <w:r w:rsidRPr="003E22BF">
        <w:rPr>
          <w:rFonts w:ascii="Times New Roman" w:eastAsia="宋体" w:hAnsi="Times New Roman" w:cs="Times New Roman"/>
          <w:sz w:val="24"/>
          <w:szCs w:val="24"/>
        </w:rPr>
        <w:t>）</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1564. </w:t>
      </w:r>
      <w:r w:rsidRPr="003E22BF">
        <w:rPr>
          <w:rFonts w:ascii="Times New Roman" w:eastAsia="宋体" w:hAnsi="Times New Roman" w:cs="Times New Roman"/>
          <w:sz w:val="24"/>
          <w:szCs w:val="24"/>
        </w:rPr>
        <w:t>贷方在评估你的</w:t>
      </w:r>
      <w:r w:rsidRPr="003E22BF">
        <w:rPr>
          <w:rFonts w:ascii="Times New Roman" w:eastAsia="宋体" w:hAnsi="Times New Roman" w:cs="Times New Roman"/>
          <w:sz w:val="24"/>
          <w:szCs w:val="24"/>
        </w:rPr>
        <w:t>_______</w:t>
      </w:r>
      <w:r w:rsidRPr="003E22BF">
        <w:rPr>
          <w:rFonts w:ascii="Times New Roman" w:eastAsia="宋体" w:hAnsi="Times New Roman" w:cs="Times New Roman"/>
          <w:sz w:val="24"/>
          <w:szCs w:val="24"/>
        </w:rPr>
        <w:t>时会考察你过去的破产史：</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还款能力</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品质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资本</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1565. </w:t>
      </w:r>
      <w:r w:rsidRPr="003E22BF">
        <w:rPr>
          <w:rFonts w:ascii="Times New Roman" w:eastAsia="宋体" w:hAnsi="Times New Roman" w:cs="Times New Roman"/>
          <w:sz w:val="24"/>
          <w:szCs w:val="24"/>
        </w:rPr>
        <w:t>评估信用时无需考虑以下哪种因素：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过去的破产史</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你的净值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逾期付款的记录</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你已经在你的工作岗位上工作了多长时间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1566. </w:t>
      </w:r>
      <w:r w:rsidRPr="003E22BF">
        <w:rPr>
          <w:rFonts w:ascii="Times New Roman" w:eastAsia="宋体" w:hAnsi="Times New Roman" w:cs="Times New Roman"/>
          <w:sz w:val="24"/>
          <w:szCs w:val="24"/>
        </w:rPr>
        <w:t>一种常见而危险的电子邮件欺诈方式叫做：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钓鱼</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诈骗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欺骗</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兜售信息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1569. </w:t>
      </w:r>
      <w:r w:rsidRPr="003E22BF">
        <w:rPr>
          <w:rFonts w:ascii="Times New Roman" w:eastAsia="宋体" w:hAnsi="Times New Roman" w:cs="Times New Roman"/>
          <w:sz w:val="24"/>
          <w:szCs w:val="24"/>
        </w:rPr>
        <w:t>为了提高你的信用：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还清你的债务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花的比挣的少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保留老的信用卡账户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1570. </w:t>
      </w:r>
      <w:r w:rsidRPr="003E22BF">
        <w:rPr>
          <w:rFonts w:ascii="Times New Roman" w:eastAsia="宋体" w:hAnsi="Times New Roman" w:cs="Times New Roman"/>
          <w:sz w:val="24"/>
          <w:szCs w:val="24"/>
        </w:rPr>
        <w:t>身份盗窃的对象是：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信用卡持卡人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老年市民</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网上购物者</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任何人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1571. </w:t>
      </w:r>
      <w:r w:rsidRPr="003E22BF">
        <w:rPr>
          <w:rFonts w:ascii="Times New Roman" w:eastAsia="宋体" w:hAnsi="Times New Roman" w:cs="Times New Roman"/>
          <w:sz w:val="24"/>
          <w:szCs w:val="24"/>
        </w:rPr>
        <w:t>网上购物时最安全的网站：</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在它们的网址中使用</w:t>
      </w:r>
      <w:r w:rsidRPr="003E22BF">
        <w:rPr>
          <w:rFonts w:ascii="Times New Roman" w:eastAsia="宋体" w:hAnsi="Times New Roman" w:cs="Times New Roman"/>
          <w:sz w:val="24"/>
          <w:szCs w:val="24"/>
        </w:rPr>
        <w:t>https://</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使用安全套接字层</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是你了解和经常访问的网站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以上都是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1574. </w:t>
      </w:r>
      <w:r w:rsidRPr="003E22BF">
        <w:rPr>
          <w:rFonts w:ascii="Times New Roman" w:eastAsia="宋体" w:hAnsi="Times New Roman" w:cs="Times New Roman"/>
          <w:sz w:val="24"/>
          <w:szCs w:val="24"/>
        </w:rPr>
        <w:t>零责任适用于：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余额为零的信用卡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余额为零的借记卡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大多数信用卡和借记卡采购</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所有支票和储蓄账户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1576. </w:t>
      </w:r>
      <w:r w:rsidRPr="003E22BF">
        <w:rPr>
          <w:rFonts w:ascii="Times New Roman" w:eastAsia="宋体" w:hAnsi="Times New Roman" w:cs="Times New Roman"/>
          <w:sz w:val="24"/>
          <w:szCs w:val="24"/>
        </w:rPr>
        <w:t>评估信用时，个人的还款能力：</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是他们支付记录的总结</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是他们的税后净收入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指他们能够承担多少债务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是对所有现有资产的评估</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1577. </w:t>
      </w:r>
      <w:r w:rsidRPr="003E22BF">
        <w:rPr>
          <w:rFonts w:ascii="Times New Roman" w:eastAsia="宋体" w:hAnsi="Times New Roman" w:cs="Times New Roman"/>
          <w:sz w:val="24"/>
          <w:szCs w:val="24"/>
        </w:rPr>
        <w:t>抵押品是你能够用于担保贷款的任何</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债务</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收入</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联名担保人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CORRECT: </w:t>
      </w:r>
      <w:r w:rsidRPr="003E22BF">
        <w:rPr>
          <w:rFonts w:ascii="Times New Roman" w:eastAsia="宋体" w:hAnsi="Times New Roman" w:cs="Times New Roman"/>
          <w:sz w:val="24"/>
          <w:szCs w:val="24"/>
        </w:rPr>
        <w:t>资产</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1578. </w:t>
      </w:r>
      <w:r w:rsidRPr="003E22BF">
        <w:rPr>
          <w:rFonts w:ascii="Times New Roman" w:eastAsia="宋体" w:hAnsi="Times New Roman" w:cs="Times New Roman"/>
          <w:sz w:val="24"/>
          <w:szCs w:val="24"/>
        </w:rPr>
        <w:t>如果你没有资金付费：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联系你的债权人，向他解释情况</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下个月尝试支付双份费用</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根据现有信贷借款</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注销你的账户</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1579. </w:t>
      </w:r>
      <w:r w:rsidRPr="003E22BF">
        <w:rPr>
          <w:rFonts w:ascii="Times New Roman" w:eastAsia="宋体" w:hAnsi="Times New Roman" w:cs="Times New Roman"/>
          <w:sz w:val="24"/>
          <w:szCs w:val="24"/>
        </w:rPr>
        <w:t>以下哪项关于破产的叙述是错误的？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它能够影响你的信用许多年</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它由法律决定</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CORRECT: </w:t>
      </w:r>
      <w:r w:rsidRPr="003E22BF">
        <w:rPr>
          <w:rFonts w:ascii="Times New Roman" w:eastAsia="宋体" w:hAnsi="Times New Roman" w:cs="Times New Roman"/>
          <w:sz w:val="24"/>
          <w:szCs w:val="24"/>
        </w:rPr>
        <w:t>它能对你的信用造成毁灭性影响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大多数破产可以避免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1580. </w:t>
      </w:r>
      <w:r w:rsidRPr="003E22BF">
        <w:rPr>
          <w:rFonts w:ascii="Times New Roman" w:eastAsia="宋体" w:hAnsi="Times New Roman" w:cs="Times New Roman"/>
          <w:sz w:val="24"/>
          <w:szCs w:val="24"/>
        </w:rPr>
        <w:t>索要任何财务信息的电子邮件：</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很可能来自你的债权人</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可能是钓鱼欺诈的一部分</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应立刻回复</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以上都不是</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1342. </w:t>
      </w:r>
      <w:r w:rsidRPr="003E22BF">
        <w:rPr>
          <w:rFonts w:ascii="Times New Roman" w:eastAsia="宋体" w:hAnsi="Times New Roman" w:cs="Times New Roman"/>
          <w:sz w:val="24"/>
          <w:szCs w:val="24"/>
        </w:rPr>
        <w:t>你能够在世界任何地方免费使用</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机取现。</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1343. </w:t>
      </w:r>
      <w:r w:rsidRPr="003E22BF">
        <w:rPr>
          <w:rFonts w:ascii="Times New Roman" w:eastAsia="宋体" w:hAnsi="Times New Roman" w:cs="Times New Roman"/>
          <w:sz w:val="24"/>
          <w:szCs w:val="24"/>
        </w:rPr>
        <w:t>每周花</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美元下载两首歌（每首歌</w:t>
      </w:r>
      <w:r w:rsidRPr="003E22BF">
        <w:rPr>
          <w:rFonts w:ascii="Times New Roman" w:eastAsia="宋体" w:hAnsi="Times New Roman" w:cs="Times New Roman"/>
          <w:sz w:val="24"/>
          <w:szCs w:val="24"/>
        </w:rPr>
        <w:t>1</w:t>
      </w:r>
      <w:r w:rsidRPr="003E22BF">
        <w:rPr>
          <w:rFonts w:ascii="Times New Roman" w:eastAsia="宋体" w:hAnsi="Times New Roman" w:cs="Times New Roman"/>
          <w:sz w:val="24"/>
          <w:szCs w:val="24"/>
        </w:rPr>
        <w:t>美元），</w:t>
      </w:r>
      <w:r w:rsidRPr="003E22BF">
        <w:rPr>
          <w:rFonts w:ascii="Times New Roman" w:eastAsia="宋体" w:hAnsi="Times New Roman" w:cs="Times New Roman"/>
          <w:sz w:val="24"/>
          <w:szCs w:val="24"/>
        </w:rPr>
        <w:t>6</w:t>
      </w:r>
      <w:r w:rsidRPr="003E22BF">
        <w:rPr>
          <w:rFonts w:ascii="Times New Roman" w:eastAsia="宋体" w:hAnsi="Times New Roman" w:cs="Times New Roman"/>
          <w:sz w:val="24"/>
          <w:szCs w:val="24"/>
        </w:rPr>
        <w:t>个月就要花费</w:t>
      </w:r>
      <w:r w:rsidRPr="003E22BF">
        <w:rPr>
          <w:rFonts w:ascii="Times New Roman" w:eastAsia="宋体" w:hAnsi="Times New Roman" w:cs="Times New Roman"/>
          <w:sz w:val="24"/>
          <w:szCs w:val="24"/>
        </w:rPr>
        <w:t>52</w:t>
      </w:r>
      <w:r w:rsidRPr="003E22BF">
        <w:rPr>
          <w:rFonts w:ascii="Times New Roman" w:eastAsia="宋体" w:hAnsi="Times New Roman" w:cs="Times New Roman"/>
          <w:sz w:val="24"/>
          <w:szCs w:val="24"/>
        </w:rPr>
        <w:t>美元。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1344. </w:t>
      </w:r>
      <w:r w:rsidRPr="003E22BF">
        <w:rPr>
          <w:rFonts w:ascii="Times New Roman" w:eastAsia="宋体" w:hAnsi="Times New Roman" w:cs="Times New Roman"/>
          <w:sz w:val="24"/>
          <w:szCs w:val="24"/>
        </w:rPr>
        <w:t>使用网上银行，你能够在你的账户之间转账：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1345. </w:t>
      </w:r>
      <w:r w:rsidRPr="003E22BF">
        <w:rPr>
          <w:rFonts w:ascii="Times New Roman" w:eastAsia="宋体" w:hAnsi="Times New Roman" w:cs="Times New Roman"/>
          <w:sz w:val="24"/>
          <w:szCs w:val="24"/>
        </w:rPr>
        <w:t>透支费是你信用卡逾期还款时所需缴纳的费用。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1347. </w:t>
      </w:r>
      <w:r w:rsidRPr="003E22BF">
        <w:rPr>
          <w:rFonts w:ascii="Times New Roman" w:eastAsia="宋体" w:hAnsi="Times New Roman" w:cs="Times New Roman"/>
          <w:sz w:val="24"/>
          <w:szCs w:val="24"/>
        </w:rPr>
        <w:t>身份盗窃者的目标只是那些长得像他们的人。</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1348. </w:t>
      </w:r>
      <w:r w:rsidRPr="003E22BF">
        <w:rPr>
          <w:rFonts w:ascii="Times New Roman" w:eastAsia="宋体" w:hAnsi="Times New Roman" w:cs="Times New Roman"/>
          <w:sz w:val="24"/>
          <w:szCs w:val="24"/>
        </w:rPr>
        <w:t>房租是每月的固定开支。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1350. “</w:t>
      </w:r>
      <w:r w:rsidRPr="003E22BF">
        <w:rPr>
          <w:rFonts w:ascii="Times New Roman" w:eastAsia="宋体" w:hAnsi="Times New Roman" w:cs="Times New Roman"/>
          <w:sz w:val="24"/>
          <w:szCs w:val="24"/>
        </w:rPr>
        <w:t>金字塔计划</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之所以起这个名，是因为它起源于埃及。</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1351. </w:t>
      </w:r>
      <w:r w:rsidRPr="003E22BF">
        <w:rPr>
          <w:rFonts w:ascii="Times New Roman" w:eastAsia="宋体" w:hAnsi="Times New Roman" w:cs="Times New Roman"/>
          <w:sz w:val="24"/>
          <w:szCs w:val="24"/>
        </w:rPr>
        <w:t>杂货被认为是可自由支配开支。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1352. </w:t>
      </w:r>
      <w:r w:rsidRPr="003E22BF">
        <w:rPr>
          <w:rFonts w:ascii="Times New Roman" w:eastAsia="宋体" w:hAnsi="Times New Roman" w:cs="Times New Roman"/>
          <w:sz w:val="24"/>
          <w:szCs w:val="24"/>
        </w:rPr>
        <w:t>如果你计划分期还款，信用卡的利率是一个重要的考虑因素。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1353. </w:t>
      </w:r>
      <w:r w:rsidRPr="003E22BF">
        <w:rPr>
          <w:rFonts w:ascii="Times New Roman" w:eastAsia="宋体" w:hAnsi="Times New Roman" w:cs="Times New Roman"/>
          <w:sz w:val="24"/>
          <w:szCs w:val="24"/>
        </w:rPr>
        <w:t>最好选择难猜的号码作为你的借记卡密码。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1354. </w:t>
      </w:r>
      <w:r w:rsidRPr="003E22BF">
        <w:rPr>
          <w:rFonts w:ascii="Times New Roman" w:eastAsia="宋体" w:hAnsi="Times New Roman" w:cs="Times New Roman"/>
          <w:sz w:val="24"/>
          <w:szCs w:val="24"/>
        </w:rPr>
        <w:t>如果一款新的视频游戏值</w:t>
      </w:r>
      <w:r w:rsidRPr="003E22BF">
        <w:rPr>
          <w:rFonts w:ascii="Times New Roman" w:eastAsia="宋体" w:hAnsi="Times New Roman" w:cs="Times New Roman"/>
          <w:sz w:val="24"/>
          <w:szCs w:val="24"/>
        </w:rPr>
        <w:t>28</w:t>
      </w:r>
      <w:r w:rsidRPr="003E22BF">
        <w:rPr>
          <w:rFonts w:ascii="Times New Roman" w:eastAsia="宋体" w:hAnsi="Times New Roman" w:cs="Times New Roman"/>
          <w:sz w:val="24"/>
          <w:szCs w:val="24"/>
        </w:rPr>
        <w:t>美元，而你已经存了</w:t>
      </w:r>
      <w:r w:rsidRPr="003E22BF">
        <w:rPr>
          <w:rFonts w:ascii="Times New Roman" w:eastAsia="宋体" w:hAnsi="Times New Roman" w:cs="Times New Roman"/>
          <w:sz w:val="24"/>
          <w:szCs w:val="24"/>
        </w:rPr>
        <w:t>13</w:t>
      </w:r>
      <w:r w:rsidRPr="003E22BF">
        <w:rPr>
          <w:rFonts w:ascii="Times New Roman" w:eastAsia="宋体" w:hAnsi="Times New Roman" w:cs="Times New Roman"/>
          <w:sz w:val="24"/>
          <w:szCs w:val="24"/>
        </w:rPr>
        <w:t>美元，你还需要</w:t>
      </w:r>
      <w:r w:rsidRPr="003E22BF">
        <w:rPr>
          <w:rFonts w:ascii="Times New Roman" w:eastAsia="宋体" w:hAnsi="Times New Roman" w:cs="Times New Roman"/>
          <w:sz w:val="24"/>
          <w:szCs w:val="24"/>
        </w:rPr>
        <w:t>16</w:t>
      </w:r>
      <w:r w:rsidRPr="003E22BF">
        <w:rPr>
          <w:rFonts w:ascii="Times New Roman" w:eastAsia="宋体" w:hAnsi="Times New Roman" w:cs="Times New Roman"/>
          <w:sz w:val="24"/>
          <w:szCs w:val="24"/>
        </w:rPr>
        <w:t>美元才能买它。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1355. </w:t>
      </w:r>
      <w:r w:rsidRPr="003E22BF">
        <w:rPr>
          <w:rFonts w:ascii="Times New Roman" w:eastAsia="宋体" w:hAnsi="Times New Roman" w:cs="Times New Roman"/>
          <w:sz w:val="24"/>
          <w:szCs w:val="24"/>
        </w:rPr>
        <w:t>如果你的钱包丢了或被窃，你应立即联系你的信用卡发卡机构。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1356. </w:t>
      </w:r>
      <w:r w:rsidRPr="003E22BF">
        <w:rPr>
          <w:rFonts w:ascii="Times New Roman" w:eastAsia="宋体" w:hAnsi="Times New Roman" w:cs="Times New Roman"/>
          <w:sz w:val="24"/>
          <w:szCs w:val="24"/>
        </w:rPr>
        <w:t>只有信用社才能够提供透支保护。</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1358. </w:t>
      </w:r>
      <w:r w:rsidRPr="003E22BF">
        <w:rPr>
          <w:rFonts w:ascii="Times New Roman" w:eastAsia="宋体" w:hAnsi="Times New Roman" w:cs="Times New Roman"/>
          <w:sz w:val="24"/>
          <w:szCs w:val="24"/>
        </w:rPr>
        <w:t>网上购物千万不要使用借记卡。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1359. </w:t>
      </w:r>
      <w:r w:rsidRPr="003E22BF">
        <w:rPr>
          <w:rFonts w:ascii="Times New Roman" w:eastAsia="宋体" w:hAnsi="Times New Roman" w:cs="Times New Roman"/>
          <w:sz w:val="24"/>
          <w:szCs w:val="24"/>
        </w:rPr>
        <w:t>如果你每月将你的零食预算（</w:t>
      </w:r>
      <w:r w:rsidRPr="003E22BF">
        <w:rPr>
          <w:rFonts w:ascii="Times New Roman" w:eastAsia="宋体" w:hAnsi="Times New Roman" w:cs="Times New Roman"/>
          <w:sz w:val="24"/>
          <w:szCs w:val="24"/>
        </w:rPr>
        <w:t>20</w:t>
      </w:r>
      <w:r w:rsidRPr="003E22BF">
        <w:rPr>
          <w:rFonts w:ascii="Times New Roman" w:eastAsia="宋体" w:hAnsi="Times New Roman" w:cs="Times New Roman"/>
          <w:sz w:val="24"/>
          <w:szCs w:val="24"/>
        </w:rPr>
        <w:t>美元）减少</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，那么一年你就能节省</w:t>
      </w:r>
      <w:r w:rsidRPr="003E22BF">
        <w:rPr>
          <w:rFonts w:ascii="Times New Roman" w:eastAsia="宋体" w:hAnsi="Times New Roman" w:cs="Times New Roman"/>
          <w:sz w:val="24"/>
          <w:szCs w:val="24"/>
        </w:rPr>
        <w:t>24</w:t>
      </w:r>
      <w:r w:rsidRPr="003E22BF">
        <w:rPr>
          <w:rFonts w:ascii="Times New Roman" w:eastAsia="宋体" w:hAnsi="Times New Roman" w:cs="Times New Roman"/>
          <w:sz w:val="24"/>
          <w:szCs w:val="24"/>
        </w:rPr>
        <w:t>美元。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1360. </w:t>
      </w:r>
      <w:r w:rsidRPr="003E22BF">
        <w:rPr>
          <w:rFonts w:ascii="Times New Roman" w:eastAsia="宋体" w:hAnsi="Times New Roman" w:cs="Times New Roman"/>
          <w:sz w:val="24"/>
          <w:szCs w:val="24"/>
        </w:rPr>
        <w:t>当某人偷窃你的邮件的时候，可能会发生身份盗窃。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1361. </w:t>
      </w:r>
      <w:r w:rsidRPr="003E22BF">
        <w:rPr>
          <w:rFonts w:ascii="Times New Roman" w:eastAsia="宋体" w:hAnsi="Times New Roman" w:cs="Times New Roman"/>
          <w:sz w:val="24"/>
          <w:szCs w:val="24"/>
        </w:rPr>
        <w:t>攒钱上大学被认为是一项长期储蓄目标。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1363. </w:t>
      </w:r>
      <w:r w:rsidRPr="003E22BF">
        <w:rPr>
          <w:rFonts w:ascii="Times New Roman" w:eastAsia="宋体" w:hAnsi="Times New Roman" w:cs="Times New Roman"/>
          <w:sz w:val="24"/>
          <w:szCs w:val="24"/>
        </w:rPr>
        <w:t>公用事业费用属于意外开支。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1364. </w:t>
      </w:r>
      <w:r w:rsidRPr="003E22BF">
        <w:rPr>
          <w:rFonts w:ascii="Times New Roman" w:eastAsia="宋体" w:hAnsi="Times New Roman" w:cs="Times New Roman"/>
          <w:sz w:val="24"/>
          <w:szCs w:val="24"/>
        </w:rPr>
        <w:t>如果你一星期买一个</w:t>
      </w:r>
      <w:r w:rsidRPr="003E22BF">
        <w:rPr>
          <w:rFonts w:ascii="Times New Roman" w:eastAsia="宋体" w:hAnsi="Times New Roman" w:cs="Times New Roman"/>
          <w:sz w:val="24"/>
          <w:szCs w:val="24"/>
        </w:rPr>
        <w:t>50</w:t>
      </w:r>
      <w:r w:rsidRPr="003E22BF">
        <w:rPr>
          <w:rFonts w:ascii="Times New Roman" w:eastAsia="宋体" w:hAnsi="Times New Roman" w:cs="Times New Roman"/>
          <w:sz w:val="24"/>
          <w:szCs w:val="24"/>
        </w:rPr>
        <w:t>美分的棒棒糖，那么一年你将花费</w:t>
      </w:r>
      <w:r w:rsidRPr="003E22BF">
        <w:rPr>
          <w:rFonts w:ascii="Times New Roman" w:eastAsia="宋体" w:hAnsi="Times New Roman" w:cs="Times New Roman"/>
          <w:sz w:val="24"/>
          <w:szCs w:val="24"/>
        </w:rPr>
        <w:t>25</w:t>
      </w:r>
      <w:r w:rsidRPr="003E22BF">
        <w:rPr>
          <w:rFonts w:ascii="Times New Roman" w:eastAsia="宋体" w:hAnsi="Times New Roman" w:cs="Times New Roman"/>
          <w:sz w:val="24"/>
          <w:szCs w:val="24"/>
        </w:rPr>
        <w:t>美元。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1365. </w:t>
      </w:r>
      <w:r w:rsidRPr="003E22BF">
        <w:rPr>
          <w:rFonts w:ascii="Times New Roman" w:eastAsia="宋体" w:hAnsi="Times New Roman" w:cs="Times New Roman"/>
          <w:sz w:val="24"/>
          <w:szCs w:val="24"/>
        </w:rPr>
        <w:t>车贷被认为是长期债务。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1366. </w:t>
      </w:r>
      <w:r w:rsidRPr="003E22BF">
        <w:rPr>
          <w:rFonts w:ascii="Times New Roman" w:eastAsia="宋体" w:hAnsi="Times New Roman" w:cs="Times New Roman"/>
          <w:sz w:val="24"/>
          <w:szCs w:val="24"/>
        </w:rPr>
        <w:t>借记卡不能用于交煤气费。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1367. </w:t>
      </w:r>
      <w:r w:rsidRPr="003E22BF">
        <w:rPr>
          <w:rFonts w:ascii="Times New Roman" w:eastAsia="宋体" w:hAnsi="Times New Roman" w:cs="Times New Roman"/>
          <w:sz w:val="24"/>
          <w:szCs w:val="24"/>
        </w:rPr>
        <w:t>储蓄账户被认为是一种低风险储蓄选项。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1368. </w:t>
      </w:r>
      <w:r w:rsidRPr="003E22BF">
        <w:rPr>
          <w:rFonts w:ascii="Times New Roman" w:eastAsia="宋体" w:hAnsi="Times New Roman" w:cs="Times New Roman"/>
          <w:sz w:val="24"/>
          <w:szCs w:val="24"/>
        </w:rPr>
        <w:t>如果你没有足额偿还余额，信用卡将被收取利息。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1369. </w:t>
      </w:r>
      <w:r w:rsidRPr="003E22BF">
        <w:rPr>
          <w:rFonts w:ascii="Times New Roman" w:eastAsia="宋体" w:hAnsi="Times New Roman" w:cs="Times New Roman"/>
          <w:sz w:val="24"/>
          <w:szCs w:val="24"/>
        </w:rPr>
        <w:t>如果你从</w:t>
      </w:r>
      <w:r w:rsidRPr="003E22BF">
        <w:rPr>
          <w:rFonts w:ascii="Times New Roman" w:eastAsia="宋体" w:hAnsi="Times New Roman" w:cs="Times New Roman"/>
          <w:sz w:val="24"/>
          <w:szCs w:val="24"/>
        </w:rPr>
        <w:t>100</w:t>
      </w:r>
      <w:r w:rsidRPr="003E22BF">
        <w:rPr>
          <w:rFonts w:ascii="Times New Roman" w:eastAsia="宋体" w:hAnsi="Times New Roman" w:cs="Times New Roman"/>
          <w:sz w:val="24"/>
          <w:szCs w:val="24"/>
        </w:rPr>
        <w:t>美元的储蓄账户中提取</w:t>
      </w:r>
      <w:r w:rsidRPr="003E22BF">
        <w:rPr>
          <w:rFonts w:ascii="Times New Roman" w:eastAsia="宋体" w:hAnsi="Times New Roman" w:cs="Times New Roman"/>
          <w:sz w:val="24"/>
          <w:szCs w:val="24"/>
        </w:rPr>
        <w:t>45</w:t>
      </w:r>
      <w:r w:rsidRPr="003E22BF">
        <w:rPr>
          <w:rFonts w:ascii="Times New Roman" w:eastAsia="宋体" w:hAnsi="Times New Roman" w:cs="Times New Roman"/>
          <w:sz w:val="24"/>
          <w:szCs w:val="24"/>
        </w:rPr>
        <w:t>美元，你所剩余额为</w:t>
      </w:r>
      <w:r w:rsidRPr="003E22BF">
        <w:rPr>
          <w:rFonts w:ascii="Times New Roman" w:eastAsia="宋体" w:hAnsi="Times New Roman" w:cs="Times New Roman"/>
          <w:sz w:val="24"/>
          <w:szCs w:val="24"/>
        </w:rPr>
        <w:t>65</w:t>
      </w:r>
      <w:r w:rsidRPr="003E22BF">
        <w:rPr>
          <w:rFonts w:ascii="Times New Roman" w:eastAsia="宋体" w:hAnsi="Times New Roman" w:cs="Times New Roman"/>
          <w:sz w:val="24"/>
          <w:szCs w:val="24"/>
        </w:rPr>
        <w:t>美元。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1370. </w:t>
      </w:r>
      <w:r w:rsidRPr="003E22BF">
        <w:rPr>
          <w:rFonts w:ascii="Times New Roman" w:eastAsia="宋体" w:hAnsi="Times New Roman" w:cs="Times New Roman"/>
          <w:sz w:val="24"/>
          <w:szCs w:val="24"/>
        </w:rPr>
        <w:t>透支保护有助于防止你的支票被银行退票。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1371. </w:t>
      </w:r>
      <w:r w:rsidRPr="003E22BF">
        <w:rPr>
          <w:rFonts w:ascii="Times New Roman" w:eastAsia="宋体" w:hAnsi="Times New Roman" w:cs="Times New Roman"/>
          <w:sz w:val="24"/>
          <w:szCs w:val="24"/>
        </w:rPr>
        <w:t>当你使用现金付款的时候，没必要要收据。</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1372. </w:t>
      </w:r>
      <w:r w:rsidRPr="003E22BF">
        <w:rPr>
          <w:rFonts w:ascii="Times New Roman" w:eastAsia="宋体" w:hAnsi="Times New Roman" w:cs="Times New Roman"/>
          <w:sz w:val="24"/>
          <w:szCs w:val="24"/>
        </w:rPr>
        <w:t>即使你晚缴费一天，你也要缴纳信用卡滞纳金。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1373. </w:t>
      </w:r>
      <w:r w:rsidRPr="003E22BF">
        <w:rPr>
          <w:rFonts w:ascii="Times New Roman" w:eastAsia="宋体" w:hAnsi="Times New Roman" w:cs="Times New Roman"/>
          <w:sz w:val="24"/>
          <w:szCs w:val="24"/>
        </w:rPr>
        <w:t>如果提前从定期账户中取款，将会支付相应费用。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1374. </w:t>
      </w:r>
      <w:r w:rsidRPr="003E22BF">
        <w:rPr>
          <w:rFonts w:ascii="Times New Roman" w:eastAsia="宋体" w:hAnsi="Times New Roman" w:cs="Times New Roman"/>
          <w:sz w:val="24"/>
          <w:szCs w:val="24"/>
        </w:rPr>
        <w:t>储蓄以备意外紧急开支是一个好主意。</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1375. </w:t>
      </w:r>
      <w:r w:rsidRPr="003E22BF">
        <w:rPr>
          <w:rFonts w:ascii="Times New Roman" w:eastAsia="宋体" w:hAnsi="Times New Roman" w:cs="Times New Roman"/>
          <w:sz w:val="24"/>
          <w:szCs w:val="24"/>
        </w:rPr>
        <w:t>使用信用卡购物时，款项会立刻从你的支票账户中扣除。</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1376. </w:t>
      </w:r>
      <w:r w:rsidRPr="003E22BF">
        <w:rPr>
          <w:rFonts w:ascii="Times New Roman" w:eastAsia="宋体" w:hAnsi="Times New Roman" w:cs="Times New Roman"/>
          <w:sz w:val="24"/>
          <w:szCs w:val="24"/>
        </w:rPr>
        <w:t>许多银行都要为使用它们网络以外的</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机收费。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1377. </w:t>
      </w:r>
      <w:r w:rsidRPr="003E22BF">
        <w:rPr>
          <w:rFonts w:ascii="Times New Roman" w:eastAsia="宋体" w:hAnsi="Times New Roman" w:cs="Times New Roman"/>
          <w:sz w:val="24"/>
          <w:szCs w:val="24"/>
        </w:rPr>
        <w:t>使用电子邮件发送你的信用卡号码是安全的。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1378. </w:t>
      </w:r>
      <w:r w:rsidRPr="003E22BF">
        <w:rPr>
          <w:rFonts w:ascii="Times New Roman" w:eastAsia="宋体" w:hAnsi="Times New Roman" w:cs="Times New Roman"/>
          <w:sz w:val="24"/>
          <w:szCs w:val="24"/>
        </w:rPr>
        <w:t>信用卡预借现金的利率通常高于标准信用卡利率。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1379. </w:t>
      </w:r>
      <w:r w:rsidRPr="003E22BF">
        <w:rPr>
          <w:rFonts w:ascii="Times New Roman" w:eastAsia="宋体" w:hAnsi="Times New Roman" w:cs="Times New Roman"/>
          <w:sz w:val="24"/>
          <w:szCs w:val="24"/>
        </w:rPr>
        <w:t>普通储蓄账户的利率要高于其他任何投资工具的利率。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1380. </w:t>
      </w:r>
      <w:r w:rsidRPr="003E22BF">
        <w:rPr>
          <w:rFonts w:ascii="Times New Roman" w:eastAsia="宋体" w:hAnsi="Times New Roman" w:cs="Times New Roman"/>
          <w:sz w:val="24"/>
          <w:szCs w:val="24"/>
        </w:rPr>
        <w:t>超过你的信用卡的信用额度通常会发生费用。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1381. </w:t>
      </w:r>
      <w:r w:rsidRPr="003E22BF">
        <w:rPr>
          <w:rFonts w:ascii="Times New Roman" w:eastAsia="宋体" w:hAnsi="Times New Roman" w:cs="Times New Roman"/>
          <w:sz w:val="24"/>
          <w:szCs w:val="24"/>
        </w:rPr>
        <w:t>校服被认为是一项</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开支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1382. </w:t>
      </w:r>
      <w:r w:rsidRPr="003E22BF">
        <w:rPr>
          <w:rFonts w:ascii="Times New Roman" w:eastAsia="宋体" w:hAnsi="Times New Roman" w:cs="Times New Roman"/>
          <w:sz w:val="24"/>
          <w:szCs w:val="24"/>
        </w:rPr>
        <w:t>要想估计你的年收入，将你的月收入乘以</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1383. </w:t>
      </w:r>
      <w:r w:rsidRPr="003E22BF">
        <w:rPr>
          <w:rFonts w:ascii="Times New Roman" w:eastAsia="宋体" w:hAnsi="Times New Roman" w:cs="Times New Roman"/>
          <w:sz w:val="24"/>
          <w:szCs w:val="24"/>
        </w:rPr>
        <w:t>每次在</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机上取款之前，都要检查你的余额。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1384. </w:t>
      </w:r>
      <w:r w:rsidRPr="003E22BF">
        <w:rPr>
          <w:rFonts w:ascii="Times New Roman" w:eastAsia="宋体" w:hAnsi="Times New Roman" w:cs="Times New Roman"/>
          <w:sz w:val="24"/>
          <w:szCs w:val="24"/>
        </w:rPr>
        <w:t>使用杀毒和防钓鱼软件有助于防止身份盗窃。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1385. </w:t>
      </w:r>
      <w:r w:rsidRPr="003E22BF">
        <w:rPr>
          <w:rFonts w:ascii="Times New Roman" w:eastAsia="宋体" w:hAnsi="Times New Roman" w:cs="Times New Roman"/>
          <w:sz w:val="24"/>
          <w:szCs w:val="24"/>
        </w:rPr>
        <w:t>食物和衣物是两种</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开支，应纳入每月预算。</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1386. </w:t>
      </w:r>
      <w:r w:rsidRPr="003E22BF">
        <w:rPr>
          <w:rFonts w:ascii="Times New Roman" w:eastAsia="宋体" w:hAnsi="Times New Roman" w:cs="Times New Roman"/>
          <w:sz w:val="24"/>
          <w:szCs w:val="24"/>
        </w:rPr>
        <w:t>降低你的保险免赔额将降低你的每月保险费。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1387. </w:t>
      </w:r>
      <w:r w:rsidRPr="003E22BF">
        <w:rPr>
          <w:rFonts w:ascii="Times New Roman" w:eastAsia="宋体" w:hAnsi="Times New Roman" w:cs="Times New Roman"/>
          <w:sz w:val="24"/>
          <w:szCs w:val="24"/>
        </w:rPr>
        <w:t>合法公司通常要求你在网上或通过电话确认密码。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1388. </w:t>
      </w:r>
      <w:r w:rsidRPr="003E22BF">
        <w:rPr>
          <w:rFonts w:ascii="Times New Roman" w:eastAsia="宋体" w:hAnsi="Times New Roman" w:cs="Times New Roman"/>
          <w:sz w:val="24"/>
          <w:szCs w:val="24"/>
        </w:rPr>
        <w:t>如果到了信用卡应付款日期，而你还在外度假，那么你需要缴纳滞纳金。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1389. </w:t>
      </w:r>
      <w:r w:rsidRPr="003E22BF">
        <w:rPr>
          <w:rFonts w:ascii="Times New Roman" w:eastAsia="宋体" w:hAnsi="Times New Roman" w:cs="Times New Roman"/>
          <w:sz w:val="24"/>
          <w:szCs w:val="24"/>
        </w:rPr>
        <w:t>支付记录是评估你的信用的重要因素。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1390. </w:t>
      </w:r>
      <w:r w:rsidRPr="003E22BF">
        <w:rPr>
          <w:rFonts w:ascii="Times New Roman" w:eastAsia="宋体" w:hAnsi="Times New Roman" w:cs="Times New Roman"/>
          <w:sz w:val="24"/>
          <w:szCs w:val="24"/>
        </w:rPr>
        <w:t>复利比单利增长得更快。</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1391. </w:t>
      </w:r>
      <w:r w:rsidRPr="003E22BF">
        <w:rPr>
          <w:rFonts w:ascii="Times New Roman" w:eastAsia="宋体" w:hAnsi="Times New Roman" w:cs="Times New Roman"/>
          <w:sz w:val="24"/>
          <w:szCs w:val="24"/>
        </w:rPr>
        <w:t>只要你的账号还保留，那么信用卡先期利率就仍然有效。</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1392. </w:t>
      </w:r>
      <w:r w:rsidRPr="003E22BF">
        <w:rPr>
          <w:rFonts w:ascii="Times New Roman" w:eastAsia="宋体" w:hAnsi="Times New Roman" w:cs="Times New Roman"/>
          <w:sz w:val="24"/>
          <w:szCs w:val="24"/>
        </w:rPr>
        <w:t>担保的信用卡购物只限于你的存款账户中的金额。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1394. </w:t>
      </w:r>
      <w:r w:rsidRPr="003E22BF">
        <w:rPr>
          <w:rFonts w:ascii="Times New Roman" w:eastAsia="宋体" w:hAnsi="Times New Roman" w:cs="Times New Roman"/>
          <w:sz w:val="24"/>
          <w:szCs w:val="24"/>
        </w:rPr>
        <w:t>储蓄账户获得的利息通常超过了通货膨胀的幅度。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1395. </w:t>
      </w:r>
      <w:r w:rsidRPr="003E22BF">
        <w:rPr>
          <w:rFonts w:ascii="Times New Roman" w:eastAsia="宋体" w:hAnsi="Times New Roman" w:cs="Times New Roman"/>
          <w:sz w:val="24"/>
          <w:szCs w:val="24"/>
        </w:rPr>
        <w:t>如果你的信用卡中从来不需要分期还款，那么低利率是非常必要的。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1396. </w:t>
      </w:r>
      <w:r w:rsidRPr="003E22BF">
        <w:rPr>
          <w:rFonts w:ascii="Times New Roman" w:eastAsia="宋体" w:hAnsi="Times New Roman" w:cs="Times New Roman"/>
          <w:sz w:val="24"/>
          <w:szCs w:val="24"/>
        </w:rPr>
        <w:t>破产能够影响你多年的信用。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1397. </w:t>
      </w:r>
      <w:r w:rsidRPr="003E22BF">
        <w:rPr>
          <w:rFonts w:ascii="Times New Roman" w:eastAsia="宋体" w:hAnsi="Times New Roman" w:cs="Times New Roman"/>
          <w:sz w:val="24"/>
          <w:szCs w:val="24"/>
        </w:rPr>
        <w:t>担保是决定你的信用的特征之一。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1398. </w:t>
      </w:r>
      <w:r w:rsidRPr="003E22BF">
        <w:rPr>
          <w:rFonts w:ascii="Times New Roman" w:eastAsia="宋体" w:hAnsi="Times New Roman" w:cs="Times New Roman"/>
          <w:sz w:val="24"/>
          <w:szCs w:val="24"/>
        </w:rPr>
        <w:t>房屋净值是指你仍欠的抵押贷款额。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1399. </w:t>
      </w:r>
      <w:r w:rsidRPr="003E22BF">
        <w:rPr>
          <w:rFonts w:ascii="Times New Roman" w:eastAsia="宋体" w:hAnsi="Times New Roman" w:cs="Times New Roman"/>
          <w:sz w:val="24"/>
          <w:szCs w:val="24"/>
        </w:rPr>
        <w:t>信用卡发卡机构通常在开账户之前核实你的收入。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1400. </w:t>
      </w:r>
      <w:r w:rsidRPr="003E22BF">
        <w:rPr>
          <w:rFonts w:ascii="Times New Roman" w:eastAsia="宋体" w:hAnsi="Times New Roman" w:cs="Times New Roman"/>
          <w:sz w:val="24"/>
          <w:szCs w:val="24"/>
        </w:rPr>
        <w:t>购买公司股票是一个低风险的投资选项。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1401. </w:t>
      </w:r>
      <w:r w:rsidRPr="003E22BF">
        <w:rPr>
          <w:rFonts w:ascii="Times New Roman" w:eastAsia="宋体" w:hAnsi="Times New Roman" w:cs="Times New Roman"/>
          <w:sz w:val="24"/>
          <w:szCs w:val="24"/>
        </w:rPr>
        <w:t>定期存款是一个高风险的储蓄选项。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1402. </w:t>
      </w:r>
      <w:r w:rsidRPr="003E22BF">
        <w:rPr>
          <w:rFonts w:ascii="Times New Roman" w:eastAsia="宋体" w:hAnsi="Times New Roman" w:cs="Times New Roman"/>
          <w:sz w:val="24"/>
          <w:szCs w:val="24"/>
        </w:rPr>
        <w:t>你的车型将影响你支付汽车保险的价格。</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1403. </w:t>
      </w:r>
      <w:r w:rsidRPr="003E22BF">
        <w:rPr>
          <w:rFonts w:ascii="Times New Roman" w:eastAsia="宋体" w:hAnsi="Times New Roman" w:cs="Times New Roman"/>
          <w:sz w:val="24"/>
          <w:szCs w:val="24"/>
        </w:rPr>
        <w:t>视频游戏被认为是一种非自由支配开支。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1404. </w:t>
      </w:r>
      <w:r w:rsidRPr="003E22BF">
        <w:rPr>
          <w:rFonts w:ascii="Times New Roman" w:eastAsia="宋体" w:hAnsi="Times New Roman" w:cs="Times New Roman"/>
          <w:sz w:val="24"/>
          <w:szCs w:val="24"/>
        </w:rPr>
        <w:t>未付支票是没有兑现的支票。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1407. </w:t>
      </w:r>
      <w:r w:rsidRPr="003E22BF">
        <w:rPr>
          <w:rFonts w:ascii="Times New Roman" w:eastAsia="宋体" w:hAnsi="Times New Roman" w:cs="Times New Roman"/>
          <w:sz w:val="24"/>
          <w:szCs w:val="24"/>
        </w:rPr>
        <w:t>支付的首付高，每月所需还款的金额就低。</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1408. </w:t>
      </w:r>
      <w:r w:rsidRPr="003E22BF">
        <w:rPr>
          <w:rFonts w:ascii="Times New Roman" w:eastAsia="宋体" w:hAnsi="Times New Roman" w:cs="Times New Roman"/>
          <w:sz w:val="24"/>
          <w:szCs w:val="24"/>
        </w:rPr>
        <w:t>如果提前取款，普通储蓄账户通常需要要收取相应费用。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1409. </w:t>
      </w:r>
      <w:r w:rsidRPr="003E22BF">
        <w:rPr>
          <w:rFonts w:ascii="Times New Roman" w:eastAsia="宋体" w:hAnsi="Times New Roman" w:cs="Times New Roman"/>
          <w:sz w:val="24"/>
          <w:szCs w:val="24"/>
        </w:rPr>
        <w:t>预付卡能够用于像借记卡那样购物。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1410. </w:t>
      </w:r>
      <w:r w:rsidRPr="003E22BF">
        <w:rPr>
          <w:rFonts w:ascii="Times New Roman" w:eastAsia="宋体" w:hAnsi="Times New Roman" w:cs="Times New Roman"/>
          <w:sz w:val="24"/>
          <w:szCs w:val="24"/>
        </w:rPr>
        <w:t>预算是预期当前开支的一个好方法。</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1411. </w:t>
      </w:r>
      <w:r w:rsidRPr="003E22BF">
        <w:rPr>
          <w:rFonts w:ascii="Times New Roman" w:eastAsia="宋体" w:hAnsi="Times New Roman" w:cs="Times New Roman"/>
          <w:sz w:val="24"/>
          <w:szCs w:val="24"/>
        </w:rPr>
        <w:t>净收入是你扣除税和费用以后的实得收入。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1412. “</w:t>
      </w:r>
      <w:r w:rsidRPr="003E22BF">
        <w:rPr>
          <w:rFonts w:ascii="Times New Roman" w:eastAsia="宋体" w:hAnsi="Times New Roman" w:cs="Times New Roman"/>
          <w:sz w:val="24"/>
          <w:szCs w:val="24"/>
        </w:rPr>
        <w:t>信用</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是指某人向你借钱，并承诺以后偿还。</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1413. </w:t>
      </w:r>
      <w:r w:rsidRPr="003E22BF">
        <w:rPr>
          <w:rFonts w:ascii="Times New Roman" w:eastAsia="宋体" w:hAnsi="Times New Roman" w:cs="Times New Roman"/>
          <w:sz w:val="24"/>
          <w:szCs w:val="24"/>
        </w:rPr>
        <w:t>某些信用卡发卡机构会对使用它们的卡收取年费。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1416. </w:t>
      </w:r>
      <w:r w:rsidRPr="003E22BF">
        <w:rPr>
          <w:rFonts w:ascii="Times New Roman" w:eastAsia="宋体" w:hAnsi="Times New Roman" w:cs="Times New Roman"/>
          <w:sz w:val="24"/>
          <w:szCs w:val="24"/>
        </w:rPr>
        <w:t>按时进行信用卡还款能够改善你的信用。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1417. </w:t>
      </w:r>
      <w:r w:rsidRPr="003E22BF">
        <w:rPr>
          <w:rFonts w:ascii="Times New Roman" w:eastAsia="宋体" w:hAnsi="Times New Roman" w:cs="Times New Roman"/>
          <w:sz w:val="24"/>
          <w:szCs w:val="24"/>
        </w:rPr>
        <w:t>使用信用卡的一个不利因素是它能够诱发你的购物冲动，从而使你进行一些超过你的经济能力的采购。</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1418. </w:t>
      </w:r>
      <w:r w:rsidRPr="003E22BF">
        <w:rPr>
          <w:rFonts w:ascii="Times New Roman" w:eastAsia="宋体" w:hAnsi="Times New Roman" w:cs="Times New Roman"/>
          <w:sz w:val="24"/>
          <w:szCs w:val="24"/>
        </w:rPr>
        <w:t>反复逾期还款能够引发更高的信用卡利率。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1419. </w:t>
      </w:r>
      <w:r w:rsidRPr="003E22BF">
        <w:rPr>
          <w:rFonts w:ascii="Times New Roman" w:eastAsia="宋体" w:hAnsi="Times New Roman" w:cs="Times New Roman"/>
          <w:sz w:val="24"/>
          <w:szCs w:val="24"/>
        </w:rPr>
        <w:t>还款金额超过信用卡的最低应还金额将缩短还请时间。</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1420. </w:t>
      </w:r>
      <w:r w:rsidRPr="003E22BF">
        <w:rPr>
          <w:rFonts w:ascii="Times New Roman" w:eastAsia="宋体" w:hAnsi="Times New Roman" w:cs="Times New Roman"/>
          <w:sz w:val="24"/>
          <w:szCs w:val="24"/>
        </w:rPr>
        <w:t>制定预算的时候，第一步通常将你各种来源的收入进行合计。</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1421. </w:t>
      </w:r>
      <w:r w:rsidRPr="003E22BF">
        <w:rPr>
          <w:rFonts w:ascii="Times New Roman" w:eastAsia="宋体" w:hAnsi="Times New Roman" w:cs="Times New Roman"/>
          <w:sz w:val="24"/>
          <w:szCs w:val="24"/>
        </w:rPr>
        <w:t>申请更多的信用卡提高你的信用是一个好主意。</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1422. </w:t>
      </w:r>
      <w:r w:rsidRPr="003E22BF">
        <w:rPr>
          <w:rFonts w:ascii="Times New Roman" w:eastAsia="宋体" w:hAnsi="Times New Roman" w:cs="Times New Roman"/>
          <w:sz w:val="24"/>
          <w:szCs w:val="24"/>
        </w:rPr>
        <w:t>杂货属于固定开支。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1423. </w:t>
      </w:r>
      <w:r w:rsidRPr="003E22BF">
        <w:rPr>
          <w:rFonts w:ascii="Times New Roman" w:eastAsia="宋体" w:hAnsi="Times New Roman" w:cs="Times New Roman"/>
          <w:sz w:val="24"/>
          <w:szCs w:val="24"/>
        </w:rPr>
        <w:t>如果利率相同，</w:t>
      </w:r>
      <w:r w:rsidRPr="003E22BF">
        <w:rPr>
          <w:rFonts w:ascii="Times New Roman" w:eastAsia="宋体" w:hAnsi="Times New Roman" w:cs="Times New Roman"/>
          <w:sz w:val="24"/>
          <w:szCs w:val="24"/>
        </w:rPr>
        <w:t>60</w:t>
      </w:r>
      <w:r w:rsidRPr="003E22BF">
        <w:rPr>
          <w:rFonts w:ascii="Times New Roman" w:eastAsia="宋体" w:hAnsi="Times New Roman" w:cs="Times New Roman"/>
          <w:sz w:val="24"/>
          <w:szCs w:val="24"/>
        </w:rPr>
        <w:t>个月的车贷的最终还款金额将多于</w:t>
      </w:r>
      <w:r w:rsidRPr="003E22BF">
        <w:rPr>
          <w:rFonts w:ascii="Times New Roman" w:eastAsia="宋体" w:hAnsi="Times New Roman" w:cs="Times New Roman"/>
          <w:sz w:val="24"/>
          <w:szCs w:val="24"/>
        </w:rPr>
        <w:t>48</w:t>
      </w:r>
      <w:r w:rsidRPr="003E22BF">
        <w:rPr>
          <w:rFonts w:ascii="Times New Roman" w:eastAsia="宋体" w:hAnsi="Times New Roman" w:cs="Times New Roman"/>
          <w:sz w:val="24"/>
          <w:szCs w:val="24"/>
        </w:rPr>
        <w:t>个月的车贷的还款金额。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1424. </w:t>
      </w:r>
      <w:r w:rsidRPr="003E22BF">
        <w:rPr>
          <w:rFonts w:ascii="Times New Roman" w:eastAsia="宋体" w:hAnsi="Times New Roman" w:cs="Times New Roman"/>
          <w:sz w:val="24"/>
          <w:szCs w:val="24"/>
        </w:rPr>
        <w:t>储蓄账户被认为是一种流动性资产。</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1425. </w:t>
      </w:r>
      <w:r w:rsidRPr="003E22BF">
        <w:rPr>
          <w:rFonts w:ascii="Times New Roman" w:eastAsia="宋体" w:hAnsi="Times New Roman" w:cs="Times New Roman"/>
          <w:sz w:val="24"/>
          <w:szCs w:val="24"/>
        </w:rPr>
        <w:t>新车一开动马上会贬值</w:t>
      </w:r>
      <w:r w:rsidRPr="003E22BF">
        <w:rPr>
          <w:rFonts w:ascii="Times New Roman" w:eastAsia="宋体" w:hAnsi="Times New Roman" w:cs="Times New Roman"/>
          <w:sz w:val="24"/>
          <w:szCs w:val="24"/>
        </w:rPr>
        <w:t>20%</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1426. </w:t>
      </w:r>
      <w:r w:rsidRPr="003E22BF">
        <w:rPr>
          <w:rFonts w:ascii="Times New Roman" w:eastAsia="宋体" w:hAnsi="Times New Roman" w:cs="Times New Roman"/>
          <w:sz w:val="24"/>
          <w:szCs w:val="24"/>
        </w:rPr>
        <w:t>使用你的银行网络以外的</w:t>
      </w:r>
      <w:r w:rsidRPr="003E22BF">
        <w:rPr>
          <w:rFonts w:ascii="Times New Roman" w:eastAsia="宋体" w:hAnsi="Times New Roman" w:cs="Times New Roman"/>
          <w:sz w:val="24"/>
          <w:szCs w:val="24"/>
        </w:rPr>
        <w:t>ATM</w:t>
      </w:r>
      <w:r w:rsidRPr="003E22BF">
        <w:rPr>
          <w:rFonts w:ascii="Times New Roman" w:eastAsia="宋体" w:hAnsi="Times New Roman" w:cs="Times New Roman"/>
          <w:sz w:val="24"/>
          <w:szCs w:val="24"/>
        </w:rPr>
        <w:t>机将会产生跨行费用。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1427. 40</w:t>
      </w:r>
      <w:r w:rsidRPr="003E22BF">
        <w:rPr>
          <w:rFonts w:ascii="Times New Roman" w:eastAsia="宋体" w:hAnsi="Times New Roman" w:cs="Times New Roman"/>
          <w:sz w:val="24"/>
          <w:szCs w:val="24"/>
        </w:rPr>
        <w:t>岁之前，你无需为退休进行储蓄。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1428. </w:t>
      </w:r>
      <w:r w:rsidRPr="003E22BF">
        <w:rPr>
          <w:rFonts w:ascii="Times New Roman" w:eastAsia="宋体" w:hAnsi="Times New Roman" w:cs="Times New Roman"/>
          <w:sz w:val="24"/>
          <w:szCs w:val="24"/>
        </w:rPr>
        <w:t>如果你存入一张欺诈性支票，银行为其兑现，在欺诈事件暴露之后，你需要负责偿还相关款项。</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1429. </w:t>
      </w:r>
      <w:r w:rsidRPr="003E22BF">
        <w:rPr>
          <w:rFonts w:ascii="Times New Roman" w:eastAsia="宋体" w:hAnsi="Times New Roman" w:cs="Times New Roman"/>
          <w:sz w:val="24"/>
          <w:szCs w:val="24"/>
        </w:rPr>
        <w:t>你的信用记录越好，你就越容易获得贷款。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1430. </w:t>
      </w:r>
      <w:r w:rsidRPr="003E22BF">
        <w:rPr>
          <w:rFonts w:ascii="Times New Roman" w:eastAsia="宋体" w:hAnsi="Times New Roman" w:cs="Times New Roman"/>
          <w:sz w:val="24"/>
          <w:szCs w:val="24"/>
        </w:rPr>
        <w:t>房屋租赁协议是一种合同。</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1431. </w:t>
      </w:r>
      <w:r w:rsidRPr="003E22BF">
        <w:rPr>
          <w:rFonts w:ascii="Times New Roman" w:eastAsia="宋体" w:hAnsi="Times New Roman" w:cs="Times New Roman"/>
          <w:sz w:val="24"/>
          <w:szCs w:val="24"/>
        </w:rPr>
        <w:t>某些预付卡发生的费用能够降低它们的余额。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1432. </w:t>
      </w:r>
      <w:r w:rsidRPr="003E22BF">
        <w:rPr>
          <w:rFonts w:ascii="Times New Roman" w:eastAsia="宋体" w:hAnsi="Times New Roman" w:cs="Times New Roman"/>
          <w:sz w:val="24"/>
          <w:szCs w:val="24"/>
        </w:rPr>
        <w:t>普通药品通常与同类知名药品价格相同。</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1433. “</w:t>
      </w:r>
      <w:r w:rsidRPr="003E22BF">
        <w:rPr>
          <w:rFonts w:ascii="Times New Roman" w:eastAsia="宋体" w:hAnsi="Times New Roman" w:cs="Times New Roman"/>
          <w:sz w:val="24"/>
          <w:szCs w:val="24"/>
        </w:rPr>
        <w:t>资本收益</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是你出售资产的价格与其原始购买价格之差。</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1434. “</w:t>
      </w:r>
      <w:r w:rsidRPr="003E22BF">
        <w:rPr>
          <w:rFonts w:ascii="Times New Roman" w:eastAsia="宋体" w:hAnsi="Times New Roman" w:cs="Times New Roman"/>
          <w:sz w:val="24"/>
          <w:szCs w:val="24"/>
        </w:rPr>
        <w:t>实际现金价值</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保险的费用高于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重置价值</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保险的费用。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1435. </w:t>
      </w:r>
      <w:r w:rsidRPr="003E22BF">
        <w:rPr>
          <w:rFonts w:ascii="Times New Roman" w:eastAsia="宋体" w:hAnsi="Times New Roman" w:cs="Times New Roman"/>
          <w:sz w:val="24"/>
          <w:szCs w:val="24"/>
        </w:rPr>
        <w:t>通货膨胀期间，贷款利率倾向于上升。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1436. “</w:t>
      </w:r>
      <w:r w:rsidRPr="003E22BF">
        <w:rPr>
          <w:rFonts w:ascii="Times New Roman" w:eastAsia="宋体" w:hAnsi="Times New Roman" w:cs="Times New Roman"/>
          <w:sz w:val="24"/>
          <w:szCs w:val="24"/>
        </w:rPr>
        <w:t>单位定价</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是指比较不同品牌或尺寸的杂货的方法。</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1437. </w:t>
      </w:r>
      <w:r w:rsidRPr="003E22BF">
        <w:rPr>
          <w:rFonts w:ascii="Times New Roman" w:eastAsia="宋体" w:hAnsi="Times New Roman" w:cs="Times New Roman"/>
          <w:sz w:val="24"/>
          <w:szCs w:val="24"/>
        </w:rPr>
        <w:t>总资产减去总债务叫做总收入。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1438. </w:t>
      </w:r>
      <w:r w:rsidRPr="003E22BF">
        <w:rPr>
          <w:rFonts w:ascii="Times New Roman" w:eastAsia="宋体" w:hAnsi="Times New Roman" w:cs="Times New Roman"/>
          <w:sz w:val="24"/>
          <w:szCs w:val="24"/>
        </w:rPr>
        <w:t>使用你的借记卡频繁购物将改善你的信用。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1439. </w:t>
      </w:r>
      <w:r w:rsidRPr="003E22BF">
        <w:rPr>
          <w:rFonts w:ascii="Times New Roman" w:eastAsia="宋体" w:hAnsi="Times New Roman" w:cs="Times New Roman"/>
          <w:sz w:val="24"/>
          <w:szCs w:val="24"/>
        </w:rPr>
        <w:t>提前还清债务从来不会被罚款。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1440. “</w:t>
      </w:r>
      <w:r w:rsidRPr="003E22BF">
        <w:rPr>
          <w:rFonts w:ascii="Times New Roman" w:eastAsia="宋体" w:hAnsi="Times New Roman" w:cs="Times New Roman"/>
          <w:sz w:val="24"/>
          <w:szCs w:val="24"/>
        </w:rPr>
        <w:t>透明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是决定你的信用的特征之一。</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1441. </w:t>
      </w:r>
      <w:r w:rsidRPr="003E22BF">
        <w:rPr>
          <w:rFonts w:ascii="Times New Roman" w:eastAsia="宋体" w:hAnsi="Times New Roman" w:cs="Times New Roman"/>
          <w:sz w:val="24"/>
          <w:szCs w:val="24"/>
        </w:rPr>
        <w:t>如果你的投资账户金额从</w:t>
      </w:r>
      <w:r w:rsidRPr="003E22BF">
        <w:rPr>
          <w:rFonts w:ascii="Times New Roman" w:eastAsia="宋体" w:hAnsi="Times New Roman" w:cs="Times New Roman"/>
          <w:sz w:val="24"/>
          <w:szCs w:val="24"/>
        </w:rPr>
        <w:t>2,500</w:t>
      </w:r>
      <w:r w:rsidRPr="003E22BF">
        <w:rPr>
          <w:rFonts w:ascii="Times New Roman" w:eastAsia="宋体" w:hAnsi="Times New Roman" w:cs="Times New Roman"/>
          <w:sz w:val="24"/>
          <w:szCs w:val="24"/>
        </w:rPr>
        <w:t>美元下降到</w:t>
      </w:r>
      <w:r w:rsidRPr="003E22BF">
        <w:rPr>
          <w:rFonts w:ascii="Times New Roman" w:eastAsia="宋体" w:hAnsi="Times New Roman" w:cs="Times New Roman"/>
          <w:sz w:val="24"/>
          <w:szCs w:val="24"/>
        </w:rPr>
        <w:t>2,000</w:t>
      </w:r>
      <w:r w:rsidRPr="003E22BF">
        <w:rPr>
          <w:rFonts w:ascii="Times New Roman" w:eastAsia="宋体" w:hAnsi="Times New Roman" w:cs="Times New Roman"/>
          <w:sz w:val="24"/>
          <w:szCs w:val="24"/>
        </w:rPr>
        <w:t>美元，下降幅度为</w:t>
      </w:r>
      <w:r w:rsidRPr="003E22BF">
        <w:rPr>
          <w:rFonts w:ascii="Times New Roman" w:eastAsia="宋体" w:hAnsi="Times New Roman" w:cs="Times New Roman"/>
          <w:sz w:val="24"/>
          <w:szCs w:val="24"/>
        </w:rPr>
        <w:t>25%</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D33EFF"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00396C38"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1442. </w:t>
      </w:r>
      <w:r w:rsidRPr="003E22BF">
        <w:rPr>
          <w:rFonts w:ascii="Times New Roman" w:eastAsia="宋体" w:hAnsi="Times New Roman" w:cs="Times New Roman"/>
          <w:sz w:val="24"/>
          <w:szCs w:val="24"/>
        </w:rPr>
        <w:t>专家建议储蓄</w:t>
      </w:r>
      <w:r w:rsidRPr="003E22BF">
        <w:rPr>
          <w:rFonts w:ascii="Times New Roman" w:eastAsia="宋体" w:hAnsi="Times New Roman" w:cs="Times New Roman"/>
          <w:sz w:val="24"/>
          <w:szCs w:val="24"/>
        </w:rPr>
        <w:t>3-6</w:t>
      </w:r>
      <w:r w:rsidRPr="003E22BF">
        <w:rPr>
          <w:rFonts w:ascii="Times New Roman" w:eastAsia="宋体" w:hAnsi="Times New Roman" w:cs="Times New Roman"/>
          <w:sz w:val="24"/>
          <w:szCs w:val="24"/>
        </w:rPr>
        <w:t>个月的收入作为应急资金。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1442. </w:t>
      </w:r>
      <w:r w:rsidRPr="003E22BF">
        <w:rPr>
          <w:rFonts w:ascii="Times New Roman" w:eastAsia="宋体" w:hAnsi="Times New Roman" w:cs="Times New Roman"/>
          <w:sz w:val="24"/>
          <w:szCs w:val="24"/>
        </w:rPr>
        <w:t>专家建议储蓄</w:t>
      </w:r>
      <w:r w:rsidRPr="003E22BF">
        <w:rPr>
          <w:rFonts w:ascii="Times New Roman" w:eastAsia="宋体" w:hAnsi="Times New Roman" w:cs="Times New Roman"/>
          <w:sz w:val="24"/>
          <w:szCs w:val="24"/>
        </w:rPr>
        <w:t>3-6</w:t>
      </w:r>
      <w:r w:rsidRPr="003E22BF">
        <w:rPr>
          <w:rFonts w:ascii="Times New Roman" w:eastAsia="宋体" w:hAnsi="Times New Roman" w:cs="Times New Roman"/>
          <w:sz w:val="24"/>
          <w:szCs w:val="24"/>
        </w:rPr>
        <w:t>个月的收入作为应急资金。</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1443. </w:t>
      </w:r>
      <w:r w:rsidRPr="003E22BF">
        <w:rPr>
          <w:rFonts w:ascii="Times New Roman" w:eastAsia="宋体" w:hAnsi="Times New Roman" w:cs="Times New Roman"/>
          <w:sz w:val="24"/>
          <w:szCs w:val="24"/>
        </w:rPr>
        <w:t>房屋止赎将损害你的信用。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1444. </w:t>
      </w:r>
      <w:r w:rsidRPr="003E22BF">
        <w:rPr>
          <w:rFonts w:ascii="Times New Roman" w:eastAsia="宋体" w:hAnsi="Times New Roman" w:cs="Times New Roman"/>
          <w:sz w:val="24"/>
          <w:szCs w:val="24"/>
        </w:rPr>
        <w:t>当你在网上订购商品时，你每次都应该打印或储存确认页。</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1446. </w:t>
      </w:r>
      <w:r w:rsidRPr="003E22BF">
        <w:rPr>
          <w:rFonts w:ascii="Times New Roman" w:eastAsia="宋体" w:hAnsi="Times New Roman" w:cs="Times New Roman"/>
          <w:sz w:val="24"/>
          <w:szCs w:val="24"/>
        </w:rPr>
        <w:t>商店品牌的预付卡能够在任何商店使用。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1447. </w:t>
      </w:r>
      <w:r w:rsidRPr="003E22BF">
        <w:rPr>
          <w:rFonts w:ascii="Times New Roman" w:eastAsia="宋体" w:hAnsi="Times New Roman" w:cs="Times New Roman"/>
          <w:sz w:val="24"/>
          <w:szCs w:val="24"/>
        </w:rPr>
        <w:t>减少开支是扭转负净收入的好办法。</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1448. </w:t>
      </w:r>
      <w:r w:rsidRPr="003E22BF">
        <w:rPr>
          <w:rFonts w:ascii="Times New Roman" w:eastAsia="宋体" w:hAnsi="Times New Roman" w:cs="Times New Roman"/>
          <w:sz w:val="24"/>
          <w:szCs w:val="24"/>
        </w:rPr>
        <w:t>储蓄账户被认为是低流动性投资。</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1449. </w:t>
      </w:r>
      <w:r w:rsidRPr="003E22BF">
        <w:rPr>
          <w:rFonts w:ascii="Times New Roman" w:eastAsia="宋体" w:hAnsi="Times New Roman" w:cs="Times New Roman"/>
          <w:sz w:val="24"/>
          <w:szCs w:val="24"/>
        </w:rPr>
        <w:t>还款金额高于信用卡的最低应还金额将降低你支付的利息金额。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1449. </w:t>
      </w:r>
      <w:r w:rsidRPr="003E22BF">
        <w:rPr>
          <w:rFonts w:ascii="Times New Roman" w:eastAsia="宋体" w:hAnsi="Times New Roman" w:cs="Times New Roman"/>
          <w:sz w:val="24"/>
          <w:szCs w:val="24"/>
        </w:rPr>
        <w:t>还款金额高于信用卡的最低应还金额将降低你支付的利息金额。</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1450. </w:t>
      </w:r>
      <w:r w:rsidRPr="003E22BF">
        <w:rPr>
          <w:rFonts w:ascii="Times New Roman" w:eastAsia="宋体" w:hAnsi="Times New Roman" w:cs="Times New Roman"/>
          <w:sz w:val="24"/>
          <w:szCs w:val="24"/>
        </w:rPr>
        <w:t>贷方在考虑是否为你贷款的时候，很少看你的信用史长度。</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1451. </w:t>
      </w:r>
      <w:r w:rsidRPr="003E22BF">
        <w:rPr>
          <w:rFonts w:ascii="Times New Roman" w:eastAsia="宋体" w:hAnsi="Times New Roman" w:cs="Times New Roman"/>
          <w:sz w:val="24"/>
          <w:szCs w:val="24"/>
        </w:rPr>
        <w:t>买车的首付属于前期成本。</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1452. </w:t>
      </w:r>
      <w:r w:rsidRPr="003E22BF">
        <w:rPr>
          <w:rFonts w:ascii="Times New Roman" w:eastAsia="宋体" w:hAnsi="Times New Roman" w:cs="Times New Roman"/>
          <w:sz w:val="24"/>
          <w:szCs w:val="24"/>
        </w:rPr>
        <w:t>建立良好信用史的一个方法是申请小额贷款，然后足额和按时还清它。</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1453. </w:t>
      </w:r>
      <w:r w:rsidRPr="003E22BF">
        <w:rPr>
          <w:rFonts w:ascii="Times New Roman" w:eastAsia="宋体" w:hAnsi="Times New Roman" w:cs="Times New Roman"/>
          <w:sz w:val="24"/>
          <w:szCs w:val="24"/>
        </w:rPr>
        <w:t>在财务中，</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资本</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是债务的另外一种说法。</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1454. </w:t>
      </w:r>
      <w:r w:rsidRPr="003E22BF">
        <w:rPr>
          <w:rFonts w:ascii="Times New Roman" w:eastAsia="宋体" w:hAnsi="Times New Roman" w:cs="Times New Roman"/>
          <w:sz w:val="24"/>
          <w:szCs w:val="24"/>
        </w:rPr>
        <w:t>信用社通常由会员拥有。</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1455. </w:t>
      </w:r>
      <w:r w:rsidRPr="003E22BF">
        <w:rPr>
          <w:rFonts w:ascii="Times New Roman" w:eastAsia="宋体" w:hAnsi="Times New Roman" w:cs="Times New Roman"/>
          <w:sz w:val="24"/>
          <w:szCs w:val="24"/>
        </w:rPr>
        <w:t>在</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批发</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市场购买东西比在</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零售</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市场购买东西更昂贵。</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1457. </w:t>
      </w:r>
      <w:r w:rsidRPr="003E22BF">
        <w:rPr>
          <w:rFonts w:ascii="Times New Roman" w:eastAsia="宋体" w:hAnsi="Times New Roman" w:cs="Times New Roman"/>
          <w:sz w:val="24"/>
          <w:szCs w:val="24"/>
        </w:rPr>
        <w:t>发放贷款之前，贷方要评估某人不能偿还贷款的风险。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1457. </w:t>
      </w:r>
      <w:r w:rsidRPr="003E22BF">
        <w:rPr>
          <w:rFonts w:ascii="Times New Roman" w:eastAsia="宋体" w:hAnsi="Times New Roman" w:cs="Times New Roman"/>
          <w:sz w:val="24"/>
          <w:szCs w:val="24"/>
        </w:rPr>
        <w:t>发放贷款之前，贷方要评估某人不能偿还贷款的风险。</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1458. </w:t>
      </w:r>
      <w:r w:rsidRPr="003E22BF">
        <w:rPr>
          <w:rFonts w:ascii="Times New Roman" w:eastAsia="宋体" w:hAnsi="Times New Roman" w:cs="Times New Roman"/>
          <w:sz w:val="24"/>
          <w:szCs w:val="24"/>
        </w:rPr>
        <w:t>无抵押信用卡通常比有抵押信用卡容易获得。</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1459. </w:t>
      </w:r>
      <w:r w:rsidRPr="003E22BF">
        <w:rPr>
          <w:rFonts w:ascii="Times New Roman" w:eastAsia="宋体" w:hAnsi="Times New Roman" w:cs="Times New Roman"/>
          <w:sz w:val="24"/>
          <w:szCs w:val="24"/>
        </w:rPr>
        <w:t>你的信用卡的负债率越高，越好。</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1460. </w:t>
      </w:r>
      <w:r w:rsidRPr="003E22BF">
        <w:rPr>
          <w:rFonts w:ascii="Times New Roman" w:eastAsia="宋体" w:hAnsi="Times New Roman" w:cs="Times New Roman"/>
          <w:sz w:val="24"/>
          <w:szCs w:val="24"/>
        </w:rPr>
        <w:t>有了固定利率抵押贷款，你的利率将不会浮动。</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1461. </w:t>
      </w:r>
      <w:r w:rsidRPr="003E22BF">
        <w:rPr>
          <w:rFonts w:ascii="Times New Roman" w:eastAsia="宋体" w:hAnsi="Times New Roman" w:cs="Times New Roman"/>
          <w:sz w:val="24"/>
          <w:szCs w:val="24"/>
        </w:rPr>
        <w:t>负净收入意味着你花的比挣的多。</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1463. </w:t>
      </w:r>
      <w:r w:rsidRPr="003E22BF">
        <w:rPr>
          <w:rFonts w:ascii="Times New Roman" w:eastAsia="宋体" w:hAnsi="Times New Roman" w:cs="Times New Roman"/>
          <w:sz w:val="24"/>
          <w:szCs w:val="24"/>
        </w:rPr>
        <w:t>合同是在双方或多方之间对各方具有约束力的协议。</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1464. </w:t>
      </w:r>
      <w:r w:rsidRPr="003E22BF">
        <w:rPr>
          <w:rFonts w:ascii="Times New Roman" w:eastAsia="宋体" w:hAnsi="Times New Roman" w:cs="Times New Roman"/>
          <w:sz w:val="24"/>
          <w:szCs w:val="24"/>
        </w:rPr>
        <w:t>你已经欠了多少债不是你是否能够获得贷款的决定性因素。</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D33EFF"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00396C38"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1465. </w:t>
      </w:r>
      <w:r w:rsidRPr="003E22BF">
        <w:rPr>
          <w:rFonts w:ascii="Times New Roman" w:eastAsia="宋体" w:hAnsi="Times New Roman" w:cs="Times New Roman"/>
          <w:sz w:val="24"/>
          <w:szCs w:val="24"/>
        </w:rPr>
        <w:t>逾期还款的记录将使你申请贷款更加艰难。</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1466. “</w:t>
      </w:r>
      <w:r w:rsidRPr="003E22BF">
        <w:rPr>
          <w:rFonts w:ascii="Times New Roman" w:eastAsia="宋体" w:hAnsi="Times New Roman" w:cs="Times New Roman"/>
          <w:sz w:val="24"/>
          <w:szCs w:val="24"/>
        </w:rPr>
        <w:t>增值</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是某物损失了价值。</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1467. </w:t>
      </w:r>
      <w:r w:rsidRPr="003E22BF">
        <w:rPr>
          <w:rFonts w:ascii="Times New Roman" w:eastAsia="宋体" w:hAnsi="Times New Roman" w:cs="Times New Roman"/>
          <w:sz w:val="24"/>
          <w:szCs w:val="24"/>
        </w:rPr>
        <w:t>可自由支配开支是你生活中可有可无的非必需品。</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1468. </w:t>
      </w:r>
      <w:r w:rsidRPr="003E22BF">
        <w:rPr>
          <w:rFonts w:ascii="Times New Roman" w:eastAsia="宋体" w:hAnsi="Times New Roman" w:cs="Times New Roman"/>
          <w:sz w:val="24"/>
          <w:szCs w:val="24"/>
        </w:rPr>
        <w:t>车保险属于固定开支。</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1469. </w:t>
      </w:r>
      <w:r w:rsidRPr="003E22BF">
        <w:rPr>
          <w:rFonts w:ascii="Times New Roman" w:eastAsia="宋体" w:hAnsi="Times New Roman" w:cs="Times New Roman"/>
          <w:sz w:val="24"/>
          <w:szCs w:val="24"/>
        </w:rPr>
        <w:t>租赁协议保护了承租人和房东的权益。</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D33EFF" w:rsidRPr="003E22BF" w:rsidRDefault="00D33EFF"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1471. </w:t>
      </w:r>
      <w:r w:rsidRPr="003E22BF">
        <w:rPr>
          <w:rFonts w:ascii="Times New Roman" w:eastAsia="宋体" w:hAnsi="Times New Roman" w:cs="Times New Roman"/>
          <w:sz w:val="24"/>
          <w:szCs w:val="24"/>
        </w:rPr>
        <w:t>年利率是对未还贷款余额征收的利率。</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1473. </w:t>
      </w:r>
      <w:r w:rsidRPr="003E22BF">
        <w:rPr>
          <w:rFonts w:ascii="Times New Roman" w:eastAsia="宋体" w:hAnsi="Times New Roman" w:cs="Times New Roman"/>
          <w:sz w:val="24"/>
          <w:szCs w:val="24"/>
        </w:rPr>
        <w:t>总收入是你扣税以后的实际收入。</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1474. </w:t>
      </w:r>
      <w:r w:rsidRPr="003E22BF">
        <w:rPr>
          <w:rFonts w:ascii="Times New Roman" w:eastAsia="宋体" w:hAnsi="Times New Roman" w:cs="Times New Roman"/>
          <w:sz w:val="24"/>
          <w:szCs w:val="24"/>
        </w:rPr>
        <w:t>新生儿将自动被添加到你的保险受益人名单中。</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CORRECT: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1475. “</w:t>
      </w:r>
      <w:r w:rsidRPr="003E22BF">
        <w:rPr>
          <w:rFonts w:ascii="Times New Roman" w:eastAsia="宋体" w:hAnsi="Times New Roman" w:cs="Times New Roman"/>
          <w:sz w:val="24"/>
          <w:szCs w:val="24"/>
        </w:rPr>
        <w:t>阶梯式投资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是指你购买到期日不同的定期可转换存单。</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1476. </w:t>
      </w:r>
      <w:r w:rsidRPr="003E22BF">
        <w:rPr>
          <w:rFonts w:ascii="Times New Roman" w:eastAsia="宋体" w:hAnsi="Times New Roman" w:cs="Times New Roman"/>
          <w:sz w:val="24"/>
          <w:szCs w:val="24"/>
        </w:rPr>
        <w:t>通货紧缩是指由于货币或信贷供应减少导致的价格下降。</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D33EFF" w:rsidRPr="003E22BF" w:rsidRDefault="00D33EFF"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1477. “</w:t>
      </w:r>
      <w:r w:rsidRPr="003E22BF">
        <w:rPr>
          <w:rFonts w:ascii="Times New Roman" w:eastAsia="宋体" w:hAnsi="Times New Roman" w:cs="Times New Roman"/>
          <w:sz w:val="24"/>
          <w:szCs w:val="24"/>
        </w:rPr>
        <w:t>还款能力</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是指相对你的收入来说，你能够借多少钱。</w:t>
      </w:r>
      <w:r w:rsidRPr="003E22BF">
        <w:rPr>
          <w:rFonts w:ascii="Times New Roman" w:eastAsia="宋体" w:hAnsi="Times New Roman" w:cs="Times New Roman"/>
          <w:sz w:val="24"/>
          <w:szCs w:val="24"/>
        </w:rPr>
        <w:t xml:space="preserve"> </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CORRECT: </w:t>
      </w:r>
      <w:r w:rsidRPr="003E22BF">
        <w:rPr>
          <w:rFonts w:ascii="Times New Roman" w:eastAsia="宋体" w:hAnsi="Times New Roman" w:cs="Times New Roman"/>
          <w:sz w:val="24"/>
          <w:szCs w:val="24"/>
        </w:rPr>
        <w:t>对</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w:t>
      </w:r>
    </w:p>
    <w:p w:rsidR="00396C38" w:rsidRPr="003E22BF" w:rsidRDefault="00396C38"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2D5F11" w:rsidRPr="003E22BF" w:rsidRDefault="002D5F11" w:rsidP="0063355C">
      <w:pPr>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br w:type="page"/>
      </w:r>
    </w:p>
    <w:p w:rsidR="00396C38" w:rsidRPr="003E22BF" w:rsidRDefault="002D5F11" w:rsidP="0063355C">
      <w:pPr>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第二组</w:t>
      </w:r>
      <w:r w:rsidR="00F112CC" w:rsidRPr="003E22BF">
        <w:rPr>
          <w:rFonts w:ascii="Times New Roman" w:eastAsia="宋体" w:hAnsi="Times New Roman" w:cs="Times New Roman" w:hint="eastAsia"/>
          <w:sz w:val="24"/>
          <w:szCs w:val="24"/>
        </w:rPr>
        <w:t>：</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1001. </w:t>
      </w:r>
      <w:r w:rsidRPr="003E22BF">
        <w:rPr>
          <w:rFonts w:ascii="Times New Roman" w:eastAsia="宋体" w:hAnsi="Times New Roman" w:cs="Times New Roman"/>
          <w:sz w:val="24"/>
          <w:szCs w:val="24"/>
        </w:rPr>
        <w:t>你觉得以下哪笔钱是你</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花的，而不是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花的？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新手表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看电影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房租（正确答案）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手机铃声下载</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1026.  </w:t>
      </w:r>
      <w:r w:rsidRPr="003E22BF">
        <w:rPr>
          <w:rFonts w:ascii="Times New Roman" w:eastAsia="宋体" w:hAnsi="Times New Roman" w:cs="Times New Roman"/>
          <w:sz w:val="24"/>
          <w:szCs w:val="24"/>
        </w:rPr>
        <w:t>信用卡滞纳金：</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会打乱你整个月的用钱计划</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是由于未在规定时间内还款所收取的费用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会影响你的信用程度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1045. </w:t>
      </w:r>
      <w:r w:rsidRPr="003E22BF">
        <w:rPr>
          <w:rFonts w:ascii="Times New Roman" w:eastAsia="宋体" w:hAnsi="Times New Roman" w:cs="Times New Roman"/>
          <w:sz w:val="24"/>
          <w:szCs w:val="24"/>
        </w:rPr>
        <w:t>预付费卡：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收取的费用比信用卡低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不能在商店或网上购物时使用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直接从你的银行账户里扣款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可能每月会收取一定费用（正确答案）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1046. </w:t>
      </w:r>
      <w:r w:rsidRPr="003E22BF">
        <w:rPr>
          <w:rFonts w:ascii="Times New Roman" w:eastAsia="宋体" w:hAnsi="Times New Roman" w:cs="Times New Roman"/>
          <w:sz w:val="24"/>
          <w:szCs w:val="24"/>
        </w:rPr>
        <w:t>一种负责任的储蓄目标应当是：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每周花</w:t>
      </w:r>
      <w:r w:rsidRPr="003E22BF">
        <w:rPr>
          <w:rFonts w:ascii="Times New Roman" w:eastAsia="宋体" w:hAnsi="Times New Roman" w:cs="Times New Roman"/>
          <w:sz w:val="24"/>
          <w:szCs w:val="24"/>
        </w:rPr>
        <w:t>30</w:t>
      </w:r>
      <w:r w:rsidRPr="003E22BF">
        <w:rPr>
          <w:rFonts w:ascii="Times New Roman" w:eastAsia="宋体" w:hAnsi="Times New Roman" w:cs="Times New Roman"/>
          <w:sz w:val="24"/>
          <w:szCs w:val="24"/>
        </w:rPr>
        <w:t>美元下载音乐</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至少把你挣到的钱存</w:t>
      </w:r>
      <w:r w:rsidRPr="003E22BF">
        <w:rPr>
          <w:rFonts w:ascii="Times New Roman" w:eastAsia="宋体" w:hAnsi="Times New Roman" w:cs="Times New Roman"/>
          <w:sz w:val="24"/>
          <w:szCs w:val="24"/>
        </w:rPr>
        <w:t xml:space="preserve">10%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省钱来买新游戏</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每周买一套新衣服</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1055. </w:t>
      </w:r>
      <w:r w:rsidRPr="003E22BF">
        <w:rPr>
          <w:rFonts w:ascii="Times New Roman" w:eastAsia="宋体" w:hAnsi="Times New Roman" w:cs="Times New Roman"/>
          <w:sz w:val="24"/>
          <w:szCs w:val="24"/>
        </w:rPr>
        <w:t>信用卡年费是：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信用卡发卡机构对某些信用卡收取的费用（正确答案）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所有信用卡都有</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和储蓄利率一样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和年利率一样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1061. </w:t>
      </w:r>
      <w:r w:rsidRPr="003E22BF">
        <w:rPr>
          <w:rFonts w:ascii="Times New Roman" w:eastAsia="宋体" w:hAnsi="Times New Roman" w:cs="Times New Roman"/>
          <w:sz w:val="24"/>
          <w:szCs w:val="24"/>
        </w:rPr>
        <w:t>下面哪一项属于可自由支配的开支：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支付按揭贷款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支付贷款利息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购买电视机（正确答案）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付房租</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1069. </w:t>
      </w:r>
      <w:r w:rsidRPr="003E22BF">
        <w:rPr>
          <w:rFonts w:ascii="Times New Roman" w:eastAsia="宋体" w:hAnsi="Times New Roman" w:cs="Times New Roman"/>
          <w:sz w:val="24"/>
          <w:szCs w:val="24"/>
        </w:rPr>
        <w:t>信用卡未授权商户费用是指：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未经你允许而收取的费用（正确答案）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你设定的自动支付费用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商户收费被发卡机构拒绝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你忘记已付过这笔钱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1070. </w:t>
      </w:r>
      <w:r w:rsidRPr="003E22BF">
        <w:rPr>
          <w:rFonts w:ascii="Times New Roman" w:eastAsia="宋体" w:hAnsi="Times New Roman" w:cs="Times New Roman"/>
          <w:sz w:val="24"/>
          <w:szCs w:val="24"/>
        </w:rPr>
        <w:t>下面哪一项属于意外开支：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电话费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医疗保险费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修车费（正确答案）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暖气费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1080. </w:t>
      </w:r>
      <w:r w:rsidRPr="003E22BF">
        <w:rPr>
          <w:rFonts w:ascii="Times New Roman" w:eastAsia="宋体" w:hAnsi="Times New Roman" w:cs="Times New Roman"/>
          <w:sz w:val="24"/>
          <w:szCs w:val="24"/>
        </w:rPr>
        <w:t>做预算会对下面哪一项产生直接影响：</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工资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消费习惯（正确答案）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缴税情况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就业状况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1092. </w:t>
      </w:r>
      <w:r w:rsidRPr="003E22BF">
        <w:rPr>
          <w:rFonts w:ascii="Times New Roman" w:eastAsia="宋体" w:hAnsi="Times New Roman" w:cs="Times New Roman"/>
          <w:sz w:val="24"/>
          <w:szCs w:val="24"/>
        </w:rPr>
        <w:t>信用卡可以：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w:t>
      </w:r>
      <w:r w:rsidRPr="003E22BF">
        <w:rPr>
          <w:rFonts w:ascii="Times New Roman" w:eastAsia="宋体" w:hAnsi="Times New Roman" w:cs="Times New Roman"/>
          <w:sz w:val="24"/>
          <w:szCs w:val="24"/>
        </w:rPr>
        <w:t>帮助你建立信用档案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在你不还完所有欠费的情况下收取高额利息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用来进行网上购物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1099. </w:t>
      </w:r>
      <w:r w:rsidRPr="003E22BF">
        <w:rPr>
          <w:rFonts w:ascii="Times New Roman" w:eastAsia="宋体" w:hAnsi="Times New Roman" w:cs="Times New Roman"/>
          <w:sz w:val="24"/>
          <w:szCs w:val="24"/>
        </w:rPr>
        <w:t>可自由支配的开支是：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不是你生活中必须要有的非关键项目（正确答案）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基本上都需要交税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通常折扣很高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1105. </w:t>
      </w:r>
      <w:r w:rsidRPr="003E22BF">
        <w:rPr>
          <w:rFonts w:ascii="Times New Roman" w:eastAsia="宋体" w:hAnsi="Times New Roman" w:cs="Times New Roman"/>
          <w:sz w:val="24"/>
          <w:szCs w:val="24"/>
        </w:rPr>
        <w:t>如果工资分别是每小时</w:t>
      </w:r>
      <w:r w:rsidRPr="003E22BF">
        <w:rPr>
          <w:rFonts w:ascii="Times New Roman" w:eastAsia="宋体" w:hAnsi="Times New Roman" w:cs="Times New Roman"/>
          <w:sz w:val="24"/>
          <w:szCs w:val="24"/>
        </w:rPr>
        <w:t>5</w:t>
      </w:r>
      <w:r w:rsidRPr="003E22BF">
        <w:rPr>
          <w:rFonts w:ascii="Times New Roman" w:eastAsia="宋体" w:hAnsi="Times New Roman" w:cs="Times New Roman"/>
          <w:sz w:val="24"/>
          <w:szCs w:val="24"/>
        </w:rPr>
        <w:t>美元和每小时</w:t>
      </w:r>
      <w:r w:rsidRPr="003E22BF">
        <w:rPr>
          <w:rFonts w:ascii="Times New Roman" w:eastAsia="宋体" w:hAnsi="Times New Roman" w:cs="Times New Roman"/>
          <w:sz w:val="24"/>
          <w:szCs w:val="24"/>
        </w:rPr>
        <w:t>7.5</w:t>
      </w:r>
      <w:r w:rsidRPr="003E22BF">
        <w:rPr>
          <w:rFonts w:ascii="Times New Roman" w:eastAsia="宋体" w:hAnsi="Times New Roman" w:cs="Times New Roman"/>
          <w:sz w:val="24"/>
          <w:szCs w:val="24"/>
        </w:rPr>
        <w:t>美元，请问工作四小时，两种收入差多少？</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7.5</w:t>
      </w:r>
      <w:r w:rsidRPr="003E22BF">
        <w:rPr>
          <w:rFonts w:ascii="Times New Roman" w:eastAsia="宋体" w:hAnsi="Times New Roman" w:cs="Times New Roman"/>
          <w:sz w:val="24"/>
          <w:szCs w:val="24"/>
        </w:rPr>
        <w:t>美元</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9.5 </w:t>
      </w:r>
      <w:r w:rsidRPr="003E22BF">
        <w:rPr>
          <w:rFonts w:ascii="Times New Roman" w:eastAsia="宋体" w:hAnsi="Times New Roman" w:cs="Times New Roman"/>
          <w:sz w:val="24"/>
          <w:szCs w:val="24"/>
        </w:rPr>
        <w:t>美元</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10 </w:t>
      </w:r>
      <w:r w:rsidRPr="003E22BF">
        <w:rPr>
          <w:rFonts w:ascii="Times New Roman" w:eastAsia="宋体" w:hAnsi="Times New Roman" w:cs="Times New Roman"/>
          <w:sz w:val="24"/>
          <w:szCs w:val="24"/>
        </w:rPr>
        <w:t>美元（正确答案）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12.5 </w:t>
      </w:r>
      <w:r w:rsidRPr="003E22BF">
        <w:rPr>
          <w:rFonts w:ascii="Times New Roman" w:eastAsia="宋体" w:hAnsi="Times New Roman" w:cs="Times New Roman"/>
          <w:sz w:val="24"/>
          <w:szCs w:val="24"/>
        </w:rPr>
        <w:t>美元</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1138.  </w:t>
      </w:r>
      <w:r w:rsidRPr="003E22BF">
        <w:rPr>
          <w:rFonts w:ascii="Times New Roman" w:eastAsia="宋体" w:hAnsi="Times New Roman" w:cs="Times New Roman"/>
          <w:sz w:val="24"/>
          <w:szCs w:val="24"/>
        </w:rPr>
        <w:t>如果你没有在规定时间内还信用卡账单，你将被收取：</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提现费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浮动费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滞纳金（正确答案）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透支费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1155. </w:t>
      </w:r>
      <w:r w:rsidRPr="003E22BF">
        <w:rPr>
          <w:rFonts w:ascii="Times New Roman" w:eastAsia="宋体" w:hAnsi="Times New Roman" w:cs="Times New Roman"/>
          <w:sz w:val="24"/>
          <w:szCs w:val="24"/>
        </w:rPr>
        <w:t>在信用方面，</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资本</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跟下面哪一项有关：</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资产（正确答案）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财务负担水平</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负债水平</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1161.  </w:t>
      </w:r>
      <w:r w:rsidRPr="003E22BF">
        <w:rPr>
          <w:rFonts w:ascii="Times New Roman" w:eastAsia="宋体" w:hAnsi="Times New Roman" w:cs="Times New Roman"/>
          <w:sz w:val="24"/>
          <w:szCs w:val="24"/>
        </w:rPr>
        <w:t>你认为最好什么时候核查银行对账单：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每年</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每季度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等到没钱的时候再看</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账单一到就看（正确答案）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1164. </w:t>
      </w:r>
      <w:r w:rsidRPr="003E22BF">
        <w:rPr>
          <w:rFonts w:ascii="Times New Roman" w:eastAsia="宋体" w:hAnsi="Times New Roman" w:cs="Times New Roman"/>
          <w:sz w:val="24"/>
          <w:szCs w:val="24"/>
        </w:rPr>
        <w:t>法定货币不能：</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用来交税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实际持有；它是一种无形资产</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看成跟借记卡一样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在偿还同一种货币的债务时被依法拒绝（正确答案）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1176. </w:t>
      </w:r>
      <w:r w:rsidRPr="003E22BF">
        <w:rPr>
          <w:rFonts w:ascii="Times New Roman" w:eastAsia="宋体" w:hAnsi="Times New Roman" w:cs="Times New Roman"/>
          <w:sz w:val="24"/>
          <w:szCs w:val="24"/>
        </w:rPr>
        <w:t>信用历史不好可能导致下面哪一项后果：</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你在水电煤气费方面的支出较少</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你支付较低的抵押贷款利率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你必须对你的支票账户有留置权</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你的贷款申请可能被拒绝（正确答案）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1197. “</w:t>
      </w:r>
      <w:r w:rsidRPr="003E22BF">
        <w:rPr>
          <w:rFonts w:ascii="Times New Roman" w:eastAsia="宋体" w:hAnsi="Times New Roman" w:cs="Times New Roman"/>
          <w:sz w:val="24"/>
          <w:szCs w:val="24"/>
        </w:rPr>
        <w:t>复利的力量</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年度分红和季度分红之间的差别</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收益再投资随时间推移增长（正确答案）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储蓄支票混合型账户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1211. </w:t>
      </w:r>
      <w:r w:rsidRPr="003E22BF">
        <w:rPr>
          <w:rFonts w:ascii="Times New Roman" w:eastAsia="宋体" w:hAnsi="Times New Roman" w:cs="Times New Roman"/>
          <w:sz w:val="24"/>
          <w:szCs w:val="24"/>
        </w:rPr>
        <w:t>你的信用卡最低月偿还额是指：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你支付得起的最低金额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你必须支付的最低金额（正确答案）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你的卡可以支付的最低金额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未还余额的</w:t>
      </w:r>
      <w:r w:rsidRPr="003E22BF">
        <w:rPr>
          <w:rFonts w:ascii="Times New Roman" w:eastAsia="宋体" w:hAnsi="Times New Roman" w:cs="Times New Roman"/>
          <w:sz w:val="24"/>
          <w:szCs w:val="24"/>
        </w:rPr>
        <w:t>20%</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1219. </w:t>
      </w:r>
      <w:r w:rsidRPr="003E22BF">
        <w:rPr>
          <w:rFonts w:ascii="Times New Roman" w:eastAsia="宋体" w:hAnsi="Times New Roman" w:cs="Times New Roman"/>
          <w:sz w:val="24"/>
          <w:szCs w:val="24"/>
        </w:rPr>
        <w:t>为了证明自己的信用程度，一个人必须：</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按时支付账单（正确答案）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交个人所得税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一</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个月用几次自动取款机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注销旧的、不用的信用卡账户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1223.  </w:t>
      </w:r>
      <w:r w:rsidRPr="003E22BF">
        <w:rPr>
          <w:rFonts w:ascii="Times New Roman" w:eastAsia="宋体" w:hAnsi="Times New Roman" w:cs="Times New Roman"/>
          <w:sz w:val="24"/>
          <w:szCs w:val="24"/>
        </w:rPr>
        <w:t>网上购物时，为了减少身份盗窃现象发生：</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你可以通过电子邮件发送信用卡信息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使用你的驾照与商户确认身份</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回复所有请你提供账户信息的邮件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只从以</w:t>
      </w:r>
      <w:r w:rsidRPr="003E22BF">
        <w:rPr>
          <w:rFonts w:ascii="Times New Roman" w:eastAsia="宋体" w:hAnsi="Times New Roman" w:cs="Times New Roman"/>
          <w:sz w:val="24"/>
          <w:szCs w:val="24"/>
        </w:rPr>
        <w:t>“https://”</w:t>
      </w:r>
      <w:r w:rsidRPr="003E22BF">
        <w:rPr>
          <w:rFonts w:ascii="Times New Roman" w:eastAsia="宋体" w:hAnsi="Times New Roman" w:cs="Times New Roman"/>
          <w:sz w:val="24"/>
          <w:szCs w:val="24"/>
        </w:rPr>
        <w:t>开头的安全站点购买（正确答案）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1225. </w:t>
      </w:r>
      <w:r w:rsidRPr="003E22BF">
        <w:rPr>
          <w:rFonts w:ascii="Times New Roman" w:eastAsia="宋体" w:hAnsi="Times New Roman" w:cs="Times New Roman"/>
          <w:sz w:val="24"/>
          <w:szCs w:val="24"/>
        </w:rPr>
        <w:t>为了节省可能的自动取款机手续费，你最好：</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每个月取款在</w:t>
      </w:r>
      <w:r w:rsidRPr="003E22BF">
        <w:rPr>
          <w:rFonts w:ascii="Times New Roman" w:eastAsia="宋体" w:hAnsi="Times New Roman" w:cs="Times New Roman"/>
          <w:sz w:val="24"/>
          <w:szCs w:val="24"/>
        </w:rPr>
        <w:t>10</w:t>
      </w:r>
      <w:r w:rsidRPr="003E22BF">
        <w:rPr>
          <w:rFonts w:ascii="Times New Roman" w:eastAsia="宋体" w:hAnsi="Times New Roman" w:cs="Times New Roman"/>
          <w:sz w:val="24"/>
          <w:szCs w:val="24"/>
        </w:rPr>
        <w:t>次以下</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只在本行网点的取款机上取款（正确答案）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只在营业时间用取款机取款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1233.  </w:t>
      </w:r>
      <w:r w:rsidRPr="003E22BF">
        <w:rPr>
          <w:rFonts w:ascii="Times New Roman" w:eastAsia="宋体" w:hAnsi="Times New Roman" w:cs="Times New Roman"/>
          <w:sz w:val="24"/>
          <w:szCs w:val="24"/>
        </w:rPr>
        <w:t>金融负债是什么？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因某种产品或服务需要向某人支付的义务（正确答案）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你的退休储蓄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你的总收入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一辆旧车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1241. </w:t>
      </w:r>
      <w:r w:rsidRPr="003E22BF">
        <w:rPr>
          <w:rFonts w:ascii="Times New Roman" w:eastAsia="宋体" w:hAnsi="Times New Roman" w:cs="Times New Roman"/>
          <w:sz w:val="24"/>
          <w:szCs w:val="24"/>
        </w:rPr>
        <w:t>在选择信用卡个人识别码的时候，应当：</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使用你的生日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写在卡片背面</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随机选择一个你可以记住的号码（正确答案）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使用</w:t>
      </w:r>
      <w:r w:rsidRPr="003E22BF">
        <w:rPr>
          <w:rFonts w:ascii="Times New Roman" w:eastAsia="宋体" w:hAnsi="Times New Roman" w:cs="Times New Roman"/>
          <w:sz w:val="24"/>
          <w:szCs w:val="24"/>
        </w:rPr>
        <w:t>1234</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1246. </w:t>
      </w:r>
      <w:r w:rsidRPr="003E22BF">
        <w:rPr>
          <w:rFonts w:ascii="Times New Roman" w:eastAsia="宋体" w:hAnsi="Times New Roman" w:cs="Times New Roman"/>
          <w:sz w:val="24"/>
          <w:szCs w:val="24"/>
        </w:rPr>
        <w:t>现在借款、以后偿还，在什么情况下是合理的？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当你最喜欢的牛仔裤打五折的时候</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当你信用卡额度只用了一半的时候</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当买车会让你获得一份收入更高的工作的时候（正确答案）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当你需要度假的时候</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1247. </w:t>
      </w:r>
      <w:r w:rsidRPr="003E22BF">
        <w:rPr>
          <w:rFonts w:ascii="Times New Roman" w:eastAsia="宋体" w:hAnsi="Times New Roman" w:cs="Times New Roman"/>
          <w:sz w:val="24"/>
          <w:szCs w:val="24"/>
        </w:rPr>
        <w:t>当在网上订购东西时：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快速转向另一个站点，不然会被收取过高费用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如果你不能确定订单是否通过，重新提交</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立即打印或保存确认页面（正确答案）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不需要检查月度账单金额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1248.  </w:t>
      </w:r>
      <w:r w:rsidRPr="003E22BF">
        <w:rPr>
          <w:rFonts w:ascii="Times New Roman" w:eastAsia="宋体" w:hAnsi="Times New Roman" w:cs="Times New Roman"/>
          <w:sz w:val="24"/>
          <w:szCs w:val="24"/>
        </w:rPr>
        <w:t>支付账单时，一定不能：</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邮寄现金（正确答案）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在网上使用借记卡支付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使用信用卡电话支付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使用银行本票支付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1256. </w:t>
      </w:r>
      <w:r w:rsidRPr="003E22BF">
        <w:rPr>
          <w:rFonts w:ascii="Times New Roman" w:eastAsia="宋体" w:hAnsi="Times New Roman" w:cs="Times New Roman"/>
          <w:sz w:val="24"/>
          <w:szCs w:val="24"/>
        </w:rPr>
        <w:t>当你使用信用卡购买东西、后面陆续还款时，你就会：</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最终支付更多的金额（正确答案）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最终支付更少的金额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支付的金额跟价签上一样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只支付了批发价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1258. </w:t>
      </w:r>
      <w:r w:rsidRPr="003E22BF">
        <w:rPr>
          <w:rFonts w:ascii="Times New Roman" w:eastAsia="宋体" w:hAnsi="Times New Roman" w:cs="Times New Roman"/>
          <w:sz w:val="24"/>
          <w:szCs w:val="24"/>
        </w:rPr>
        <w:t>当拿到自动取款机取款凭条时，应当：</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立刻扔到垃圾桶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查看账户情况后撕毁（正确答案）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跟信用卡还款一起寄出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跟水电煤气费付款一起寄出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1259. </w:t>
      </w:r>
      <w:r w:rsidRPr="003E22BF">
        <w:rPr>
          <w:rFonts w:ascii="Times New Roman" w:eastAsia="宋体" w:hAnsi="Times New Roman" w:cs="Times New Roman"/>
          <w:sz w:val="24"/>
          <w:szCs w:val="24"/>
        </w:rPr>
        <w:t>银行对账单上没有清偿的费用应当：</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下个月结清</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手工还款以避免透支（正确答案）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从预算中剔除</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以最新的购买代替</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1263. </w:t>
      </w:r>
      <w:r w:rsidRPr="003E22BF">
        <w:rPr>
          <w:rFonts w:ascii="Times New Roman" w:eastAsia="宋体" w:hAnsi="Times New Roman" w:cs="Times New Roman"/>
          <w:sz w:val="24"/>
          <w:szCs w:val="24"/>
        </w:rPr>
        <w:t>下面哪种贷款月付最低，但支付的总利息最高？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36</w:t>
      </w:r>
      <w:r w:rsidRPr="003E22BF">
        <w:rPr>
          <w:rFonts w:ascii="Times New Roman" w:eastAsia="宋体" w:hAnsi="Times New Roman" w:cs="Times New Roman"/>
          <w:sz w:val="24"/>
          <w:szCs w:val="24"/>
        </w:rPr>
        <w:t>个月的贷款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48</w:t>
      </w:r>
      <w:r w:rsidRPr="003E22BF">
        <w:rPr>
          <w:rFonts w:ascii="Times New Roman" w:eastAsia="宋体" w:hAnsi="Times New Roman" w:cs="Times New Roman"/>
          <w:sz w:val="24"/>
          <w:szCs w:val="24"/>
        </w:rPr>
        <w:t>个月的贷款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60</w:t>
      </w:r>
      <w:r w:rsidRPr="003E22BF">
        <w:rPr>
          <w:rFonts w:ascii="Times New Roman" w:eastAsia="宋体" w:hAnsi="Times New Roman" w:cs="Times New Roman"/>
          <w:sz w:val="24"/>
          <w:szCs w:val="24"/>
        </w:rPr>
        <w:t>个月的贷款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72</w:t>
      </w:r>
      <w:r w:rsidRPr="003E22BF">
        <w:rPr>
          <w:rFonts w:ascii="Times New Roman" w:eastAsia="宋体" w:hAnsi="Times New Roman" w:cs="Times New Roman"/>
          <w:sz w:val="24"/>
          <w:szCs w:val="24"/>
        </w:rPr>
        <w:t>个月的贷款（正确答案）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1271. </w:t>
      </w:r>
      <w:r w:rsidRPr="003E22BF">
        <w:rPr>
          <w:rFonts w:ascii="Times New Roman" w:eastAsia="宋体" w:hAnsi="Times New Roman" w:cs="Times New Roman"/>
          <w:sz w:val="24"/>
          <w:szCs w:val="24"/>
        </w:rPr>
        <w:t>下面哪种方法可以帮助你节省返校费用？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学年开始后购买促销产品</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一次性购买全年的校服</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商店促销打折时购买</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1274.  </w:t>
      </w:r>
      <w:r w:rsidRPr="003E22BF">
        <w:rPr>
          <w:rFonts w:ascii="Times New Roman" w:eastAsia="宋体" w:hAnsi="Times New Roman" w:cs="Times New Roman"/>
          <w:sz w:val="24"/>
          <w:szCs w:val="24"/>
        </w:rPr>
        <w:t>怎么做可以降低负债占收入的比率？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增加收入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减少负债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贷款来还债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都对（正确答案）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1276. </w:t>
      </w:r>
      <w:r w:rsidRPr="003E22BF">
        <w:rPr>
          <w:rFonts w:ascii="Times New Roman" w:eastAsia="宋体" w:hAnsi="Times New Roman" w:cs="Times New Roman"/>
          <w:sz w:val="24"/>
          <w:szCs w:val="24"/>
        </w:rPr>
        <w:t>下面哪一项将保证借记卡的安全？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在卡片背面签字</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在钱包里放一张记有</w:t>
      </w:r>
      <w:r w:rsidRPr="003E22BF">
        <w:rPr>
          <w:rFonts w:ascii="Times New Roman" w:eastAsia="宋体" w:hAnsi="Times New Roman" w:cs="Times New Roman"/>
          <w:sz w:val="24"/>
          <w:szCs w:val="24"/>
        </w:rPr>
        <w:t>PIN</w:t>
      </w:r>
      <w:r w:rsidRPr="003E22BF">
        <w:rPr>
          <w:rFonts w:ascii="Times New Roman" w:eastAsia="宋体" w:hAnsi="Times New Roman" w:cs="Times New Roman"/>
          <w:sz w:val="24"/>
          <w:szCs w:val="24"/>
        </w:rPr>
        <w:t>码的便条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定期检查银行对账单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1277. </w:t>
      </w:r>
      <w:r w:rsidRPr="003E22BF">
        <w:rPr>
          <w:rFonts w:ascii="Times New Roman" w:eastAsia="宋体" w:hAnsi="Times New Roman" w:cs="Times New Roman"/>
          <w:sz w:val="24"/>
          <w:szCs w:val="24"/>
        </w:rPr>
        <w:t>下面对储蓄账户的描述正确的是：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在所有账户里利率最高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可以存取款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利息收入可能需要缴税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 xml:space="preserve">3 </w:t>
      </w:r>
      <w:r w:rsidRPr="003E22BF">
        <w:rPr>
          <w:rFonts w:ascii="Times New Roman" w:eastAsia="宋体" w:hAnsi="Times New Roman" w:cs="Times New Roman"/>
          <w:sz w:val="24"/>
          <w:szCs w:val="24"/>
        </w:rPr>
        <w:t>都对（正确答案）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1281. </w:t>
      </w:r>
      <w:r w:rsidRPr="003E22BF">
        <w:rPr>
          <w:rFonts w:ascii="Times New Roman" w:eastAsia="宋体" w:hAnsi="Times New Roman" w:cs="Times New Roman"/>
          <w:sz w:val="24"/>
          <w:szCs w:val="24"/>
        </w:rPr>
        <w:t>下面哪些因素会影响信用程度？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性别</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账单支付历史</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学生贷款余额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2 </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1282. </w:t>
      </w:r>
      <w:r w:rsidRPr="003E22BF">
        <w:rPr>
          <w:rFonts w:ascii="Times New Roman" w:eastAsia="宋体" w:hAnsi="Times New Roman" w:cs="Times New Roman"/>
          <w:sz w:val="24"/>
          <w:szCs w:val="24"/>
        </w:rPr>
        <w:t>下面能帮助防止身份盗窃现象发生的是？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下载最新的防病毒软件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用碎纸机销毁含有个人信息的文件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把密码告诉给信得过的朋友</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 xml:space="preserve">2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1283. </w:t>
      </w:r>
      <w:r w:rsidRPr="003E22BF">
        <w:rPr>
          <w:rFonts w:ascii="Times New Roman" w:eastAsia="宋体" w:hAnsi="Times New Roman" w:cs="Times New Roman"/>
          <w:sz w:val="24"/>
          <w:szCs w:val="24"/>
        </w:rPr>
        <w:t>下面直接从银行账户上扣钱的是：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借记卡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透支费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 xml:space="preserve">3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1287. </w:t>
      </w:r>
      <w:r w:rsidRPr="003E22BF">
        <w:rPr>
          <w:rFonts w:ascii="Times New Roman" w:eastAsia="宋体" w:hAnsi="Times New Roman" w:cs="Times New Roman"/>
          <w:sz w:val="24"/>
          <w:szCs w:val="24"/>
        </w:rPr>
        <w:t>下面属于非可自由支配的开支是：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新游戏手柄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每周做美甲</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生日礼物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公交车票或火车票（正确答案）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1290. </w:t>
      </w:r>
      <w:r w:rsidRPr="003E22BF">
        <w:rPr>
          <w:rFonts w:ascii="Times New Roman" w:eastAsia="宋体" w:hAnsi="Times New Roman" w:cs="Times New Roman"/>
          <w:sz w:val="24"/>
          <w:szCs w:val="24"/>
        </w:rPr>
        <w:t>购买汽车时，比较好的建议是什么？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将以旧换新的置换价格看作一笔单独交易</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做预算时考虑燃油和维护费用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通过经纪人安排理财</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1293.  </w:t>
      </w:r>
      <w:r w:rsidRPr="003E22BF">
        <w:rPr>
          <w:rFonts w:ascii="Times New Roman" w:eastAsia="宋体" w:hAnsi="Times New Roman" w:cs="Times New Roman"/>
          <w:sz w:val="24"/>
          <w:szCs w:val="24"/>
        </w:rPr>
        <w:t>下面有助家庭理财的做法是？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减少能耗</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只用本行的自动取款机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降低保险免赔额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1295. </w:t>
      </w:r>
      <w:r w:rsidRPr="003E22BF">
        <w:rPr>
          <w:rFonts w:ascii="Times New Roman" w:eastAsia="宋体" w:hAnsi="Times New Roman" w:cs="Times New Roman"/>
          <w:sz w:val="24"/>
          <w:szCs w:val="24"/>
        </w:rPr>
        <w:t>下面属于长期储蓄目标的是</w:t>
      </w:r>
      <w:r w:rsidRPr="003E22BF">
        <w:rPr>
          <w:rFonts w:ascii="Times New Roman" w:eastAsia="宋体" w:hAnsi="Times New Roman" w:cs="Times New Roman"/>
          <w:sz w:val="24"/>
          <w:szCs w:val="24"/>
        </w:rPr>
        <w:t>___________</w:t>
      </w:r>
      <w:r w:rsidRPr="003E22BF">
        <w:rPr>
          <w:rFonts w:ascii="Times New Roman" w:eastAsia="宋体" w:hAnsi="Times New Roman" w:cs="Times New Roman"/>
          <w:sz w:val="24"/>
          <w:szCs w:val="24"/>
        </w:rPr>
        <w:t>。</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省钱买一件冬天穿的大衣</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为了退休储蓄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为买车首付储蓄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1304. </w:t>
      </w:r>
      <w:r w:rsidRPr="003E22BF">
        <w:rPr>
          <w:rFonts w:ascii="Times New Roman" w:eastAsia="宋体" w:hAnsi="Times New Roman" w:cs="Times New Roman"/>
          <w:sz w:val="24"/>
          <w:szCs w:val="24"/>
        </w:rPr>
        <w:t>下面避免债务的好方法是</w:t>
      </w:r>
      <w:r w:rsidRPr="003E22BF">
        <w:rPr>
          <w:rFonts w:ascii="Times New Roman" w:eastAsia="宋体" w:hAnsi="Times New Roman" w:cs="Times New Roman"/>
          <w:sz w:val="24"/>
          <w:szCs w:val="24"/>
        </w:rPr>
        <w:t>________</w:t>
      </w:r>
      <w:r w:rsidRPr="003E22BF">
        <w:rPr>
          <w:rFonts w:ascii="Times New Roman" w:eastAsia="宋体" w:hAnsi="Times New Roman" w:cs="Times New Roman"/>
          <w:sz w:val="24"/>
          <w:szCs w:val="24"/>
        </w:rPr>
        <w:t>。</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还款超过信用卡最低还款额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刷一张卡来还另一张卡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打电话给信贷行，要求降低利率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1306. </w:t>
      </w:r>
      <w:r w:rsidRPr="003E22BF">
        <w:rPr>
          <w:rFonts w:ascii="Times New Roman" w:eastAsia="宋体" w:hAnsi="Times New Roman" w:cs="Times New Roman"/>
          <w:sz w:val="24"/>
          <w:szCs w:val="24"/>
        </w:rPr>
        <w:t>良好的财务习惯是：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存钱以备不时之需</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大手大脚，入不敷出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当工资出现变动时调整预算</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1310.</w:t>
      </w:r>
      <w:r w:rsidRPr="003E22BF">
        <w:rPr>
          <w:rFonts w:ascii="Times New Roman" w:eastAsia="宋体" w:hAnsi="Times New Roman" w:cs="Times New Roman"/>
          <w:sz w:val="24"/>
          <w:szCs w:val="24"/>
        </w:rPr>
        <w:t>下面哪种每月开支属于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而不是</w:t>
      </w:r>
      <w:r w:rsidRPr="003E22BF" w:rsidDel="00B67C4D">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必要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电费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杂志订阅（正确答案）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房租</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大学教材</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1313. </w:t>
      </w:r>
      <w:r w:rsidRPr="003E22BF">
        <w:rPr>
          <w:rFonts w:ascii="Times New Roman" w:eastAsia="宋体" w:hAnsi="Times New Roman" w:cs="Times New Roman"/>
          <w:sz w:val="24"/>
          <w:szCs w:val="24"/>
        </w:rPr>
        <w:t>退休储蓄应考虑下面哪些因素？</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能从亲戚朋友处借到多少钱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计划退休的年龄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计划退休的地点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2</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1328. </w:t>
      </w:r>
      <w:r w:rsidRPr="003E22BF">
        <w:rPr>
          <w:rFonts w:ascii="Times New Roman" w:eastAsia="宋体" w:hAnsi="Times New Roman" w:cs="Times New Roman"/>
          <w:sz w:val="24"/>
          <w:szCs w:val="24"/>
        </w:rPr>
        <w:t>可以使用下面哪一项来购买东西？</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储蓄账户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借记卡（正确答案）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信用卡报告</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护照</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1503. </w:t>
      </w:r>
      <w:r w:rsidRPr="003E22BF">
        <w:rPr>
          <w:rFonts w:ascii="Times New Roman" w:eastAsia="宋体" w:hAnsi="Times New Roman" w:cs="Times New Roman"/>
          <w:sz w:val="24"/>
          <w:szCs w:val="24"/>
        </w:rPr>
        <w:t>少花钱的好办法是：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在咖啡店买咖啡而不是在家做</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在家看电影而不是去电影院（正确答案）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打第二份工贴补收入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舍弃必需品</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1523. </w:t>
      </w:r>
      <w:r w:rsidRPr="003E22BF">
        <w:rPr>
          <w:rFonts w:ascii="Times New Roman" w:eastAsia="宋体" w:hAnsi="Times New Roman" w:cs="Times New Roman"/>
          <w:sz w:val="24"/>
          <w:szCs w:val="24"/>
        </w:rPr>
        <w:t>下面哪些项通常属于固定开支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房租</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娱乐开支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保险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3</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1539. </w:t>
      </w:r>
      <w:r w:rsidRPr="003E22BF">
        <w:rPr>
          <w:rFonts w:ascii="Times New Roman" w:eastAsia="宋体" w:hAnsi="Times New Roman" w:cs="Times New Roman"/>
          <w:sz w:val="24"/>
          <w:szCs w:val="24"/>
        </w:rPr>
        <w:t>信用卡的零风险政策：</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可以保护消费者免于承担欺诈性收费（正确答案）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只适用于卡丢失的情况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需要额外费用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只针对网上购物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1540. </w:t>
      </w:r>
      <w:r w:rsidRPr="003E22BF">
        <w:rPr>
          <w:rFonts w:ascii="Times New Roman" w:eastAsia="宋体" w:hAnsi="Times New Roman" w:cs="Times New Roman"/>
          <w:sz w:val="24"/>
          <w:szCs w:val="24"/>
        </w:rPr>
        <w:t>下面哪一项可以建立信用历史</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借记卡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储蓄账户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1549. </w:t>
      </w:r>
      <w:r w:rsidRPr="003E22BF">
        <w:rPr>
          <w:rFonts w:ascii="Times New Roman" w:eastAsia="宋体" w:hAnsi="Times New Roman" w:cs="Times New Roman"/>
          <w:sz w:val="24"/>
          <w:szCs w:val="24"/>
        </w:rPr>
        <w:t>入门利率较低的信用卡：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通常收取高额年费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可能初始期为优惠利率，之后会升高（正确答案）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必须由第二位持卡人共同署名</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属于不安全的信用卡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1551.</w:t>
      </w:r>
      <w:r w:rsidRPr="003E22BF">
        <w:rPr>
          <w:rFonts w:ascii="Times New Roman" w:eastAsia="宋体" w:hAnsi="Times New Roman" w:cs="Times New Roman"/>
          <w:sz w:val="24"/>
          <w:szCs w:val="24"/>
        </w:rPr>
        <w:t>下面有效防止欺诈的方法是：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用碎纸机销毁含有信用账户互信息的文件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只在你知道的安全网站购物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用不同账户购物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1581.</w:t>
      </w:r>
      <w:r w:rsidRPr="003E22BF">
        <w:rPr>
          <w:rFonts w:ascii="Times New Roman" w:eastAsia="宋体" w:hAnsi="Times New Roman" w:cs="Times New Roman"/>
          <w:sz w:val="24"/>
          <w:szCs w:val="24"/>
        </w:rPr>
        <w:t>下面会影响你信用程度的是：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还款历史</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目前负债情况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供职单位</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w:t>
      </w:r>
      <w:r w:rsidRPr="003E22BF">
        <w:rPr>
          <w:rFonts w:ascii="Times New Roman" w:eastAsia="宋体" w:hAnsi="Times New Roman" w:cs="Times New Roman"/>
          <w:sz w:val="24"/>
          <w:szCs w:val="24"/>
        </w:rPr>
        <w:t>和</w:t>
      </w:r>
      <w:r w:rsidRPr="003E22BF">
        <w:rPr>
          <w:rFonts w:ascii="Times New Roman" w:eastAsia="宋体" w:hAnsi="Times New Roman" w:cs="Times New Roman"/>
          <w:sz w:val="24"/>
          <w:szCs w:val="24"/>
        </w:rPr>
        <w:t>2</w:t>
      </w:r>
      <w:r w:rsidRPr="003E22BF">
        <w:rPr>
          <w:rFonts w:ascii="Times New Roman" w:eastAsia="宋体" w:hAnsi="Times New Roman" w:cs="Times New Roman"/>
          <w:sz w:val="24"/>
          <w:szCs w:val="24"/>
        </w:rPr>
        <w:t>都对</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4146. </w:t>
      </w:r>
      <w:r w:rsidRPr="003E22BF">
        <w:rPr>
          <w:rFonts w:ascii="Times New Roman" w:eastAsia="宋体" w:hAnsi="Times New Roman" w:cs="Times New Roman"/>
          <w:sz w:val="24"/>
          <w:szCs w:val="24"/>
        </w:rPr>
        <w:t>下面哪种情况对你申请大学奖学金没有任何帮助？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优异的成绩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父母中有退役军人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蓝眼睛（正确答案）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低收入家庭</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4147.  </w:t>
      </w:r>
      <w:r w:rsidRPr="003E22BF">
        <w:rPr>
          <w:rFonts w:ascii="Times New Roman" w:eastAsia="宋体" w:hAnsi="Times New Roman" w:cs="Times New Roman"/>
          <w:sz w:val="24"/>
          <w:szCs w:val="24"/>
        </w:rPr>
        <w:t>汽车转售价值重要的原因是：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体现了汽车原来的价格</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说明多少人曾经拥有过这辆车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有助预测该车未来的价值（正确答案）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可以确定一辆车的最佳特点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4148. </w:t>
      </w:r>
      <w:r w:rsidRPr="003E22BF">
        <w:rPr>
          <w:rFonts w:ascii="Times New Roman" w:eastAsia="宋体" w:hAnsi="Times New Roman" w:cs="Times New Roman"/>
          <w:sz w:val="24"/>
          <w:szCs w:val="24"/>
        </w:rPr>
        <w:t>下面哪些项是汽车保险成本中考虑的因素</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驾驶记录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年龄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性别</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以上全部（正确答案）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4149. “</w:t>
      </w:r>
      <w:r w:rsidRPr="003E22BF">
        <w:rPr>
          <w:rFonts w:ascii="Times New Roman" w:eastAsia="宋体" w:hAnsi="Times New Roman" w:cs="Times New Roman"/>
          <w:sz w:val="24"/>
          <w:szCs w:val="24"/>
        </w:rPr>
        <w:t>现金流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的意思是什么？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每个月花了多少钱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多久发一次工资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你和父母的现金来往</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资金进出情况（正确答案）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4150.  </w:t>
      </w:r>
      <w:r w:rsidRPr="003E22BF">
        <w:rPr>
          <w:rFonts w:ascii="Times New Roman" w:eastAsia="宋体" w:hAnsi="Times New Roman" w:cs="Times New Roman"/>
          <w:sz w:val="24"/>
          <w:szCs w:val="24"/>
        </w:rPr>
        <w:t>编制预算的第一步是什么？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分配租房或供房的资金</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要求涨工资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计算收入和支出的总额（正确答案）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减少开支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4151. </w:t>
      </w:r>
      <w:r w:rsidRPr="003E22BF">
        <w:rPr>
          <w:rFonts w:ascii="Times New Roman" w:eastAsia="宋体" w:hAnsi="Times New Roman" w:cs="Times New Roman"/>
          <w:sz w:val="24"/>
          <w:szCs w:val="24"/>
        </w:rPr>
        <w:t>下面属于可自由支配的开支是：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生活用品</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工作用鞋</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在你最喜欢的餐馆吃饭（正确答案）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4152. </w:t>
      </w:r>
      <w:r w:rsidRPr="003E22BF">
        <w:rPr>
          <w:rFonts w:ascii="Times New Roman" w:eastAsia="宋体" w:hAnsi="Times New Roman" w:cs="Times New Roman"/>
          <w:sz w:val="24"/>
          <w:szCs w:val="24"/>
        </w:rPr>
        <w:t>一个大学生的公交月卡属于：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固定开支（正确答案）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可变开支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欲望</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w:t>
      </w:r>
      <w:r w:rsidRPr="003E22BF">
        <w:rPr>
          <w:rFonts w:ascii="Times New Roman" w:eastAsia="宋体" w:hAnsi="Times New Roman" w:cs="Times New Roman"/>
          <w:sz w:val="24"/>
          <w:szCs w:val="24"/>
        </w:rPr>
        <w:t>可自由支配的开支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4153. </w:t>
      </w:r>
      <w:r w:rsidRPr="003E22BF">
        <w:rPr>
          <w:rFonts w:ascii="Times New Roman" w:eastAsia="宋体" w:hAnsi="Times New Roman" w:cs="Times New Roman"/>
          <w:sz w:val="24"/>
          <w:szCs w:val="24"/>
        </w:rPr>
        <w:t>下面属于预算平衡的是：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收入超过或等于开支（正确答案）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开支超过收入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只包括工作收入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可变开支超过固定开支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4154. </w:t>
      </w:r>
      <w:r w:rsidRPr="003E22BF">
        <w:rPr>
          <w:rFonts w:ascii="Times New Roman" w:eastAsia="宋体" w:hAnsi="Times New Roman" w:cs="Times New Roman"/>
          <w:sz w:val="24"/>
          <w:szCs w:val="24"/>
        </w:rPr>
        <w:t>使用信用卡可能带来的问题是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很难跟踪购买情况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没有现金安全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负债（正确答案）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零风险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4155. </w:t>
      </w:r>
      <w:r w:rsidRPr="003E22BF">
        <w:rPr>
          <w:rFonts w:ascii="Times New Roman" w:eastAsia="宋体" w:hAnsi="Times New Roman" w:cs="Times New Roman"/>
          <w:sz w:val="24"/>
          <w:szCs w:val="24"/>
        </w:rPr>
        <w:t>申请商店信用卡时，应注意什么？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高利率和费用（正确答案）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没有其他信用卡灵活</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零责任</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不方便</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4156. </w:t>
      </w:r>
      <w:r w:rsidRPr="003E22BF">
        <w:rPr>
          <w:rFonts w:ascii="Times New Roman" w:eastAsia="宋体" w:hAnsi="Times New Roman" w:cs="Times New Roman"/>
          <w:sz w:val="24"/>
          <w:szCs w:val="24"/>
        </w:rPr>
        <w:t>什么时候适合打电话给发卡机构申请较低的利率？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随时都可以（正确答案）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什么时候都不能打</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一个月后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一年以后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4157. </w:t>
      </w:r>
      <w:r w:rsidRPr="003E22BF">
        <w:rPr>
          <w:rFonts w:ascii="Times New Roman" w:eastAsia="宋体" w:hAnsi="Times New Roman" w:cs="Times New Roman"/>
          <w:sz w:val="24"/>
          <w:szCs w:val="24"/>
        </w:rPr>
        <w:t>债信比是指：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最高可用信用额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信用得分</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收入与总负债比</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总负债占可用信用额度的比例（正确答案）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4158. </w:t>
      </w:r>
      <w:r w:rsidRPr="003E22BF">
        <w:rPr>
          <w:rFonts w:ascii="Times New Roman" w:eastAsia="宋体" w:hAnsi="Times New Roman" w:cs="Times New Roman"/>
          <w:sz w:val="24"/>
          <w:szCs w:val="24"/>
        </w:rPr>
        <w:t>银行自动提醒可能会通知你下面哪些情况？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账户透支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发生转账交易</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对账单已出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以上所有情况（正确答案）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4159. </w:t>
      </w:r>
      <w:r w:rsidRPr="003E22BF">
        <w:rPr>
          <w:rFonts w:ascii="Times New Roman" w:eastAsia="宋体" w:hAnsi="Times New Roman" w:cs="Times New Roman"/>
          <w:sz w:val="24"/>
          <w:szCs w:val="24"/>
        </w:rPr>
        <w:t>选择信用卡时应当考虑以下哪些因素？</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利率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可能的奖励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年费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以上所有因素（正确答案）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4160. </w:t>
      </w:r>
      <w:r w:rsidRPr="003E22BF">
        <w:rPr>
          <w:rFonts w:ascii="Times New Roman" w:eastAsia="宋体" w:hAnsi="Times New Roman" w:cs="Times New Roman"/>
          <w:sz w:val="24"/>
          <w:szCs w:val="24"/>
        </w:rPr>
        <w:t>以下哪一项属于负责任的信用卡使用方法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不开立信用账户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在所有喜欢的商店都开立账户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只用于假日购买</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每个月还清欠款（正确答案）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4161.</w:t>
      </w:r>
      <w:r w:rsidRPr="003E22BF">
        <w:rPr>
          <w:rFonts w:ascii="Times New Roman" w:eastAsia="宋体" w:hAnsi="Times New Roman" w:cs="Times New Roman"/>
          <w:sz w:val="24"/>
          <w:szCs w:val="24"/>
        </w:rPr>
        <w:t>下面哪一项是建立良好信用历史的明智方式</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w:t>
      </w:r>
      <w:r w:rsidRPr="003E22BF">
        <w:rPr>
          <w:rFonts w:ascii="Times New Roman" w:eastAsia="宋体" w:hAnsi="Times New Roman" w:cs="Times New Roman"/>
          <w:sz w:val="24"/>
          <w:szCs w:val="24"/>
        </w:rPr>
        <w:t>开立银行账户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尽可能多申请卡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及时支付信用卡账单（正确答案）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w:t>
      </w:r>
      <w:r w:rsidRPr="003E22BF">
        <w:rPr>
          <w:rFonts w:ascii="Times New Roman" w:eastAsia="宋体" w:hAnsi="Times New Roman" w:cs="Times New Roman"/>
          <w:sz w:val="24"/>
          <w:szCs w:val="24"/>
        </w:rPr>
        <w:t>支付每个月的最低还款额</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4162. </w:t>
      </w:r>
      <w:r w:rsidRPr="003E22BF">
        <w:rPr>
          <w:rFonts w:ascii="Times New Roman" w:eastAsia="宋体" w:hAnsi="Times New Roman" w:cs="Times New Roman"/>
          <w:sz w:val="24"/>
          <w:szCs w:val="24"/>
        </w:rPr>
        <w:t>下列哪项是偿还债务的好方法？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先还清欠款最多的那个账户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先还清大学贷款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先还清利率最高的那个账户（正确答案）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先还清按揭贷款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4163. </w:t>
      </w:r>
      <w:r w:rsidRPr="003E22BF">
        <w:rPr>
          <w:rFonts w:ascii="Times New Roman" w:eastAsia="宋体" w:hAnsi="Times New Roman" w:cs="Times New Roman"/>
          <w:sz w:val="24"/>
          <w:szCs w:val="24"/>
        </w:rPr>
        <w:t>持有一笔应急资金的好处是什么？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以备下岗之需</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无后顾之忧</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以备医疗急需</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以上全部都是（正确答案）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4164. </w:t>
      </w:r>
      <w:r w:rsidRPr="003E22BF">
        <w:rPr>
          <w:rFonts w:ascii="Times New Roman" w:eastAsia="宋体" w:hAnsi="Times New Roman" w:cs="Times New Roman"/>
          <w:sz w:val="24"/>
          <w:szCs w:val="24"/>
        </w:rPr>
        <w:t>设立应急资金的好方法是：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每笔工资都存下一部分（正确答案）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把每个月剩余的钱存起来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找朋友借钱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以上全部都是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4165. </w:t>
      </w:r>
      <w:r w:rsidRPr="003E22BF">
        <w:rPr>
          <w:rFonts w:ascii="Times New Roman" w:eastAsia="宋体" w:hAnsi="Times New Roman" w:cs="Times New Roman"/>
          <w:sz w:val="24"/>
          <w:szCs w:val="24"/>
        </w:rPr>
        <w:t>财务合同中</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请看附属细则</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的意思是什么？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预期未来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审查合同的每个部分（正确答案）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处理好财务文件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4166.  </w:t>
      </w:r>
      <w:r w:rsidRPr="003E22BF">
        <w:rPr>
          <w:rFonts w:ascii="Times New Roman" w:eastAsia="宋体" w:hAnsi="Times New Roman" w:cs="Times New Roman"/>
          <w:sz w:val="24"/>
          <w:szCs w:val="24"/>
        </w:rPr>
        <w:t>财务规划的意思是？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财务历史的总体情况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评估当前和未来的财务状况（正确答案）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体现收入开支的个人预算</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4167. </w:t>
      </w:r>
      <w:r w:rsidRPr="003E22BF">
        <w:rPr>
          <w:rFonts w:ascii="Times New Roman" w:eastAsia="宋体" w:hAnsi="Times New Roman" w:cs="Times New Roman"/>
          <w:sz w:val="24"/>
          <w:szCs w:val="24"/>
        </w:rPr>
        <w:t>如何保护个人身份？</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不要把密码告诉朋友（正确答案）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只用现金购物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在以</w:t>
      </w:r>
      <w:r w:rsidRPr="003E22BF">
        <w:rPr>
          <w:rFonts w:ascii="Times New Roman" w:eastAsia="宋体" w:hAnsi="Times New Roman" w:cs="Times New Roman"/>
          <w:sz w:val="24"/>
          <w:szCs w:val="24"/>
        </w:rPr>
        <w:t>http://</w:t>
      </w:r>
      <w:r w:rsidRPr="003E22BF">
        <w:rPr>
          <w:rFonts w:ascii="Times New Roman" w:eastAsia="宋体" w:hAnsi="Times New Roman" w:cs="Times New Roman"/>
          <w:sz w:val="24"/>
          <w:szCs w:val="24"/>
        </w:rPr>
        <w:t>开头的网站购物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避免使用自动取款机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4168. </w:t>
      </w:r>
      <w:r w:rsidRPr="003E22BF">
        <w:rPr>
          <w:rFonts w:ascii="Times New Roman" w:eastAsia="宋体" w:hAnsi="Times New Roman" w:cs="Times New Roman"/>
          <w:sz w:val="24"/>
          <w:szCs w:val="24"/>
        </w:rPr>
        <w:t>寻找住房时，最明智的第一步是：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开车到处找</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有房出租</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的牌子</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确定你可以承担的房租（正确答案）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寻找信誉较好的租赁公司或房东</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买家具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4169. </w:t>
      </w:r>
      <w:r w:rsidRPr="003E22BF">
        <w:rPr>
          <w:rFonts w:ascii="Times New Roman" w:eastAsia="宋体" w:hAnsi="Times New Roman" w:cs="Times New Roman"/>
          <w:sz w:val="24"/>
          <w:szCs w:val="24"/>
        </w:rPr>
        <w:t>找室友可以降低下面哪项开支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房租</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水电煤气费</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家居清洁用品</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以上所有事项（正确答案）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4170. </w:t>
      </w:r>
      <w:r w:rsidRPr="003E22BF">
        <w:rPr>
          <w:rFonts w:ascii="Times New Roman" w:eastAsia="宋体" w:hAnsi="Times New Roman" w:cs="Times New Roman"/>
          <w:sz w:val="24"/>
          <w:szCs w:val="24"/>
        </w:rPr>
        <w:t>下面哪项是防止贷款违约的好办法？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注销不使用的信用账户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把贷款转到另一个银行</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向家人借钱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保持一笔应急资金（正确答案）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4171. </w:t>
      </w:r>
      <w:r w:rsidRPr="003E22BF">
        <w:rPr>
          <w:rFonts w:ascii="Times New Roman" w:eastAsia="宋体" w:hAnsi="Times New Roman" w:cs="Times New Roman"/>
          <w:sz w:val="24"/>
          <w:szCs w:val="24"/>
        </w:rPr>
        <w:t>为了选择一个东西而放弃另一个，这种成本叫：</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风险评估</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成本比较</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机会成本（正确答案）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选择成本</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4172. </w:t>
      </w:r>
      <w:r w:rsidRPr="003E22BF">
        <w:rPr>
          <w:rFonts w:ascii="Times New Roman" w:eastAsia="宋体" w:hAnsi="Times New Roman" w:cs="Times New Roman"/>
          <w:sz w:val="24"/>
          <w:szCs w:val="24"/>
        </w:rPr>
        <w:t>生活用品方面省钱的好方法是：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进行价格比较</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带上购物清单</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购买商店自有品牌</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以上所有情况（正确答案）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4173. </w:t>
      </w:r>
      <w:r w:rsidRPr="003E22BF">
        <w:rPr>
          <w:rFonts w:ascii="Times New Roman" w:eastAsia="宋体" w:hAnsi="Times New Roman" w:cs="Times New Roman"/>
          <w:sz w:val="24"/>
          <w:szCs w:val="24"/>
        </w:rPr>
        <w:t>找工作时，提出薪酬的恰当时机是：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投简历时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面试前</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面试后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收到工作合同之后（正确答案）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4174. </w:t>
      </w:r>
      <w:r w:rsidRPr="003E22BF">
        <w:rPr>
          <w:rFonts w:ascii="Times New Roman" w:eastAsia="宋体" w:hAnsi="Times New Roman" w:cs="Times New Roman"/>
          <w:sz w:val="24"/>
          <w:szCs w:val="24"/>
        </w:rPr>
        <w:t>买车时，去店里之前应当做些什么？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问朋友是否能试开他们的车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卖掉现在的车</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研究感兴趣的车（正确答案）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购买各种汽车独立排行资料</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4175. </w:t>
      </w:r>
      <w:r w:rsidRPr="003E22BF">
        <w:rPr>
          <w:rFonts w:ascii="Times New Roman" w:eastAsia="宋体" w:hAnsi="Times New Roman" w:cs="Times New Roman"/>
          <w:sz w:val="24"/>
          <w:szCs w:val="24"/>
        </w:rPr>
        <w:t>汽车贷款的贷款本金是指：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首付款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最初借的用于购车的金额（正确答案）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借来用于购车的金额加上利息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利率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4176. </w:t>
      </w:r>
      <w:r w:rsidRPr="003E22BF">
        <w:rPr>
          <w:rFonts w:ascii="Times New Roman" w:eastAsia="宋体" w:hAnsi="Times New Roman" w:cs="Times New Roman"/>
          <w:sz w:val="24"/>
          <w:szCs w:val="24"/>
        </w:rPr>
        <w:t>如果预算紧张，下面汽车的哪一项是最重要的考虑因素？</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音响系统</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可开启的顶棚</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颜色</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燃油效率（正确答案）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4177. </w:t>
      </w:r>
      <w:r w:rsidRPr="003E22BF">
        <w:rPr>
          <w:rFonts w:ascii="Times New Roman" w:eastAsia="宋体" w:hAnsi="Times New Roman" w:cs="Times New Roman"/>
          <w:sz w:val="24"/>
          <w:szCs w:val="24"/>
        </w:rPr>
        <w:t>购车中，抵换价值是指：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期望你对某款车先付下定金</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车被出售过多少次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经销商出多少钱买你现在的车（正确答案）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你的新车在目前市场上的价值</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4178. </w:t>
      </w:r>
      <w:r w:rsidRPr="003E22BF">
        <w:rPr>
          <w:rFonts w:ascii="Times New Roman" w:eastAsia="宋体" w:hAnsi="Times New Roman" w:cs="Times New Roman"/>
          <w:sz w:val="24"/>
          <w:szCs w:val="24"/>
        </w:rPr>
        <w:t>短信银行服务是：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很多金融机构都有的一项业务（正确答案）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不是很普及</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由于身份盗窃，不太安全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比其他数字银行安全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4179.  </w:t>
      </w:r>
      <w:r w:rsidRPr="003E22BF">
        <w:rPr>
          <w:rFonts w:ascii="Times New Roman" w:eastAsia="宋体" w:hAnsi="Times New Roman" w:cs="Times New Roman"/>
          <w:sz w:val="24"/>
          <w:szCs w:val="24"/>
        </w:rPr>
        <w:t>银行业务中的直接存款是：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账户之间的资金转移</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将工资自动存到账户里（正确答案）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当你向银行账户存钱</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在自动取款机上进行支票存款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4180. </w:t>
      </w:r>
      <w:r w:rsidRPr="003E22BF">
        <w:rPr>
          <w:rFonts w:ascii="Times New Roman" w:eastAsia="宋体" w:hAnsi="Times New Roman" w:cs="Times New Roman"/>
          <w:sz w:val="24"/>
          <w:szCs w:val="24"/>
        </w:rPr>
        <w:t>下面哪一项是通过直接存款收到工资的好处：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减税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增加收入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提高工资办理的速度（正确答案）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以上所有情况</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4181. </w:t>
      </w:r>
      <w:r w:rsidRPr="003E22BF">
        <w:rPr>
          <w:rFonts w:ascii="Times New Roman" w:eastAsia="宋体" w:hAnsi="Times New Roman" w:cs="Times New Roman"/>
          <w:sz w:val="24"/>
          <w:szCs w:val="24"/>
        </w:rPr>
        <w:t>应多久重新查看个人预算</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永远不用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每年或者发生重大变化时</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每个月或者生活重大变化发生时（正确答案）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每两年一次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4182. </w:t>
      </w:r>
      <w:r w:rsidRPr="003E22BF">
        <w:rPr>
          <w:rFonts w:ascii="Times New Roman" w:eastAsia="宋体" w:hAnsi="Times New Roman" w:cs="Times New Roman"/>
          <w:sz w:val="24"/>
          <w:szCs w:val="24"/>
        </w:rPr>
        <w:t>预算中</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分配</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收入支出平衡</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留出一笔特定用途的资金（正确答案）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决定是否入不敷出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修改预算</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4183. </w:t>
      </w:r>
      <w:r w:rsidRPr="003E22BF">
        <w:rPr>
          <w:rFonts w:ascii="Times New Roman" w:eastAsia="宋体" w:hAnsi="Times New Roman" w:cs="Times New Roman"/>
          <w:sz w:val="24"/>
          <w:szCs w:val="24"/>
        </w:rPr>
        <w:t>下面哪一项是学生常见的开支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教材（正确答案）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偿还按揭款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人寿保险</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退休储蓄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4184. </w:t>
      </w:r>
      <w:r w:rsidRPr="003E22BF">
        <w:rPr>
          <w:rFonts w:ascii="Times New Roman" w:eastAsia="宋体" w:hAnsi="Times New Roman" w:cs="Times New Roman"/>
          <w:sz w:val="24"/>
          <w:szCs w:val="24"/>
        </w:rPr>
        <w:t>大幅降低开支的方式是：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要求加薪</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做兼职</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改开车为骑自行车（正确答案）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使用网上银行</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4185.  </w:t>
      </w:r>
      <w:r w:rsidRPr="003E22BF">
        <w:rPr>
          <w:rFonts w:ascii="Times New Roman" w:eastAsia="宋体" w:hAnsi="Times New Roman" w:cs="Times New Roman"/>
          <w:sz w:val="24"/>
          <w:szCs w:val="24"/>
        </w:rPr>
        <w:t>整体经济的活跃程度大幅下降叫做：</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通货膨胀</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利息</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经济衰退（正确答案）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裁员</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4186. </w:t>
      </w:r>
      <w:r w:rsidRPr="003E22BF">
        <w:rPr>
          <w:rFonts w:ascii="Times New Roman" w:eastAsia="宋体" w:hAnsi="Times New Roman" w:cs="Times New Roman"/>
          <w:sz w:val="24"/>
          <w:szCs w:val="24"/>
        </w:rPr>
        <w:t>谁可以向慈善机构捐款？</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只有财务独立的人士才可以</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18</w:t>
      </w:r>
      <w:r w:rsidRPr="003E22BF">
        <w:rPr>
          <w:rFonts w:ascii="Times New Roman" w:eastAsia="宋体" w:hAnsi="Times New Roman" w:cs="Times New Roman"/>
          <w:sz w:val="24"/>
          <w:szCs w:val="24"/>
        </w:rPr>
        <w:t>岁以上</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任何人（正确答案）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有收入来源的人</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4187. </w:t>
      </w:r>
      <w:r w:rsidRPr="003E22BF">
        <w:rPr>
          <w:rFonts w:ascii="Times New Roman" w:eastAsia="宋体" w:hAnsi="Times New Roman" w:cs="Times New Roman"/>
          <w:sz w:val="24"/>
          <w:szCs w:val="24"/>
        </w:rPr>
        <w:t>如果你想帮助其他国家的人，应当考虑下列哪一项慈善机构？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国内某动物福利机构</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当地成人扫盲项目</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某国际儿童慈善组织（正确答案）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当地妇女庇护所</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4188. </w:t>
      </w:r>
      <w:r w:rsidRPr="003E22BF">
        <w:rPr>
          <w:rFonts w:ascii="Times New Roman" w:eastAsia="宋体" w:hAnsi="Times New Roman" w:cs="Times New Roman"/>
          <w:sz w:val="24"/>
          <w:szCs w:val="24"/>
        </w:rPr>
        <w:t>信用卡的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零风险</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信用卡发卡机构免于负担未经授权的费用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持卡人免于负担未经授权的费用（正确答案）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持卡人没有负责任地管理好自己的信用账户</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信用卡不安全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4189. </w:t>
      </w:r>
      <w:r w:rsidRPr="003E22BF">
        <w:rPr>
          <w:rFonts w:ascii="Times New Roman" w:eastAsia="宋体" w:hAnsi="Times New Roman" w:cs="Times New Roman"/>
          <w:sz w:val="24"/>
          <w:szCs w:val="24"/>
        </w:rPr>
        <w:t>下面哪一项属于信贷类型：</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股票</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按揭（正确答案）</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减税</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以上所有</w:t>
      </w:r>
    </w:p>
    <w:p w:rsidR="002D5F11" w:rsidRPr="003E22BF" w:rsidRDefault="002D5F11" w:rsidP="0063355C">
      <w:pPr>
        <w:widowControl w:val="0"/>
        <w:autoSpaceDE w:val="0"/>
        <w:autoSpaceDN w:val="0"/>
        <w:adjustRightInd w:val="0"/>
        <w:spacing w:after="0" w:line="360" w:lineRule="auto"/>
        <w:contextualSpacing/>
        <w:rPr>
          <w:rFonts w:ascii="Times New Roman" w:eastAsia="宋体" w:hAnsi="Times New Roman" w:cs="Times New Roman"/>
          <w:sz w:val="24"/>
          <w:szCs w:val="24"/>
        </w:rPr>
      </w:pP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4191. </w:t>
      </w:r>
      <w:r w:rsidRPr="003E22BF">
        <w:rPr>
          <w:rFonts w:ascii="Times New Roman" w:eastAsia="宋体" w:hAnsi="Times New Roman" w:cs="Times New Roman"/>
          <w:sz w:val="24"/>
          <w:szCs w:val="24"/>
        </w:rPr>
        <w:t>下面哪一项是高信用额度可能存在的坏处？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你可能会受到诱惑而超支消费（正确答案）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可能对你的信用得分产生负面影响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没有什么坏处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你贷款时可能需要支付更高的利率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4192. </w:t>
      </w:r>
      <w:r w:rsidRPr="003E22BF">
        <w:rPr>
          <w:rFonts w:ascii="Times New Roman" w:eastAsia="宋体" w:hAnsi="Times New Roman" w:cs="Times New Roman"/>
          <w:sz w:val="24"/>
          <w:szCs w:val="24"/>
        </w:rPr>
        <w:t>对信用卡欠款进行最低还款额还款会</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提高你的信用得分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很难保持财务记录</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导致负债越来越多（正确答案）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减少信用卡负债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4193. </w:t>
      </w:r>
      <w:r w:rsidRPr="003E22BF">
        <w:rPr>
          <w:rFonts w:ascii="Times New Roman" w:eastAsia="宋体" w:hAnsi="Times New Roman" w:cs="Times New Roman"/>
          <w:sz w:val="24"/>
          <w:szCs w:val="24"/>
        </w:rPr>
        <w:t>你没有信用卡的话，应如何建立信用？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贷款并还款（正确答案）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以你的名字购买礼品卡</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放弃使用任何信用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4194. </w:t>
      </w:r>
      <w:r w:rsidRPr="003E22BF">
        <w:rPr>
          <w:rFonts w:ascii="Times New Roman" w:eastAsia="宋体" w:hAnsi="Times New Roman" w:cs="Times New Roman"/>
          <w:sz w:val="24"/>
          <w:szCs w:val="24"/>
        </w:rPr>
        <w:t>信用卡的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本期还款总额</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指的是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信用出入情况</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你可用的信用额度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进行明智购买</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你欠款总金额（正确答案）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4195. </w:t>
      </w:r>
      <w:r w:rsidRPr="003E22BF">
        <w:rPr>
          <w:rFonts w:ascii="Times New Roman" w:eastAsia="宋体" w:hAnsi="Times New Roman" w:cs="Times New Roman"/>
          <w:sz w:val="24"/>
          <w:szCs w:val="24"/>
        </w:rPr>
        <w:t>你还债的第一步应当是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取消你的信用卡</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开立新的低利率信用卡账户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知道你一共欠了多少钱（正确答案）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增加收入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4196. </w:t>
      </w:r>
      <w:r w:rsidRPr="003E22BF">
        <w:rPr>
          <w:rFonts w:ascii="Times New Roman" w:eastAsia="宋体" w:hAnsi="Times New Roman" w:cs="Times New Roman"/>
          <w:sz w:val="24"/>
          <w:szCs w:val="24"/>
        </w:rPr>
        <w:t>下列哪种习惯可能导致负债？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只偿还信用卡最低还款额（正确答案）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每个月还清信用卡的消费额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上网跟踪每个月的还款情况</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根据每月预算消费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4197. </w:t>
      </w:r>
      <w:r w:rsidRPr="003E22BF">
        <w:rPr>
          <w:rFonts w:ascii="Times New Roman" w:eastAsia="宋体" w:hAnsi="Times New Roman" w:cs="Times New Roman"/>
          <w:sz w:val="24"/>
          <w:szCs w:val="24"/>
        </w:rPr>
        <w:t>你的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负债额</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你可用的信用总额度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你的负债收入比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你的信用账户数</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你的欠款总额（正确答案）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4198. </w:t>
      </w:r>
      <w:r w:rsidRPr="003E22BF">
        <w:rPr>
          <w:rFonts w:ascii="Times New Roman" w:eastAsia="宋体" w:hAnsi="Times New Roman" w:cs="Times New Roman"/>
          <w:sz w:val="24"/>
          <w:szCs w:val="24"/>
        </w:rPr>
        <w:t>遗产计划是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建筑示意图</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计划购买房产</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计划亡故后的资产处置概要（正确答案）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配偶双方间的财务协议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4199. </w:t>
      </w:r>
      <w:r w:rsidRPr="003E22BF">
        <w:rPr>
          <w:rFonts w:ascii="Times New Roman" w:eastAsia="宋体" w:hAnsi="Times New Roman" w:cs="Times New Roman"/>
          <w:sz w:val="24"/>
          <w:szCs w:val="24"/>
        </w:rPr>
        <w:t>下面哪一项通常会包含在遗嘱中？</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遗嘱执行人的姓名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你的签名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声明此文件是遗嘱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4200. </w:t>
      </w:r>
      <w:r w:rsidRPr="003E22BF">
        <w:rPr>
          <w:rFonts w:ascii="Times New Roman" w:eastAsia="宋体" w:hAnsi="Times New Roman" w:cs="Times New Roman"/>
          <w:sz w:val="24"/>
          <w:szCs w:val="24"/>
        </w:rPr>
        <w:t>遗产执行人负责</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执行客户的财务计划</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执行遗嘱中详细表述的愿望（正确答案）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处理抵押贷款的财务部分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负责已故者的宠物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4201. </w:t>
      </w:r>
      <w:r w:rsidRPr="003E22BF">
        <w:rPr>
          <w:rFonts w:ascii="Times New Roman" w:eastAsia="宋体" w:hAnsi="Times New Roman" w:cs="Times New Roman"/>
          <w:sz w:val="24"/>
          <w:szCs w:val="24"/>
        </w:rPr>
        <w:t>在签署房屋租赁合同前，你应当</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阅读整个文件（正确答案）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只阅读重点部分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只阅读第一段</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把文件拿给银行家看</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4202. </w:t>
      </w:r>
      <w:r w:rsidRPr="003E22BF">
        <w:rPr>
          <w:rFonts w:ascii="Times New Roman" w:eastAsia="宋体" w:hAnsi="Times New Roman" w:cs="Times New Roman"/>
          <w:sz w:val="24"/>
          <w:szCs w:val="24"/>
        </w:rPr>
        <w:t>选择室友时下面哪一项比较重要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会找乐子</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有趣</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财务上负责任（正确答案）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有钱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4203. </w:t>
      </w:r>
      <w:r w:rsidRPr="003E22BF">
        <w:rPr>
          <w:rFonts w:ascii="Times New Roman" w:eastAsia="宋体" w:hAnsi="Times New Roman" w:cs="Times New Roman"/>
          <w:sz w:val="24"/>
          <w:szCs w:val="24"/>
        </w:rPr>
        <w:t>在可能的室友搬来之前，你应当首先同他讨论什么问题？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账单如何处理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噪音问题如何解决</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是否可以养宠物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4204. </w:t>
      </w:r>
      <w:r w:rsidRPr="003E22BF">
        <w:rPr>
          <w:rFonts w:ascii="Times New Roman" w:eastAsia="宋体" w:hAnsi="Times New Roman" w:cs="Times New Roman"/>
          <w:sz w:val="24"/>
          <w:szCs w:val="24"/>
        </w:rPr>
        <w:t>重要的是，财务目标应当</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远大</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可实现（正确答案）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长期</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短期</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4205. </w:t>
      </w:r>
      <w:r w:rsidRPr="003E22BF">
        <w:rPr>
          <w:rFonts w:ascii="Times New Roman" w:eastAsia="宋体" w:hAnsi="Times New Roman" w:cs="Times New Roman"/>
          <w:sz w:val="24"/>
          <w:szCs w:val="24"/>
        </w:rPr>
        <w:t>实现财务目标可能的障碍是什么？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目标不够具体</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目标不具实际可操作性</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开支超过收入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4206. </w:t>
      </w:r>
      <w:r w:rsidRPr="003E22BF">
        <w:rPr>
          <w:rFonts w:ascii="Times New Roman" w:eastAsia="宋体" w:hAnsi="Times New Roman" w:cs="Times New Roman"/>
          <w:sz w:val="24"/>
          <w:szCs w:val="24"/>
        </w:rPr>
        <w:t>如果你对电脑编程感兴趣，那么对你来说，一个比较好的入门职位可能是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IT</w:t>
      </w:r>
      <w:r w:rsidRPr="003E22BF">
        <w:rPr>
          <w:rFonts w:ascii="Times New Roman" w:eastAsia="宋体" w:hAnsi="Times New Roman" w:cs="Times New Roman"/>
          <w:sz w:val="24"/>
          <w:szCs w:val="24"/>
        </w:rPr>
        <w:t>助理（正确答案）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采血师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行政助理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医疗助理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4207. </w:t>
      </w:r>
      <w:r w:rsidRPr="003E22BF">
        <w:rPr>
          <w:rFonts w:ascii="Times New Roman" w:eastAsia="宋体" w:hAnsi="Times New Roman" w:cs="Times New Roman"/>
          <w:sz w:val="24"/>
          <w:szCs w:val="24"/>
        </w:rPr>
        <w:t>财务文件和收据的电子备份应当保存在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工作电脑中</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文件夹中</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加密闪存盘或移动硬盘里（正确答案）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家用电脑中</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4208. </w:t>
      </w:r>
      <w:r w:rsidRPr="003E22BF">
        <w:rPr>
          <w:rFonts w:ascii="Times New Roman" w:eastAsia="宋体" w:hAnsi="Times New Roman" w:cs="Times New Roman"/>
          <w:sz w:val="24"/>
          <w:szCs w:val="24"/>
        </w:rPr>
        <w:t>孖卡指的是不诚实的商户员工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非法复制你的卡上信息（正确答案）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非法往你的账单上增加金额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未经允许给你的账单增加赠品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复制你的卡上签名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4209. </w:t>
      </w:r>
      <w:r w:rsidRPr="003E22BF">
        <w:rPr>
          <w:rFonts w:ascii="Times New Roman" w:eastAsia="宋体" w:hAnsi="Times New Roman" w:cs="Times New Roman"/>
          <w:sz w:val="24"/>
          <w:szCs w:val="24"/>
        </w:rPr>
        <w:t>下面哪种情况下身份被盗的风险增加</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利用自动取款机时</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在不安全的网站购物时</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旅行时</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4210. </w:t>
      </w:r>
      <w:r w:rsidRPr="003E22BF">
        <w:rPr>
          <w:rFonts w:ascii="Times New Roman" w:eastAsia="宋体" w:hAnsi="Times New Roman" w:cs="Times New Roman"/>
          <w:sz w:val="24"/>
          <w:szCs w:val="24"/>
        </w:rPr>
        <w:t>身份被盗的可能后果是什么？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可用信用额度降低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你的账户上出现未经授权的费用（正确答案）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信用得分增加</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4211. </w:t>
      </w:r>
      <w:r w:rsidRPr="003E22BF">
        <w:rPr>
          <w:rFonts w:ascii="Times New Roman" w:eastAsia="宋体" w:hAnsi="Times New Roman" w:cs="Times New Roman"/>
          <w:sz w:val="24"/>
          <w:szCs w:val="24"/>
        </w:rPr>
        <w:t>在国外旅行时，为了保证账户安全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用本地货币支付而不用信用卡支付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避免使用任何国际自动取款机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告知发卡机构你旅行的时间和地点（正确答案）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事先支付餐饮及住宿费用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4212. </w:t>
      </w:r>
      <w:r w:rsidRPr="003E22BF">
        <w:rPr>
          <w:rFonts w:ascii="Times New Roman" w:eastAsia="宋体" w:hAnsi="Times New Roman" w:cs="Times New Roman"/>
          <w:sz w:val="24"/>
          <w:szCs w:val="24"/>
        </w:rPr>
        <w:t>下面哪一项是有风险的网络行为？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通过电子邮件发送账号（正确答案）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在以</w:t>
      </w:r>
      <w:r w:rsidRPr="003E22BF">
        <w:rPr>
          <w:rFonts w:ascii="Times New Roman" w:eastAsia="宋体" w:hAnsi="Times New Roman" w:cs="Times New Roman"/>
          <w:sz w:val="24"/>
          <w:szCs w:val="24"/>
        </w:rPr>
        <w:t>http://</w:t>
      </w:r>
      <w:r w:rsidRPr="003E22BF">
        <w:rPr>
          <w:rFonts w:ascii="Times New Roman" w:eastAsia="宋体" w:hAnsi="Times New Roman" w:cs="Times New Roman"/>
          <w:sz w:val="24"/>
          <w:szCs w:val="24"/>
        </w:rPr>
        <w:t>打头的网站上购物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在银行网站上电子转账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把家庭住址电邮给朋友</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4213.</w:t>
      </w:r>
      <w:r w:rsidRPr="003E22BF">
        <w:rPr>
          <w:rFonts w:ascii="Times New Roman" w:eastAsia="宋体" w:hAnsi="Times New Roman" w:cs="Times New Roman"/>
          <w:sz w:val="24"/>
          <w:szCs w:val="24"/>
        </w:rPr>
        <w:t>把社交媒体密码告诉朋友是有风险的，因为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她可能暗暗关注你的发布动态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她可以使用你的银行账户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她可能发布关于你的不正确或者负面信息（正确答案）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4214. </w:t>
      </w:r>
      <w:r w:rsidRPr="003E22BF">
        <w:rPr>
          <w:rFonts w:ascii="Times New Roman" w:eastAsia="宋体" w:hAnsi="Times New Roman" w:cs="Times New Roman"/>
          <w:sz w:val="24"/>
          <w:szCs w:val="24"/>
        </w:rPr>
        <w:t>健康险保费是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付给保险提供商以获得保险覆盖范围的金额（正确答案）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你每次看病时支付的费用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在医保生效前你必须支付的金额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当事故发生时你收到的金额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4215. </w:t>
      </w:r>
      <w:r w:rsidRPr="003E22BF">
        <w:rPr>
          <w:rFonts w:ascii="Times New Roman" w:eastAsia="宋体" w:hAnsi="Times New Roman" w:cs="Times New Roman"/>
          <w:sz w:val="24"/>
          <w:szCs w:val="24"/>
        </w:rPr>
        <w:t>旅行保险可能覆盖下面哪一项？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旅行取消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紧急医疗情况</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行李丢失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4216. </w:t>
      </w:r>
      <w:r w:rsidRPr="003E22BF">
        <w:rPr>
          <w:rFonts w:ascii="Times New Roman" w:eastAsia="宋体" w:hAnsi="Times New Roman" w:cs="Times New Roman"/>
          <w:sz w:val="24"/>
          <w:szCs w:val="24"/>
        </w:rPr>
        <w:t>关于房屋保险，下面哪一项是正确的？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包括火灾、意外事故和抢劫（正确答案）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始终包括按揭费用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只包括盗窃，不包括火灾</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不需要定期查看保险覆盖情况</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4217. </w:t>
      </w:r>
      <w:r w:rsidRPr="003E22BF">
        <w:rPr>
          <w:rFonts w:ascii="Times New Roman" w:eastAsia="宋体" w:hAnsi="Times New Roman" w:cs="Times New Roman"/>
          <w:sz w:val="24"/>
          <w:szCs w:val="24"/>
        </w:rPr>
        <w:t>投资中讲的基准是指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部分投资相关的年费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投资的预期收入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评估投资的参考点（正确答案）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一定时间内的投资收益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4218. </w:t>
      </w:r>
      <w:r w:rsidRPr="003E22BF">
        <w:rPr>
          <w:rFonts w:ascii="Times New Roman" w:eastAsia="宋体" w:hAnsi="Times New Roman" w:cs="Times New Roman"/>
          <w:sz w:val="24"/>
          <w:szCs w:val="24"/>
        </w:rPr>
        <w:t>选择投资时，可以降低风险的做法是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研究市场报告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观察股票走势</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投资多个行业</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4219. </w:t>
      </w:r>
      <w:r w:rsidRPr="003E22BF">
        <w:rPr>
          <w:rFonts w:ascii="Times New Roman" w:eastAsia="宋体" w:hAnsi="Times New Roman" w:cs="Times New Roman"/>
          <w:sz w:val="24"/>
          <w:szCs w:val="24"/>
        </w:rPr>
        <w:t>选择投资时，对</w:t>
      </w:r>
      <w:r w:rsidRPr="003E22BF">
        <w:rPr>
          <w:rFonts w:ascii="Times New Roman" w:eastAsia="宋体" w:hAnsi="Times New Roman" w:cs="Times New Roman"/>
          <w:sz w:val="24"/>
          <w:szCs w:val="24"/>
        </w:rPr>
        <w:t>______</w:t>
      </w:r>
      <w:r w:rsidRPr="003E22BF">
        <w:rPr>
          <w:rFonts w:ascii="Times New Roman" w:eastAsia="宋体" w:hAnsi="Times New Roman" w:cs="Times New Roman"/>
          <w:sz w:val="24"/>
          <w:szCs w:val="24"/>
        </w:rPr>
        <w:t>的忍耐程度是需要考虑的重要因素。</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破产</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风险（正确答案）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市盈率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回报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4220. </w:t>
      </w:r>
      <w:r w:rsidRPr="003E22BF">
        <w:rPr>
          <w:rFonts w:ascii="Times New Roman" w:eastAsia="宋体" w:hAnsi="Times New Roman" w:cs="Times New Roman"/>
          <w:sz w:val="24"/>
          <w:szCs w:val="24"/>
        </w:rPr>
        <w:t>在股票市场上，市盈率指的是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私人</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支出比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费用</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收入比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价格</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收入比</w:t>
      </w:r>
      <w:r w:rsidRPr="003E22BF">
        <w:rPr>
          <w:rFonts w:ascii="Times New Roman" w:eastAsia="宋体" w:hAnsi="Times New Roman" w:cs="Times New Roman"/>
          <w:sz w:val="24"/>
          <w:szCs w:val="24"/>
        </w:rPr>
        <w:t xml:space="preserve"> </w:t>
      </w:r>
      <w:r w:rsidRPr="003E22BF">
        <w:rPr>
          <w:rFonts w:ascii="Times New Roman" w:eastAsia="宋体" w:hAnsi="Times New Roman" w:cs="Times New Roman"/>
          <w:sz w:val="24"/>
          <w:szCs w:val="24"/>
        </w:rPr>
        <w:t>（正确答案）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价格</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支出比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4221. </w:t>
      </w:r>
      <w:r w:rsidRPr="003E22BF">
        <w:rPr>
          <w:rFonts w:ascii="Times New Roman" w:eastAsia="宋体" w:hAnsi="Times New Roman" w:cs="Times New Roman"/>
          <w:sz w:val="24"/>
          <w:szCs w:val="24"/>
        </w:rPr>
        <w:t>选择投资主要是衡量风险与下面哪一项的对比情况</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回报（正确答案）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成本</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资本</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抵押物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4222. </w:t>
      </w:r>
      <w:r w:rsidRPr="003E22BF">
        <w:rPr>
          <w:rFonts w:ascii="Times New Roman" w:eastAsia="宋体" w:hAnsi="Times New Roman" w:cs="Times New Roman"/>
          <w:sz w:val="24"/>
          <w:szCs w:val="24"/>
        </w:rPr>
        <w:t>买股票意味着你买的是公司的一部分，或者叫</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债券</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股份（正确答案）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收益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投资组合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4223. </w:t>
      </w:r>
      <w:r w:rsidRPr="003E22BF">
        <w:rPr>
          <w:rFonts w:ascii="Times New Roman" w:eastAsia="宋体" w:hAnsi="Times New Roman" w:cs="Times New Roman"/>
          <w:sz w:val="24"/>
          <w:szCs w:val="24"/>
        </w:rPr>
        <w:t>股票分红是指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账单</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对账单</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支付给持股人的钱（正确答案）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4224. </w:t>
      </w:r>
      <w:r w:rsidRPr="003E22BF">
        <w:rPr>
          <w:rFonts w:ascii="Times New Roman" w:eastAsia="宋体" w:hAnsi="Times New Roman" w:cs="Times New Roman"/>
          <w:sz w:val="24"/>
          <w:szCs w:val="24"/>
        </w:rPr>
        <w:t>由于产品需求高而导致股价上涨，这是下面哪一种关系？</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资产和回报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风险和回报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供应和需求（正确答案）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高和低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4225. </w:t>
      </w:r>
      <w:r w:rsidRPr="003E22BF">
        <w:rPr>
          <w:rFonts w:ascii="Times New Roman" w:eastAsia="宋体" w:hAnsi="Times New Roman" w:cs="Times New Roman"/>
          <w:sz w:val="24"/>
          <w:szCs w:val="24"/>
        </w:rPr>
        <w:t>股市投资中的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收益</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指的是什么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付给持股人的股息或红利（正确答案）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持股人交的股票税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股票价值波动的额度</w:t>
      </w:r>
      <w:r w:rsidRPr="003E22BF">
        <w:rPr>
          <w:rFonts w:ascii="Times New Roman" w:eastAsia="宋体" w:hAnsi="Times New Roman" w:cs="Times New Roman"/>
          <w:sz w:val="24"/>
          <w:szCs w:val="24"/>
        </w:rPr>
        <w:t xml:space="preserve"> </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支付的管理股票费用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4226. </w:t>
      </w:r>
      <w:r w:rsidRPr="003E22BF">
        <w:rPr>
          <w:rFonts w:ascii="Times New Roman" w:eastAsia="宋体" w:hAnsi="Times New Roman" w:cs="Times New Roman"/>
          <w:sz w:val="24"/>
          <w:szCs w:val="24"/>
        </w:rPr>
        <w:t>下面哪一项属于网络广告？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旗帜广告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弹出窗口</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移动广告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4227. </w:t>
      </w:r>
      <w:r w:rsidRPr="003E22BF">
        <w:rPr>
          <w:rFonts w:ascii="Times New Roman" w:eastAsia="宋体" w:hAnsi="Times New Roman" w:cs="Times New Roman"/>
          <w:sz w:val="24"/>
          <w:szCs w:val="24"/>
        </w:rPr>
        <w:t>什么是病毒式营销？</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生成电脑病毒的营销</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口口相传的营销（正确答案）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任何网络营销</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4228. </w:t>
      </w:r>
      <w:r w:rsidRPr="003E22BF">
        <w:rPr>
          <w:rFonts w:ascii="Times New Roman" w:eastAsia="宋体" w:hAnsi="Times New Roman" w:cs="Times New Roman"/>
          <w:sz w:val="24"/>
          <w:szCs w:val="24"/>
        </w:rPr>
        <w:t>下面哪个因素将有助你决定上大学是否值得？</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你愿意负担的债务额度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你所选择领域的就业机会</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可用的奖学金和助学金</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4229. </w:t>
      </w:r>
      <w:r w:rsidRPr="003E22BF">
        <w:rPr>
          <w:rFonts w:ascii="Times New Roman" w:eastAsia="宋体" w:hAnsi="Times New Roman" w:cs="Times New Roman"/>
          <w:sz w:val="24"/>
          <w:szCs w:val="24"/>
        </w:rPr>
        <w:t>下面哪一项属于比较好的长期储蓄目标？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大学（正确答案）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自行车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宠物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4230. </w:t>
      </w:r>
      <w:r w:rsidRPr="003E22BF">
        <w:rPr>
          <w:rFonts w:ascii="Times New Roman" w:eastAsia="宋体" w:hAnsi="Times New Roman" w:cs="Times New Roman"/>
          <w:sz w:val="24"/>
          <w:szCs w:val="24"/>
        </w:rPr>
        <w:t>省钱买视频游戏属于下面哪一项储蓄目标？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长期</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未来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短期（正确答案）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4231. </w:t>
      </w:r>
      <w:r w:rsidRPr="003E22BF">
        <w:rPr>
          <w:rFonts w:ascii="Times New Roman" w:eastAsia="宋体" w:hAnsi="Times New Roman" w:cs="Times New Roman"/>
          <w:sz w:val="24"/>
          <w:szCs w:val="24"/>
        </w:rPr>
        <w:t>下面属于采用成本收益分析的是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针对每种手机方案列表分析利弊（正确答案）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列举不同商店所售冰淇淋的口味</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与家人使用同一家保险公司</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4232. </w:t>
      </w:r>
      <w:r w:rsidRPr="003E22BF">
        <w:rPr>
          <w:rFonts w:ascii="Times New Roman" w:eastAsia="宋体" w:hAnsi="Times New Roman" w:cs="Times New Roman"/>
          <w:sz w:val="24"/>
          <w:szCs w:val="24"/>
        </w:rPr>
        <w:t>当你出售股票并获得收益时，必须支付下面哪一项税？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资本利得税（正确答案）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利润率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工资税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州所得税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4233. </w:t>
      </w:r>
      <w:r w:rsidRPr="003E22BF">
        <w:rPr>
          <w:rFonts w:ascii="Times New Roman" w:eastAsia="宋体" w:hAnsi="Times New Roman" w:cs="Times New Roman"/>
          <w:sz w:val="24"/>
          <w:szCs w:val="24"/>
        </w:rPr>
        <w:t>下列哪个职业需要研究生学历？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大学教授（正确答案）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消防员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饭店经理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设计师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4234. </w:t>
      </w:r>
      <w:r w:rsidRPr="003E22BF">
        <w:rPr>
          <w:rFonts w:ascii="Times New Roman" w:eastAsia="宋体" w:hAnsi="Times New Roman" w:cs="Times New Roman"/>
          <w:sz w:val="24"/>
          <w:szCs w:val="24"/>
        </w:rPr>
        <w:t>下列哪一项通常会出现在简历中？</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你的银行账户信息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你的业务爱好</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你的中学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从事的志愿者活动（正确答案）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4235. </w:t>
      </w:r>
      <w:r w:rsidRPr="003E22BF">
        <w:rPr>
          <w:rFonts w:ascii="Times New Roman" w:eastAsia="宋体" w:hAnsi="Times New Roman" w:cs="Times New Roman"/>
          <w:sz w:val="24"/>
          <w:szCs w:val="24"/>
        </w:rPr>
        <w:t>如果你认为有被解雇的风险，你应当：</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了解公司的遣散政策（正确答案）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向同事抱怨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去度假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4236. “</w:t>
      </w:r>
      <w:r w:rsidRPr="003E22BF">
        <w:rPr>
          <w:rFonts w:ascii="Times New Roman" w:eastAsia="宋体" w:hAnsi="Times New Roman" w:cs="Times New Roman"/>
          <w:sz w:val="24"/>
          <w:szCs w:val="24"/>
        </w:rPr>
        <w:t>一周之内能减</w:t>
      </w:r>
      <w:r w:rsidRPr="003E22BF">
        <w:rPr>
          <w:rFonts w:ascii="Times New Roman" w:eastAsia="宋体" w:hAnsi="Times New Roman" w:cs="Times New Roman"/>
          <w:sz w:val="24"/>
          <w:szCs w:val="24"/>
        </w:rPr>
        <w:t>20</w:t>
      </w:r>
      <w:r w:rsidRPr="003E22BF">
        <w:rPr>
          <w:rFonts w:ascii="Times New Roman" w:eastAsia="宋体" w:hAnsi="Times New Roman" w:cs="Times New Roman"/>
          <w:sz w:val="24"/>
          <w:szCs w:val="24"/>
        </w:rPr>
        <w:t>磅！</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这句话是不是虚假广告？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不是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如果你没减掉</w:t>
      </w:r>
      <w:r w:rsidRPr="003E22BF">
        <w:rPr>
          <w:rFonts w:ascii="Times New Roman" w:eastAsia="宋体" w:hAnsi="Times New Roman" w:cs="Times New Roman"/>
          <w:sz w:val="24"/>
          <w:szCs w:val="24"/>
        </w:rPr>
        <w:t>20</w:t>
      </w:r>
      <w:r w:rsidRPr="003E22BF">
        <w:rPr>
          <w:rFonts w:ascii="Times New Roman" w:eastAsia="宋体" w:hAnsi="Times New Roman" w:cs="Times New Roman"/>
          <w:sz w:val="24"/>
          <w:szCs w:val="24"/>
        </w:rPr>
        <w:t>磅才是虚假广告</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只有出现在电视上了才是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4238. </w:t>
      </w:r>
      <w:r w:rsidRPr="003E22BF">
        <w:rPr>
          <w:rFonts w:ascii="Times New Roman" w:eastAsia="宋体" w:hAnsi="Times New Roman" w:cs="Times New Roman"/>
          <w:sz w:val="24"/>
          <w:szCs w:val="24"/>
        </w:rPr>
        <w:t>下面哪一项是广告可能的负面影响？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让你觉得你需要某个产品，但实际上你并不需要（正确答案）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介绍新产品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介绍产品的好处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告诉你可以在哪里买到这种产品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4239. </w:t>
      </w:r>
      <w:r w:rsidRPr="003E22BF">
        <w:rPr>
          <w:rFonts w:ascii="Times New Roman" w:eastAsia="宋体" w:hAnsi="Times New Roman" w:cs="Times New Roman"/>
          <w:sz w:val="24"/>
          <w:szCs w:val="24"/>
        </w:rPr>
        <w:t>不良广告可能如何影响你的消费和储蓄习惯？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说服你购买你买不起的东西</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导致你推迟长期储蓄来获得眼前的满足</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让你为了最新的小玩意儿放弃长期储蓄目标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4240. </w:t>
      </w:r>
      <w:r w:rsidRPr="003E22BF">
        <w:rPr>
          <w:rFonts w:ascii="Times New Roman" w:eastAsia="宋体" w:hAnsi="Times New Roman" w:cs="Times New Roman"/>
          <w:sz w:val="24"/>
          <w:szCs w:val="24"/>
        </w:rPr>
        <w:t>如果某广告保证你的投资有</w:t>
      </w:r>
      <w:r w:rsidRPr="003E22BF">
        <w:rPr>
          <w:rFonts w:ascii="Times New Roman" w:eastAsia="宋体" w:hAnsi="Times New Roman" w:cs="Times New Roman"/>
          <w:sz w:val="24"/>
          <w:szCs w:val="24"/>
        </w:rPr>
        <w:t>50%</w:t>
      </w:r>
      <w:r w:rsidRPr="003E22BF">
        <w:rPr>
          <w:rFonts w:ascii="Times New Roman" w:eastAsia="宋体" w:hAnsi="Times New Roman" w:cs="Times New Roman"/>
          <w:sz w:val="24"/>
          <w:szCs w:val="24"/>
        </w:rPr>
        <w:t>的回报，这说明它可能是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很好的投资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欺诈（正确答案）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应当和银行讨论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受政府保障的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4241. </w:t>
      </w:r>
      <w:r w:rsidRPr="003E22BF">
        <w:rPr>
          <w:rFonts w:ascii="Times New Roman" w:eastAsia="宋体" w:hAnsi="Times New Roman" w:cs="Times New Roman"/>
          <w:sz w:val="24"/>
          <w:szCs w:val="24"/>
        </w:rPr>
        <w:t>跟踪消费情况的好方法是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在脑子里记住买的东西</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每个月查看信用卡账单（正确答案）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试着比上个月花少一些</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4242. </w:t>
      </w:r>
      <w:r w:rsidRPr="003E22BF">
        <w:rPr>
          <w:rFonts w:ascii="Times New Roman" w:eastAsia="宋体" w:hAnsi="Times New Roman" w:cs="Times New Roman"/>
          <w:sz w:val="24"/>
          <w:szCs w:val="24"/>
        </w:rPr>
        <w:t>下列哪一项是比较好的返校购物策略？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在夏季购买所有需要的东西</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等开学后的清仓促销（正确答案）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放弃需要的东西</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在离家最近的商店购买</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4243. </w:t>
      </w:r>
      <w:r w:rsidRPr="003E22BF">
        <w:rPr>
          <w:rFonts w:ascii="Times New Roman" w:eastAsia="宋体" w:hAnsi="Times New Roman" w:cs="Times New Roman"/>
          <w:sz w:val="24"/>
          <w:szCs w:val="24"/>
        </w:rPr>
        <w:t>所谓</w:t>
      </w:r>
      <w:r w:rsidRPr="003E22BF">
        <w:rPr>
          <w:rFonts w:ascii="Times New Roman" w:eastAsia="宋体" w:hAnsi="Times New Roman" w:cs="Times New Roman"/>
          <w:sz w:val="24"/>
          <w:szCs w:val="24"/>
        </w:rPr>
        <w:t>20-10</w:t>
      </w:r>
      <w:r w:rsidRPr="003E22BF">
        <w:rPr>
          <w:rFonts w:ascii="Times New Roman" w:eastAsia="宋体" w:hAnsi="Times New Roman" w:cs="Times New Roman"/>
          <w:sz w:val="24"/>
          <w:szCs w:val="24"/>
        </w:rPr>
        <w:t>法则是指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你的借款不应超过年净收入的</w:t>
      </w:r>
      <w:r w:rsidRPr="003E22BF">
        <w:rPr>
          <w:rFonts w:ascii="Times New Roman" w:eastAsia="宋体" w:hAnsi="Times New Roman" w:cs="Times New Roman"/>
          <w:sz w:val="24"/>
          <w:szCs w:val="24"/>
        </w:rPr>
        <w:t>20%</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月还款额不应超过月净收入的</w:t>
      </w:r>
      <w:r w:rsidRPr="003E22BF">
        <w:rPr>
          <w:rFonts w:ascii="Times New Roman" w:eastAsia="宋体" w:hAnsi="Times New Roman" w:cs="Times New Roman"/>
          <w:sz w:val="24"/>
          <w:szCs w:val="24"/>
        </w:rPr>
        <w:t>10%</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这种考虑里面包括了汽车贷款但不包括按揭贷款</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4244.  </w:t>
      </w:r>
      <w:r w:rsidRPr="003E22BF">
        <w:rPr>
          <w:rFonts w:ascii="Times New Roman" w:eastAsia="宋体" w:hAnsi="Times New Roman" w:cs="Times New Roman"/>
          <w:sz w:val="24"/>
          <w:szCs w:val="24"/>
        </w:rPr>
        <w:t>信用账户对账单上的上期欠款指的是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去年年末欠的钱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上月对账单生成时欠的金额（正确答案）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迄今为止今年支付的总利息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4245. </w:t>
      </w:r>
      <w:r w:rsidRPr="003E22BF">
        <w:rPr>
          <w:rFonts w:ascii="Times New Roman" w:eastAsia="宋体" w:hAnsi="Times New Roman" w:cs="Times New Roman"/>
          <w:sz w:val="24"/>
          <w:szCs w:val="24"/>
        </w:rPr>
        <w:t>信用卡还款过期是什么意思？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你错过偿还最低还款额的最终期限（正确答案）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借款人允许你这个月不用还款</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你的消费超过了信用卡的限额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以上都不对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4246. </w:t>
      </w:r>
      <w:r w:rsidRPr="003E22BF">
        <w:rPr>
          <w:rFonts w:ascii="Times New Roman" w:eastAsia="宋体" w:hAnsi="Times New Roman" w:cs="Times New Roman"/>
          <w:sz w:val="24"/>
          <w:szCs w:val="24"/>
        </w:rPr>
        <w:t>如果你无法及时偿还信用卡账款，应当</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告知你的信用卡发卡机构（正确答案）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考虑个人贷款</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用另一张信用账户支付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注销你的账户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4247. </w:t>
      </w:r>
      <w:r w:rsidRPr="003E22BF">
        <w:rPr>
          <w:rFonts w:ascii="Times New Roman" w:eastAsia="宋体" w:hAnsi="Times New Roman" w:cs="Times New Roman"/>
          <w:sz w:val="24"/>
          <w:szCs w:val="24"/>
        </w:rPr>
        <w:t>所谓</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好的债务</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能够帮助你改善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投资组合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信用程度（正确答案）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债务信用比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任何情况下负债都是不好的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4248. </w:t>
      </w:r>
      <w:r w:rsidRPr="003E22BF">
        <w:rPr>
          <w:rFonts w:ascii="Times New Roman" w:eastAsia="宋体" w:hAnsi="Times New Roman" w:cs="Times New Roman"/>
          <w:sz w:val="24"/>
          <w:szCs w:val="24"/>
        </w:rPr>
        <w:t>出现下面哪种情况，说明你可能存在债务问题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你不确定你欠了多少钱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上个月账还没还完，这个月的账单又到了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你常常被加收滞纳金</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4249. </w:t>
      </w:r>
      <w:r w:rsidRPr="003E22BF">
        <w:rPr>
          <w:rFonts w:ascii="Times New Roman" w:eastAsia="宋体" w:hAnsi="Times New Roman" w:cs="Times New Roman"/>
          <w:sz w:val="24"/>
          <w:szCs w:val="24"/>
        </w:rPr>
        <w:t>通常来说，一旦你的负债收入比达到或超过下面哪种情况，说明你的负债水平可能过高了？</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5% </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10%</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20%</w:t>
      </w:r>
      <w:r w:rsidRPr="003E22BF">
        <w:rPr>
          <w:rFonts w:ascii="Times New Roman" w:eastAsia="宋体" w:hAnsi="Times New Roman" w:cs="Times New Roman"/>
          <w:sz w:val="24"/>
          <w:szCs w:val="24"/>
        </w:rPr>
        <w:t>（正确答案）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15%</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4250. </w:t>
      </w:r>
      <w:r w:rsidRPr="003E22BF">
        <w:rPr>
          <w:rFonts w:ascii="Times New Roman" w:eastAsia="宋体" w:hAnsi="Times New Roman" w:cs="Times New Roman"/>
          <w:sz w:val="24"/>
          <w:szCs w:val="24"/>
        </w:rPr>
        <w:t>理想情况下，你年收入的百分之多少应当存起来作为应急资金？</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1) 25–50%</w:t>
      </w:r>
      <w:r w:rsidRPr="003E22BF">
        <w:rPr>
          <w:rFonts w:ascii="Times New Roman" w:eastAsia="宋体" w:hAnsi="Times New Roman" w:cs="Times New Roman"/>
          <w:sz w:val="24"/>
          <w:szCs w:val="24"/>
        </w:rPr>
        <w:t>（正确答案）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2) 5–10%</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3) 2–5%</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4) 10–25%</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4251. </w:t>
      </w:r>
      <w:r w:rsidRPr="003E22BF">
        <w:rPr>
          <w:rFonts w:ascii="Times New Roman" w:eastAsia="宋体" w:hAnsi="Times New Roman" w:cs="Times New Roman"/>
          <w:sz w:val="24"/>
          <w:szCs w:val="24"/>
        </w:rPr>
        <w:t>专家会推荐你用下面哪种账户来储存应急资金？</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支票或储蓄账户（正确答案）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政府债券</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共同基金</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股票</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4252. </w:t>
      </w:r>
      <w:r w:rsidRPr="003E22BF">
        <w:rPr>
          <w:rFonts w:ascii="Times New Roman" w:eastAsia="宋体" w:hAnsi="Times New Roman" w:cs="Times New Roman"/>
          <w:sz w:val="24"/>
          <w:szCs w:val="24"/>
        </w:rPr>
        <w:t>长期储蓄目标通常指需要多长时间实现？</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三个月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六个月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十二个月（正确答案）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一个月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4253. </w:t>
      </w:r>
      <w:r w:rsidRPr="003E22BF">
        <w:rPr>
          <w:rFonts w:ascii="Times New Roman" w:eastAsia="宋体" w:hAnsi="Times New Roman" w:cs="Times New Roman"/>
          <w:sz w:val="24"/>
          <w:szCs w:val="24"/>
        </w:rPr>
        <w:t>你如何判断身份是否被盗？</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寻找账户对账单上存在欺诈的收费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请求并查看信用账户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打电话给发卡机构询问最近的收费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以上都对（正确答案）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4254. </w:t>
      </w:r>
      <w:r w:rsidRPr="003E22BF">
        <w:rPr>
          <w:rFonts w:ascii="Times New Roman" w:eastAsia="宋体" w:hAnsi="Times New Roman" w:cs="Times New Roman"/>
          <w:sz w:val="24"/>
          <w:szCs w:val="24"/>
        </w:rPr>
        <w:t>可以在社交媒体网站上发布下面哪些信息？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家庭住址</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昵称（正确答案）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疯狂的派对照片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信用卡号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4255. </w:t>
      </w:r>
      <w:r w:rsidRPr="003E22BF">
        <w:rPr>
          <w:rFonts w:ascii="Times New Roman" w:eastAsia="宋体" w:hAnsi="Times New Roman" w:cs="Times New Roman"/>
          <w:sz w:val="24"/>
          <w:szCs w:val="24"/>
        </w:rPr>
        <w:t>保护身份的慎重方法是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在社交媒体网站上发布私人信息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把你的自动取款机</w:t>
      </w:r>
      <w:r w:rsidRPr="003E22BF">
        <w:rPr>
          <w:rFonts w:ascii="Times New Roman" w:eastAsia="宋体" w:hAnsi="Times New Roman" w:cs="Times New Roman"/>
          <w:sz w:val="24"/>
          <w:szCs w:val="24"/>
        </w:rPr>
        <w:t>PIN</w:t>
      </w:r>
      <w:r w:rsidRPr="003E22BF">
        <w:rPr>
          <w:rFonts w:ascii="Times New Roman" w:eastAsia="宋体" w:hAnsi="Times New Roman" w:cs="Times New Roman"/>
          <w:sz w:val="24"/>
          <w:szCs w:val="24"/>
        </w:rPr>
        <w:t>码告诉室友</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把信用卡对账单随后扔进垃圾桶</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只在安全的网站进行网上购物（正确答案）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4256. </w:t>
      </w:r>
      <w:r w:rsidRPr="003E22BF">
        <w:rPr>
          <w:rFonts w:ascii="Times New Roman" w:eastAsia="宋体" w:hAnsi="Times New Roman" w:cs="Times New Roman"/>
          <w:sz w:val="24"/>
          <w:szCs w:val="24"/>
        </w:rPr>
        <w:t>可以跟朋友分享下面哪项信息？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PIN </w:t>
      </w:r>
      <w:r w:rsidRPr="003E22BF">
        <w:rPr>
          <w:rFonts w:ascii="Times New Roman" w:eastAsia="宋体" w:hAnsi="Times New Roman" w:cs="Times New Roman"/>
          <w:sz w:val="24"/>
          <w:szCs w:val="24"/>
        </w:rPr>
        <w:t>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家庭住址（正确答案）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信用卡号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社交媒体账号密码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4257. </w:t>
      </w:r>
      <w:r w:rsidRPr="003E22BF">
        <w:rPr>
          <w:rFonts w:ascii="Times New Roman" w:eastAsia="宋体" w:hAnsi="Times New Roman" w:cs="Times New Roman"/>
          <w:sz w:val="24"/>
          <w:szCs w:val="24"/>
        </w:rPr>
        <w:t>贷款生效的时间长度叫做</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再融资期</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贷款周期（正确答案）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可变期限</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价值期限</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4258. </w:t>
      </w:r>
      <w:r w:rsidRPr="003E22BF">
        <w:rPr>
          <w:rFonts w:ascii="Times New Roman" w:eastAsia="宋体" w:hAnsi="Times New Roman" w:cs="Times New Roman"/>
          <w:sz w:val="24"/>
          <w:szCs w:val="24"/>
        </w:rPr>
        <w:t>薪金卡是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让非公民可以在该国工作</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发工资的卡（正确答案）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直接与你的信用卡账户关联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会影响你的信用历史</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4259. </w:t>
      </w:r>
      <w:r w:rsidRPr="003E22BF">
        <w:rPr>
          <w:rFonts w:ascii="Times New Roman" w:eastAsia="宋体" w:hAnsi="Times New Roman" w:cs="Times New Roman"/>
          <w:sz w:val="24"/>
          <w:szCs w:val="24"/>
        </w:rPr>
        <w:t>你最喜欢商店的礼品卡和同一家商店的信用卡有什么样的区别？</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是一样的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信用卡和你的银行账户关联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礼品卡预存有钱（正确答案）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信用卡预存有钱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4260. </w:t>
      </w:r>
      <w:r w:rsidRPr="003E22BF">
        <w:rPr>
          <w:rFonts w:ascii="Times New Roman" w:eastAsia="宋体" w:hAnsi="Times New Roman" w:cs="Times New Roman"/>
          <w:sz w:val="24"/>
          <w:szCs w:val="24"/>
        </w:rPr>
        <w:t>预付费卡上的余额是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卡上欠的金额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可以消费的金额（正确答案）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卡上已经花费的钱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欠的利息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4261. </w:t>
      </w:r>
      <w:r w:rsidRPr="003E22BF">
        <w:rPr>
          <w:rFonts w:ascii="Times New Roman" w:eastAsia="宋体" w:hAnsi="Times New Roman" w:cs="Times New Roman"/>
          <w:sz w:val="24"/>
          <w:szCs w:val="24"/>
        </w:rPr>
        <w:t>预付费卡是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一种不安全的卡</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不能帮助你建立信用记录（正确答案）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与银行账户关联</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是一种借记卡</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4262. </w:t>
      </w:r>
      <w:r w:rsidRPr="003E22BF">
        <w:rPr>
          <w:rFonts w:ascii="Times New Roman" w:eastAsia="宋体" w:hAnsi="Times New Roman" w:cs="Times New Roman"/>
          <w:sz w:val="24"/>
          <w:szCs w:val="24"/>
        </w:rPr>
        <w:t>下面哪种费用和预付费卡有关？</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充值费（正确答案）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透支费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逾期付款附加费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利息费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4263. </w:t>
      </w:r>
      <w:r w:rsidRPr="003E22BF">
        <w:rPr>
          <w:rFonts w:ascii="Times New Roman" w:eastAsia="宋体" w:hAnsi="Times New Roman" w:cs="Times New Roman"/>
          <w:sz w:val="24"/>
          <w:szCs w:val="24"/>
        </w:rPr>
        <w:t>下面哪种习惯会影响你增加储蓄？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越来越高的银行透支费（正确答案）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从每笔付款中节省一定金额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购物时进行成本比较</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确定长期储蓄目标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4264. 72</w:t>
      </w:r>
      <w:r w:rsidRPr="003E22BF">
        <w:rPr>
          <w:rFonts w:ascii="Times New Roman" w:eastAsia="宋体" w:hAnsi="Times New Roman" w:cs="Times New Roman"/>
          <w:sz w:val="24"/>
          <w:szCs w:val="24"/>
        </w:rPr>
        <w:t>法则将帮助你决定</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现在需要存多少才能在一年内使钱翻倍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钱多快可以翻倍（正确答案）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单利和复利情况下可以挣的钱的区别</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需要存多少才能使利息翻倍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4265. </w:t>
      </w:r>
      <w:r w:rsidRPr="003E22BF">
        <w:rPr>
          <w:rFonts w:ascii="Times New Roman" w:eastAsia="宋体" w:hAnsi="Times New Roman" w:cs="Times New Roman"/>
          <w:sz w:val="24"/>
          <w:szCs w:val="24"/>
        </w:rPr>
        <w:t>本金</w:t>
      </w:r>
      <w:r w:rsidRPr="003E22BF">
        <w:rPr>
          <w:rFonts w:ascii="Times New Roman" w:eastAsia="宋体" w:hAnsi="Times New Roman" w:cs="Times New Roman"/>
          <w:sz w:val="24"/>
          <w:szCs w:val="24"/>
        </w:rPr>
        <w:t>x</w:t>
      </w:r>
      <w:r w:rsidRPr="003E22BF">
        <w:rPr>
          <w:rFonts w:ascii="Times New Roman" w:eastAsia="宋体" w:hAnsi="Times New Roman" w:cs="Times New Roman"/>
          <w:sz w:val="24"/>
          <w:szCs w:val="24"/>
        </w:rPr>
        <w:t>利率</w:t>
      </w:r>
      <w:r w:rsidRPr="003E22BF">
        <w:rPr>
          <w:rFonts w:ascii="Times New Roman" w:eastAsia="宋体" w:hAnsi="Times New Roman" w:cs="Times New Roman"/>
          <w:sz w:val="24"/>
          <w:szCs w:val="24"/>
        </w:rPr>
        <w:t>x</w:t>
      </w:r>
      <w:r w:rsidRPr="003E22BF">
        <w:rPr>
          <w:rFonts w:ascii="Times New Roman" w:eastAsia="宋体" w:hAnsi="Times New Roman" w:cs="Times New Roman"/>
          <w:sz w:val="24"/>
          <w:szCs w:val="24"/>
        </w:rPr>
        <w:t>时间这个公式可以计算</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复利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贷款本金</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单利（正确答案）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挣得的利息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4266. </w:t>
      </w:r>
      <w:r w:rsidRPr="003E22BF">
        <w:rPr>
          <w:rFonts w:ascii="Times New Roman" w:eastAsia="宋体" w:hAnsi="Times New Roman" w:cs="Times New Roman"/>
          <w:sz w:val="24"/>
          <w:szCs w:val="24"/>
        </w:rPr>
        <w:t>所谓</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坏的债务</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指的是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立即付清的新音响系统</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信用卡账上的度假费用，五年后还清（正确答案）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3) </w:t>
      </w:r>
      <w:r w:rsidRPr="003E22BF">
        <w:rPr>
          <w:rFonts w:ascii="Times New Roman" w:eastAsia="宋体" w:hAnsi="Times New Roman" w:cs="Times New Roman"/>
          <w:sz w:val="24"/>
          <w:szCs w:val="24"/>
        </w:rPr>
        <w:t>新公寓按揭</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4) </w:t>
      </w:r>
      <w:r w:rsidRPr="003E22BF">
        <w:rPr>
          <w:rFonts w:ascii="Times New Roman" w:eastAsia="宋体" w:hAnsi="Times New Roman" w:cs="Times New Roman"/>
          <w:sz w:val="24"/>
          <w:szCs w:val="24"/>
        </w:rPr>
        <w:t>购买教材，月末偿还</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1032. </w:t>
      </w:r>
      <w:r w:rsidRPr="003E22BF">
        <w:rPr>
          <w:rFonts w:ascii="Times New Roman" w:eastAsia="宋体" w:hAnsi="Times New Roman" w:cs="Times New Roman"/>
          <w:sz w:val="24"/>
          <w:szCs w:val="24"/>
        </w:rPr>
        <w:t>减少信用卡债务的一个好习惯是避免花费达到信用卡限额。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1079. </w:t>
      </w:r>
      <w:r w:rsidRPr="003E22BF">
        <w:rPr>
          <w:rFonts w:ascii="Times New Roman" w:eastAsia="宋体" w:hAnsi="Times New Roman" w:cs="Times New Roman"/>
          <w:sz w:val="24"/>
          <w:szCs w:val="24"/>
        </w:rPr>
        <w:t>能够遵守所有借贷协定的借款人仍可能</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违约</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1115. </w:t>
      </w:r>
      <w:r w:rsidRPr="003E22BF">
        <w:rPr>
          <w:rFonts w:ascii="Times New Roman" w:eastAsia="宋体" w:hAnsi="Times New Roman" w:cs="Times New Roman"/>
          <w:sz w:val="24"/>
          <w:szCs w:val="24"/>
        </w:rPr>
        <w:t>当有人偷了你的信用卡号或银行对账单时，可能发生身份盗窃。</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1280. </w:t>
      </w:r>
      <w:r w:rsidRPr="003E22BF">
        <w:rPr>
          <w:rFonts w:ascii="Times New Roman" w:eastAsia="宋体" w:hAnsi="Times New Roman" w:cs="Times New Roman"/>
          <w:sz w:val="24"/>
          <w:szCs w:val="24"/>
        </w:rPr>
        <w:t>拥有</w:t>
      </w:r>
      <w:r w:rsidRPr="003E22BF">
        <w:rPr>
          <w:rFonts w:ascii="Times New Roman" w:eastAsia="宋体" w:hAnsi="Times New Roman" w:cs="Times New Roman"/>
          <w:sz w:val="24"/>
          <w:szCs w:val="24"/>
        </w:rPr>
        <w:t>20</w:t>
      </w:r>
      <w:r w:rsidRPr="003E22BF">
        <w:rPr>
          <w:rFonts w:ascii="Times New Roman" w:eastAsia="宋体" w:hAnsi="Times New Roman" w:cs="Times New Roman"/>
          <w:sz w:val="24"/>
          <w:szCs w:val="24"/>
        </w:rPr>
        <w:t>个信用卡账户不会降低你的信用度。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1291. </w:t>
      </w:r>
      <w:r w:rsidRPr="003E22BF">
        <w:rPr>
          <w:rFonts w:ascii="Times New Roman" w:eastAsia="宋体" w:hAnsi="Times New Roman" w:cs="Times New Roman"/>
          <w:sz w:val="24"/>
          <w:szCs w:val="24"/>
        </w:rPr>
        <w:t>忘记减去他行自动取款机手续费可能会导致透支。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1337. </w:t>
      </w:r>
      <w:r w:rsidRPr="003E22BF">
        <w:rPr>
          <w:rFonts w:ascii="Times New Roman" w:eastAsia="宋体" w:hAnsi="Times New Roman" w:cs="Times New Roman"/>
          <w:sz w:val="24"/>
          <w:szCs w:val="24"/>
        </w:rPr>
        <w:t>如果你的总体债务比较低，那么你的信用卡年利率也可能较低</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1346. </w:t>
      </w:r>
      <w:r w:rsidRPr="003E22BF">
        <w:rPr>
          <w:rFonts w:ascii="Times New Roman" w:eastAsia="宋体" w:hAnsi="Times New Roman" w:cs="Times New Roman"/>
          <w:sz w:val="24"/>
          <w:szCs w:val="24"/>
        </w:rPr>
        <w:t>制定预算时，你应当考虑你</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花的而不是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花的。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1357. “</w:t>
      </w:r>
      <w:r w:rsidRPr="003E22BF">
        <w:rPr>
          <w:rFonts w:ascii="Times New Roman" w:eastAsia="宋体" w:hAnsi="Times New Roman" w:cs="Times New Roman"/>
          <w:sz w:val="24"/>
          <w:szCs w:val="24"/>
        </w:rPr>
        <w:t>零风险</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政策保护持卡人免受信用卡欺诈。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1362. </w:t>
      </w:r>
      <w:r w:rsidRPr="003E22BF">
        <w:rPr>
          <w:rFonts w:ascii="Times New Roman" w:eastAsia="宋体" w:hAnsi="Times New Roman" w:cs="Times New Roman"/>
          <w:sz w:val="24"/>
          <w:szCs w:val="24"/>
        </w:rPr>
        <w:t>生活用品是一项可变支出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1405. </w:t>
      </w:r>
      <w:r w:rsidRPr="003E22BF">
        <w:rPr>
          <w:rFonts w:ascii="Times New Roman" w:eastAsia="宋体" w:hAnsi="Times New Roman" w:cs="Times New Roman"/>
          <w:sz w:val="24"/>
          <w:szCs w:val="24"/>
        </w:rPr>
        <w:t>债务指的是别人欠你钱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1406. “</w:t>
      </w:r>
      <w:r w:rsidRPr="003E22BF">
        <w:rPr>
          <w:rFonts w:ascii="Times New Roman" w:eastAsia="宋体" w:hAnsi="Times New Roman" w:cs="Times New Roman"/>
          <w:sz w:val="24"/>
          <w:szCs w:val="24"/>
        </w:rPr>
        <w:t>复利</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指的是将利率加到本金中，然后再产生的利息。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1414. </w:t>
      </w:r>
      <w:r w:rsidRPr="003E22BF">
        <w:rPr>
          <w:rFonts w:ascii="Times New Roman" w:eastAsia="宋体" w:hAnsi="Times New Roman" w:cs="Times New Roman"/>
          <w:sz w:val="24"/>
          <w:szCs w:val="24"/>
        </w:rPr>
        <w:t>过去的借款表现是预测未来行为的一个有利指标</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1415. </w:t>
      </w:r>
      <w:r w:rsidRPr="003E22BF">
        <w:rPr>
          <w:rFonts w:ascii="Times New Roman" w:eastAsia="宋体" w:hAnsi="Times New Roman" w:cs="Times New Roman"/>
          <w:sz w:val="24"/>
          <w:szCs w:val="24"/>
        </w:rPr>
        <w:t>如果你一个月发</w:t>
      </w:r>
      <w:r w:rsidRPr="003E22BF">
        <w:rPr>
          <w:rFonts w:ascii="Times New Roman" w:eastAsia="宋体" w:hAnsi="Times New Roman" w:cs="Times New Roman"/>
          <w:sz w:val="24"/>
          <w:szCs w:val="24"/>
        </w:rPr>
        <w:t>35</w:t>
      </w:r>
      <w:r w:rsidRPr="003E22BF">
        <w:rPr>
          <w:rFonts w:ascii="Times New Roman" w:eastAsia="宋体" w:hAnsi="Times New Roman" w:cs="Times New Roman"/>
          <w:sz w:val="24"/>
          <w:szCs w:val="24"/>
        </w:rPr>
        <w:t>条短信，每条</w:t>
      </w:r>
      <w:r w:rsidRPr="003E22BF">
        <w:rPr>
          <w:rFonts w:ascii="Times New Roman" w:eastAsia="宋体" w:hAnsi="Times New Roman" w:cs="Times New Roman"/>
          <w:sz w:val="24"/>
          <w:szCs w:val="24"/>
        </w:rPr>
        <w:t>15</w:t>
      </w:r>
      <w:r w:rsidRPr="003E22BF">
        <w:rPr>
          <w:rFonts w:ascii="Times New Roman" w:eastAsia="宋体" w:hAnsi="Times New Roman" w:cs="Times New Roman"/>
          <w:sz w:val="24"/>
          <w:szCs w:val="24"/>
        </w:rPr>
        <w:t>分，一共花费了</w:t>
      </w:r>
      <w:r w:rsidRPr="003E22BF">
        <w:rPr>
          <w:rFonts w:ascii="Times New Roman" w:eastAsia="宋体" w:hAnsi="Times New Roman" w:cs="Times New Roman"/>
          <w:sz w:val="24"/>
          <w:szCs w:val="24"/>
        </w:rPr>
        <w:t>5.25</w:t>
      </w:r>
      <w:r w:rsidRPr="003E22BF">
        <w:rPr>
          <w:rFonts w:ascii="Times New Roman" w:eastAsia="宋体" w:hAnsi="Times New Roman" w:cs="Times New Roman"/>
          <w:sz w:val="24"/>
          <w:szCs w:val="24"/>
        </w:rPr>
        <w:t>美元。</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1456. </w:t>
      </w:r>
      <w:r w:rsidRPr="003E22BF">
        <w:rPr>
          <w:rFonts w:ascii="Times New Roman" w:eastAsia="宋体" w:hAnsi="Times New Roman" w:cs="Times New Roman"/>
          <w:sz w:val="24"/>
          <w:szCs w:val="24"/>
        </w:rPr>
        <w:t>你应当根据规定的退休年龄来计算需要储蓄的金额。</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1462. </w:t>
      </w:r>
      <w:r w:rsidRPr="003E22BF">
        <w:rPr>
          <w:rFonts w:ascii="Times New Roman" w:eastAsia="宋体" w:hAnsi="Times New Roman" w:cs="Times New Roman"/>
          <w:sz w:val="24"/>
          <w:szCs w:val="24"/>
        </w:rPr>
        <w:t>偿还贷款会提高你的信用度。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1470. </w:t>
      </w:r>
      <w:r w:rsidRPr="003E22BF">
        <w:rPr>
          <w:rFonts w:ascii="Times New Roman" w:eastAsia="宋体" w:hAnsi="Times New Roman" w:cs="Times New Roman"/>
          <w:sz w:val="24"/>
          <w:szCs w:val="24"/>
        </w:rPr>
        <w:t>房租属于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的开支而不是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的开支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1472. </w:t>
      </w:r>
      <w:r w:rsidRPr="003E22BF">
        <w:rPr>
          <w:rFonts w:ascii="Times New Roman" w:eastAsia="宋体" w:hAnsi="Times New Roman" w:cs="Times New Roman"/>
          <w:sz w:val="24"/>
          <w:szCs w:val="24"/>
        </w:rPr>
        <w:t>持有公司股份保证你有一定比例的利润。</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1527. </w:t>
      </w:r>
      <w:r w:rsidRPr="003E22BF">
        <w:rPr>
          <w:rFonts w:ascii="Times New Roman" w:eastAsia="宋体" w:hAnsi="Times New Roman" w:cs="Times New Roman"/>
          <w:sz w:val="24"/>
          <w:szCs w:val="24"/>
        </w:rPr>
        <w:t>返校费用属于可变支出。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1544. </w:t>
      </w:r>
      <w:r w:rsidRPr="003E22BF">
        <w:rPr>
          <w:rFonts w:ascii="Times New Roman" w:eastAsia="宋体" w:hAnsi="Times New Roman" w:cs="Times New Roman"/>
          <w:sz w:val="24"/>
          <w:szCs w:val="24"/>
        </w:rPr>
        <w:t>信用卡提示的典型功能是在发生大额消费时通知你。</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4267. </w:t>
      </w:r>
      <w:r w:rsidRPr="003E22BF">
        <w:rPr>
          <w:rFonts w:ascii="Times New Roman" w:eastAsia="宋体" w:hAnsi="Times New Roman" w:cs="Times New Roman"/>
          <w:sz w:val="24"/>
          <w:szCs w:val="24"/>
        </w:rPr>
        <w:t>上大学的</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机会成本</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是指这期间你工作可以挣到的钱。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4268. </w:t>
      </w:r>
      <w:r w:rsidRPr="003E22BF">
        <w:rPr>
          <w:rFonts w:ascii="Times New Roman" w:eastAsia="宋体" w:hAnsi="Times New Roman" w:cs="Times New Roman"/>
          <w:sz w:val="24"/>
          <w:szCs w:val="24"/>
        </w:rPr>
        <w:t>燃油效率是买车时的一个重要考虑因素。</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4269. </w:t>
      </w:r>
      <w:r w:rsidRPr="003E22BF">
        <w:rPr>
          <w:rFonts w:ascii="Times New Roman" w:eastAsia="宋体" w:hAnsi="Times New Roman" w:cs="Times New Roman"/>
          <w:sz w:val="24"/>
          <w:szCs w:val="24"/>
        </w:rPr>
        <w:t>如果你住的地方可以步行到工作地方，那么买车可能就属于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的开支。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4270. </w:t>
      </w:r>
      <w:r w:rsidRPr="003E22BF">
        <w:rPr>
          <w:rFonts w:ascii="Times New Roman" w:eastAsia="宋体" w:hAnsi="Times New Roman" w:cs="Times New Roman"/>
          <w:sz w:val="24"/>
          <w:szCs w:val="24"/>
        </w:rPr>
        <w:t>你汽车用油属于固定开支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4271. </w:t>
      </w:r>
      <w:r w:rsidRPr="003E22BF">
        <w:rPr>
          <w:rFonts w:ascii="Times New Roman" w:eastAsia="宋体" w:hAnsi="Times New Roman" w:cs="Times New Roman"/>
          <w:sz w:val="24"/>
          <w:szCs w:val="24"/>
        </w:rPr>
        <w:t>编制预算的重要组成部分包括从收入中减去支出。</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4272. </w:t>
      </w:r>
      <w:r w:rsidRPr="003E22BF">
        <w:rPr>
          <w:rFonts w:ascii="Times New Roman" w:eastAsia="宋体" w:hAnsi="Times New Roman" w:cs="Times New Roman"/>
          <w:sz w:val="24"/>
          <w:szCs w:val="24"/>
        </w:rPr>
        <w:t>对女士来说，如果住处距离单位三公里，并且没有车，这时，公交卡是一种</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品。</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4273. </w:t>
      </w:r>
      <w:r w:rsidRPr="003E22BF">
        <w:rPr>
          <w:rFonts w:ascii="Times New Roman" w:eastAsia="宋体" w:hAnsi="Times New Roman" w:cs="Times New Roman"/>
          <w:sz w:val="24"/>
          <w:szCs w:val="24"/>
        </w:rPr>
        <w:t>对自行车信差来说，自行车是一种</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型消费。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4274. </w:t>
      </w:r>
      <w:r w:rsidRPr="003E22BF">
        <w:rPr>
          <w:rFonts w:ascii="Times New Roman" w:eastAsia="宋体" w:hAnsi="Times New Roman" w:cs="Times New Roman"/>
          <w:sz w:val="24"/>
          <w:szCs w:val="24"/>
        </w:rPr>
        <w:t>对住校的大学生来说，汽车是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型消费。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4275. </w:t>
      </w:r>
      <w:r w:rsidRPr="003E22BF">
        <w:rPr>
          <w:rFonts w:ascii="Times New Roman" w:eastAsia="宋体" w:hAnsi="Times New Roman" w:cs="Times New Roman"/>
          <w:sz w:val="24"/>
          <w:szCs w:val="24"/>
        </w:rPr>
        <w:t>对住校的大学生来说，新笔记本电脑是</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型消费。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4276. </w:t>
      </w:r>
      <w:r w:rsidRPr="003E22BF">
        <w:rPr>
          <w:rFonts w:ascii="Times New Roman" w:eastAsia="宋体" w:hAnsi="Times New Roman" w:cs="Times New Roman"/>
          <w:sz w:val="24"/>
          <w:szCs w:val="24"/>
        </w:rPr>
        <w:t>对与必须定期打电话给公司的销售员来说，手机是一种</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想要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型消费</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4277. </w:t>
      </w:r>
      <w:r w:rsidRPr="003E22BF">
        <w:rPr>
          <w:rFonts w:ascii="Times New Roman" w:eastAsia="宋体" w:hAnsi="Times New Roman" w:cs="Times New Roman"/>
          <w:sz w:val="24"/>
          <w:szCs w:val="24"/>
        </w:rPr>
        <w:t>信用历史长短也是影响信用度的一个因素。</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4278. </w:t>
      </w:r>
      <w:r w:rsidRPr="003E22BF">
        <w:rPr>
          <w:rFonts w:ascii="Times New Roman" w:eastAsia="宋体" w:hAnsi="Times New Roman" w:cs="Times New Roman"/>
          <w:sz w:val="24"/>
          <w:szCs w:val="24"/>
        </w:rPr>
        <w:t>你的信用历史不会影响你的话费套餐选择。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4279. </w:t>
      </w:r>
      <w:r w:rsidRPr="003E22BF">
        <w:rPr>
          <w:rFonts w:ascii="Times New Roman" w:eastAsia="宋体" w:hAnsi="Times New Roman" w:cs="Times New Roman"/>
          <w:sz w:val="24"/>
          <w:szCs w:val="24"/>
        </w:rPr>
        <w:t>用最高利率的信用卡购买电视机是一个不错的举动，因为它带来的好处最大。</w:t>
      </w:r>
      <w:r w:rsidRPr="003E22BF">
        <w:rPr>
          <w:rFonts w:ascii="Times New Roman" w:eastAsia="宋体" w:hAnsi="Times New Roman" w:cs="Times New Roman"/>
          <w:sz w:val="24"/>
          <w:szCs w:val="24"/>
        </w:rPr>
        <w:t xml:space="preserve"> </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4280. </w:t>
      </w:r>
      <w:r w:rsidRPr="003E22BF">
        <w:rPr>
          <w:rFonts w:ascii="Times New Roman" w:eastAsia="宋体" w:hAnsi="Times New Roman" w:cs="Times New Roman"/>
          <w:sz w:val="24"/>
          <w:szCs w:val="24"/>
        </w:rPr>
        <w:t>建立应急资金的第一步就是决定你需要多少钱。</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4281. </w:t>
      </w:r>
      <w:r w:rsidRPr="003E22BF">
        <w:rPr>
          <w:rFonts w:ascii="Times New Roman" w:eastAsia="宋体" w:hAnsi="Times New Roman" w:cs="Times New Roman"/>
          <w:sz w:val="24"/>
          <w:szCs w:val="24"/>
        </w:rPr>
        <w:t>为了安全起见，应当始终将自动取款机</w:t>
      </w:r>
      <w:r w:rsidRPr="003E22BF">
        <w:rPr>
          <w:rFonts w:ascii="Times New Roman" w:eastAsia="宋体" w:hAnsi="Times New Roman" w:cs="Times New Roman"/>
          <w:sz w:val="24"/>
          <w:szCs w:val="24"/>
        </w:rPr>
        <w:t>PIN</w:t>
      </w:r>
      <w:r w:rsidRPr="003E22BF">
        <w:rPr>
          <w:rFonts w:ascii="Times New Roman" w:eastAsia="宋体" w:hAnsi="Times New Roman" w:cs="Times New Roman"/>
          <w:sz w:val="24"/>
          <w:szCs w:val="24"/>
        </w:rPr>
        <w:t>码放在你的钱夹里。。</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4282. “</w:t>
      </w:r>
      <w:r w:rsidRPr="003E22BF">
        <w:rPr>
          <w:rFonts w:ascii="Times New Roman" w:eastAsia="宋体" w:hAnsi="Times New Roman" w:cs="Times New Roman"/>
          <w:sz w:val="24"/>
          <w:szCs w:val="24"/>
        </w:rPr>
        <w:t>抵押品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是指抵押资产来确保贷到一笔款或某种信贷。</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4283. </w:t>
      </w:r>
      <w:r w:rsidRPr="003E22BF">
        <w:rPr>
          <w:rFonts w:ascii="Times New Roman" w:eastAsia="宋体" w:hAnsi="Times New Roman" w:cs="Times New Roman"/>
          <w:sz w:val="24"/>
          <w:szCs w:val="24"/>
        </w:rPr>
        <w:t>未来的收入可以作为贷款抵押。</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4284. </w:t>
      </w:r>
      <w:r w:rsidRPr="003E22BF">
        <w:rPr>
          <w:rFonts w:ascii="Times New Roman" w:eastAsia="宋体" w:hAnsi="Times New Roman" w:cs="Times New Roman"/>
          <w:sz w:val="24"/>
          <w:szCs w:val="24"/>
        </w:rPr>
        <w:t>储蓄账户是一种低风险的储蓄选择。</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4285. </w:t>
      </w:r>
      <w:r w:rsidRPr="003E22BF">
        <w:rPr>
          <w:rFonts w:ascii="Times New Roman" w:eastAsia="宋体" w:hAnsi="Times New Roman" w:cs="Times New Roman"/>
          <w:sz w:val="24"/>
          <w:szCs w:val="24"/>
        </w:rPr>
        <w:t>给你的公寓购置新植物、床单和地毯属于</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需要</w:t>
      </w:r>
      <w:r w:rsidRPr="003E22BF">
        <w:rPr>
          <w:rFonts w:ascii="Times New Roman" w:eastAsia="宋体" w:hAnsi="Times New Roman" w:cs="Times New Roman"/>
          <w:sz w:val="24"/>
          <w:szCs w:val="24"/>
        </w:rPr>
        <w:t>”</w:t>
      </w:r>
      <w:r w:rsidRPr="003E22BF">
        <w:rPr>
          <w:rFonts w:ascii="Times New Roman" w:eastAsia="宋体" w:hAnsi="Times New Roman" w:cs="Times New Roman"/>
          <w:sz w:val="24"/>
          <w:szCs w:val="24"/>
        </w:rPr>
        <w:t>型开支。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4286. </w:t>
      </w:r>
      <w:r w:rsidRPr="003E22BF">
        <w:rPr>
          <w:rFonts w:ascii="Times New Roman" w:eastAsia="宋体" w:hAnsi="Times New Roman" w:cs="Times New Roman"/>
          <w:sz w:val="24"/>
          <w:szCs w:val="24"/>
        </w:rPr>
        <w:t>得到工作职位时，讨论福利情况是合适的。</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4287. </w:t>
      </w:r>
      <w:r w:rsidRPr="003E22BF">
        <w:rPr>
          <w:rFonts w:ascii="Times New Roman" w:eastAsia="宋体" w:hAnsi="Times New Roman" w:cs="Times New Roman"/>
          <w:sz w:val="24"/>
          <w:szCs w:val="24"/>
        </w:rPr>
        <w:t>知道某职位的平均薪水是准备面试的重要一步。</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4288. </w:t>
      </w:r>
      <w:r w:rsidRPr="003E22BF">
        <w:rPr>
          <w:rFonts w:ascii="Times New Roman" w:eastAsia="宋体" w:hAnsi="Times New Roman" w:cs="Times New Roman"/>
          <w:sz w:val="24"/>
          <w:szCs w:val="24"/>
        </w:rPr>
        <w:t>获得感兴趣领域中实践经验的唯一途径是通过有报酬的职位。</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 xml:space="preserve">4289. </w:t>
      </w:r>
      <w:r w:rsidRPr="003E22BF">
        <w:rPr>
          <w:rFonts w:ascii="Times New Roman" w:eastAsia="宋体" w:hAnsi="Times New Roman" w:cs="Times New Roman"/>
          <w:sz w:val="24"/>
          <w:szCs w:val="24"/>
        </w:rPr>
        <w:t>阅读员工或客户在网上的评论是研究潜在在雇主的好方法。</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1) </w:t>
      </w:r>
      <w:r w:rsidRPr="003E22BF">
        <w:rPr>
          <w:rFonts w:ascii="Times New Roman" w:eastAsia="宋体" w:hAnsi="Times New Roman" w:cs="Times New Roman"/>
          <w:sz w:val="24"/>
          <w:szCs w:val="24"/>
        </w:rPr>
        <w:t>正确（正确答案）</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t xml:space="preserve">2) </w:t>
      </w:r>
      <w:r w:rsidRPr="003E22BF">
        <w:rPr>
          <w:rFonts w:ascii="Times New Roman" w:eastAsia="宋体" w:hAnsi="Times New Roman" w:cs="Times New Roman"/>
          <w:sz w:val="24"/>
          <w:szCs w:val="24"/>
        </w:rPr>
        <w:t>错误</w:t>
      </w:r>
    </w:p>
    <w:p w:rsidR="005357A1" w:rsidRPr="003E22BF" w:rsidRDefault="005357A1" w:rsidP="0063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sz w:val="24"/>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4290. </w:t>
      </w:r>
      <w:r w:rsidRPr="003E22BF">
        <w:rPr>
          <w:rFonts w:ascii="Times New Roman" w:eastAsia="宋体" w:hAnsi="Times New Roman"/>
          <w:szCs w:val="24"/>
        </w:rPr>
        <w:t>不管你的工作是否有保障，都应当做好失业的准备。</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4291. </w:t>
      </w:r>
      <w:r w:rsidRPr="003E22BF">
        <w:rPr>
          <w:rFonts w:ascii="Times New Roman" w:eastAsia="宋体" w:hAnsi="Times New Roman"/>
          <w:szCs w:val="24"/>
        </w:rPr>
        <w:t>周末做保姆挣的钱不能算收入。</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4292. </w:t>
      </w:r>
      <w:r w:rsidRPr="003E22BF">
        <w:rPr>
          <w:rFonts w:ascii="Times New Roman" w:eastAsia="宋体" w:hAnsi="Times New Roman"/>
          <w:szCs w:val="24"/>
        </w:rPr>
        <w:t>购买新车时，汽车制造商网站是一个可靠的信息来源。</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4293. </w:t>
      </w:r>
      <w:r w:rsidRPr="003E22BF">
        <w:rPr>
          <w:rFonts w:ascii="Times New Roman" w:eastAsia="宋体" w:hAnsi="Times New Roman"/>
          <w:szCs w:val="24"/>
        </w:rPr>
        <w:t>决定购车预算是买车的第一步</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4294. </w:t>
      </w:r>
      <w:r w:rsidRPr="003E22BF">
        <w:rPr>
          <w:rFonts w:ascii="Times New Roman" w:eastAsia="宋体" w:hAnsi="Times New Roman"/>
          <w:szCs w:val="24"/>
        </w:rPr>
        <w:t>买车时，短期汽车贷款通常利率较低。</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4295. </w:t>
      </w:r>
      <w:r w:rsidRPr="003E22BF">
        <w:rPr>
          <w:rFonts w:ascii="Times New Roman" w:eastAsia="宋体" w:hAnsi="Times New Roman"/>
          <w:szCs w:val="24"/>
        </w:rPr>
        <w:t>银行的</w:t>
      </w:r>
      <w:r w:rsidRPr="003E22BF">
        <w:rPr>
          <w:rFonts w:ascii="Times New Roman" w:eastAsia="宋体" w:hAnsi="Times New Roman"/>
          <w:szCs w:val="24"/>
        </w:rPr>
        <w:t>“</w:t>
      </w:r>
      <w:r w:rsidRPr="003E22BF">
        <w:rPr>
          <w:rFonts w:ascii="Times New Roman" w:eastAsia="宋体" w:hAnsi="Times New Roman"/>
          <w:szCs w:val="24"/>
        </w:rPr>
        <w:t>最低开户金额</w:t>
      </w:r>
      <w:r w:rsidRPr="003E22BF">
        <w:rPr>
          <w:rFonts w:ascii="Times New Roman" w:eastAsia="宋体" w:hAnsi="Times New Roman"/>
          <w:szCs w:val="24"/>
        </w:rPr>
        <w:t>”</w:t>
      </w:r>
      <w:r w:rsidRPr="003E22BF">
        <w:rPr>
          <w:rFonts w:ascii="Times New Roman" w:eastAsia="宋体" w:hAnsi="Times New Roman"/>
          <w:szCs w:val="24"/>
        </w:rPr>
        <w:t>是你开立账户必须存的金额。</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4296. </w:t>
      </w:r>
      <w:r w:rsidRPr="003E22BF">
        <w:rPr>
          <w:rFonts w:ascii="Times New Roman" w:eastAsia="宋体" w:hAnsi="Times New Roman"/>
          <w:szCs w:val="24"/>
        </w:rPr>
        <w:t>自动取款机</w:t>
      </w:r>
      <w:r w:rsidRPr="003E22BF">
        <w:rPr>
          <w:rFonts w:ascii="Times New Roman" w:eastAsia="宋体" w:hAnsi="Times New Roman"/>
          <w:szCs w:val="24"/>
        </w:rPr>
        <w:t>PIN</w:t>
      </w:r>
      <w:r w:rsidRPr="003E22BF">
        <w:rPr>
          <w:rFonts w:ascii="Times New Roman" w:eastAsia="宋体" w:hAnsi="Times New Roman"/>
          <w:szCs w:val="24"/>
        </w:rPr>
        <w:t>码应当始终和其他账户密码保持一致。</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4297. </w:t>
      </w:r>
      <w:r w:rsidRPr="003E22BF">
        <w:rPr>
          <w:rFonts w:ascii="Times New Roman" w:eastAsia="宋体" w:hAnsi="Times New Roman"/>
          <w:szCs w:val="24"/>
        </w:rPr>
        <w:t>签发护照是很多银行的一项服务。</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4298. </w:t>
      </w:r>
      <w:r w:rsidRPr="003E22BF">
        <w:rPr>
          <w:rFonts w:ascii="Times New Roman" w:eastAsia="宋体" w:hAnsi="Times New Roman"/>
          <w:szCs w:val="24"/>
        </w:rPr>
        <w:t>电子资金划转是通过电脑网络进行的转账。</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4299. </w:t>
      </w:r>
      <w:r w:rsidRPr="003E22BF">
        <w:rPr>
          <w:rFonts w:ascii="Times New Roman" w:eastAsia="宋体" w:hAnsi="Times New Roman"/>
          <w:szCs w:val="24"/>
        </w:rPr>
        <w:t>做预算时，应当用总收入而不是净收入。</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4300. “</w:t>
      </w:r>
      <w:r w:rsidRPr="003E22BF">
        <w:rPr>
          <w:rFonts w:ascii="Times New Roman" w:eastAsia="宋体" w:hAnsi="Times New Roman"/>
          <w:szCs w:val="24"/>
        </w:rPr>
        <w:t>可自由支配购买</w:t>
      </w:r>
      <w:r w:rsidRPr="003E22BF">
        <w:rPr>
          <w:rFonts w:ascii="Times New Roman" w:eastAsia="宋体" w:hAnsi="Times New Roman"/>
          <w:szCs w:val="24"/>
        </w:rPr>
        <w:t>”</w:t>
      </w:r>
      <w:r w:rsidRPr="003E22BF">
        <w:rPr>
          <w:rFonts w:ascii="Times New Roman" w:eastAsia="宋体" w:hAnsi="Times New Roman"/>
          <w:szCs w:val="24"/>
        </w:rPr>
        <w:t>属于</w:t>
      </w:r>
      <w:r w:rsidRPr="003E22BF">
        <w:rPr>
          <w:rFonts w:ascii="Times New Roman" w:eastAsia="宋体" w:hAnsi="Times New Roman"/>
          <w:szCs w:val="24"/>
        </w:rPr>
        <w:t>“</w:t>
      </w:r>
      <w:r w:rsidRPr="003E22BF">
        <w:rPr>
          <w:rFonts w:ascii="Times New Roman" w:eastAsia="宋体" w:hAnsi="Times New Roman"/>
          <w:szCs w:val="24"/>
        </w:rPr>
        <w:t>想要</w:t>
      </w:r>
      <w:r w:rsidRPr="003E22BF">
        <w:rPr>
          <w:rFonts w:ascii="Times New Roman" w:eastAsia="宋体" w:hAnsi="Times New Roman"/>
          <w:szCs w:val="24"/>
        </w:rPr>
        <w:t>”</w:t>
      </w:r>
      <w:r w:rsidRPr="003E22BF">
        <w:rPr>
          <w:rFonts w:ascii="Times New Roman" w:eastAsia="宋体" w:hAnsi="Times New Roman"/>
          <w:szCs w:val="24"/>
        </w:rPr>
        <w:t>花的钱，而不是</w:t>
      </w:r>
      <w:r w:rsidRPr="003E22BF">
        <w:rPr>
          <w:rFonts w:ascii="Times New Roman" w:eastAsia="宋体" w:hAnsi="Times New Roman"/>
          <w:szCs w:val="24"/>
        </w:rPr>
        <w:t>“</w:t>
      </w:r>
      <w:r w:rsidRPr="003E22BF">
        <w:rPr>
          <w:rFonts w:ascii="Times New Roman" w:eastAsia="宋体" w:hAnsi="Times New Roman"/>
          <w:szCs w:val="24"/>
        </w:rPr>
        <w:t>需要</w:t>
      </w:r>
      <w:r w:rsidRPr="003E22BF">
        <w:rPr>
          <w:rFonts w:ascii="Times New Roman" w:eastAsia="宋体" w:hAnsi="Times New Roman"/>
          <w:szCs w:val="24"/>
        </w:rPr>
        <w:t>”</w:t>
      </w:r>
      <w:r w:rsidRPr="003E22BF">
        <w:rPr>
          <w:rFonts w:ascii="Times New Roman" w:eastAsia="宋体" w:hAnsi="Times New Roman"/>
          <w:szCs w:val="24"/>
        </w:rPr>
        <w:t>花的钱。</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4301. </w:t>
      </w:r>
      <w:r w:rsidRPr="003E22BF">
        <w:rPr>
          <w:rFonts w:ascii="Times New Roman" w:eastAsia="宋体" w:hAnsi="Times New Roman"/>
          <w:szCs w:val="24"/>
        </w:rPr>
        <w:t>预算中的</w:t>
      </w:r>
      <w:r w:rsidRPr="003E22BF">
        <w:rPr>
          <w:rFonts w:ascii="Times New Roman" w:eastAsia="宋体" w:hAnsi="Times New Roman"/>
          <w:szCs w:val="24"/>
        </w:rPr>
        <w:t>“</w:t>
      </w:r>
      <w:r w:rsidRPr="003E22BF">
        <w:rPr>
          <w:rFonts w:ascii="Times New Roman" w:eastAsia="宋体" w:hAnsi="Times New Roman"/>
          <w:szCs w:val="24"/>
        </w:rPr>
        <w:t>现金流</w:t>
      </w:r>
      <w:r w:rsidRPr="003E22BF">
        <w:rPr>
          <w:rFonts w:ascii="Times New Roman" w:eastAsia="宋体" w:hAnsi="Times New Roman"/>
          <w:szCs w:val="24"/>
        </w:rPr>
        <w:t>”</w:t>
      </w:r>
      <w:r w:rsidRPr="003E22BF">
        <w:rPr>
          <w:rFonts w:ascii="Times New Roman" w:eastAsia="宋体" w:hAnsi="Times New Roman"/>
          <w:szCs w:val="24"/>
        </w:rPr>
        <w:t>是指收入和开支的流动。</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4302. </w:t>
      </w:r>
      <w:r w:rsidRPr="003E22BF">
        <w:rPr>
          <w:rFonts w:ascii="Times New Roman" w:eastAsia="宋体" w:hAnsi="Times New Roman"/>
          <w:szCs w:val="24"/>
        </w:rPr>
        <w:t>通货膨胀是商品和服务成本随时间增加的速度。</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4303. </w:t>
      </w:r>
      <w:r w:rsidRPr="003E22BF">
        <w:rPr>
          <w:rFonts w:ascii="Times New Roman" w:eastAsia="宋体" w:hAnsi="Times New Roman"/>
          <w:szCs w:val="24"/>
        </w:rPr>
        <w:t>如果某商店提高视频游戏售价，另一家降低价格，这叫通货膨胀。</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4304. </w:t>
      </w:r>
      <w:r w:rsidRPr="003E22BF">
        <w:rPr>
          <w:rFonts w:ascii="Times New Roman" w:eastAsia="宋体" w:hAnsi="Times New Roman"/>
          <w:szCs w:val="24"/>
        </w:rPr>
        <w:t>现在看电影比</w:t>
      </w:r>
      <w:r w:rsidRPr="003E22BF">
        <w:rPr>
          <w:rFonts w:ascii="Times New Roman" w:eastAsia="宋体" w:hAnsi="Times New Roman"/>
          <w:szCs w:val="24"/>
        </w:rPr>
        <w:t>1970</w:t>
      </w:r>
      <w:r w:rsidRPr="003E22BF">
        <w:rPr>
          <w:rFonts w:ascii="Times New Roman" w:eastAsia="宋体" w:hAnsi="Times New Roman"/>
          <w:szCs w:val="24"/>
        </w:rPr>
        <w:t>年贵，是因为通货膨胀。</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4305. </w:t>
      </w:r>
      <w:r w:rsidRPr="003E22BF">
        <w:rPr>
          <w:rFonts w:ascii="Times New Roman" w:eastAsia="宋体" w:hAnsi="Times New Roman"/>
          <w:szCs w:val="24"/>
        </w:rPr>
        <w:t>市场价值是投资者购买或抛售某项投资的当前价格。</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4306. </w:t>
      </w:r>
      <w:r w:rsidRPr="003E22BF">
        <w:rPr>
          <w:rFonts w:ascii="Times New Roman" w:eastAsia="宋体" w:hAnsi="Times New Roman"/>
          <w:szCs w:val="24"/>
        </w:rPr>
        <w:t>判断一个慈善机构是否有信誉的一个指标是看它是否公开财务情况。</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4307. </w:t>
      </w:r>
      <w:r w:rsidRPr="003E22BF">
        <w:rPr>
          <w:rFonts w:ascii="Times New Roman" w:eastAsia="宋体" w:hAnsi="Times New Roman"/>
          <w:szCs w:val="24"/>
        </w:rPr>
        <w:t>在当地某保健诊所做志愿者是慈善的一种形式。</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4308. </w:t>
      </w:r>
      <w:r w:rsidRPr="003E22BF">
        <w:rPr>
          <w:rFonts w:ascii="Times New Roman" w:eastAsia="宋体" w:hAnsi="Times New Roman"/>
          <w:szCs w:val="24"/>
        </w:rPr>
        <w:t>除了捐钱，就没有其他可能的做慈善方法。</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4309. </w:t>
      </w:r>
      <w:r w:rsidRPr="003E22BF">
        <w:rPr>
          <w:rFonts w:ascii="Times New Roman" w:eastAsia="宋体" w:hAnsi="Times New Roman"/>
          <w:szCs w:val="24"/>
        </w:rPr>
        <w:t>评估慈善机构时，其取得的成绩和历史表现是重要的指标。</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4310. </w:t>
      </w:r>
      <w:r w:rsidRPr="003E22BF">
        <w:rPr>
          <w:rFonts w:ascii="Times New Roman" w:eastAsia="宋体" w:hAnsi="Times New Roman"/>
          <w:szCs w:val="24"/>
        </w:rPr>
        <w:t>在无家可归者庇护所帮忙也属于慈善行为。</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4311. “</w:t>
      </w:r>
      <w:r w:rsidRPr="003E22BF">
        <w:rPr>
          <w:rFonts w:ascii="Times New Roman" w:eastAsia="宋体" w:hAnsi="Times New Roman"/>
          <w:szCs w:val="24"/>
        </w:rPr>
        <w:t>分期偿还贷款</w:t>
      </w:r>
      <w:r w:rsidRPr="003E22BF">
        <w:rPr>
          <w:rFonts w:ascii="Times New Roman" w:eastAsia="宋体" w:hAnsi="Times New Roman"/>
          <w:szCs w:val="24"/>
        </w:rPr>
        <w:t>”</w:t>
      </w:r>
      <w:r w:rsidRPr="003E22BF">
        <w:rPr>
          <w:rFonts w:ascii="Times New Roman" w:eastAsia="宋体" w:hAnsi="Times New Roman"/>
          <w:szCs w:val="24"/>
        </w:rPr>
        <w:t>的一个特点是固定的还款次数。</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4312. </w:t>
      </w:r>
      <w:r w:rsidRPr="003E22BF">
        <w:rPr>
          <w:rFonts w:ascii="Times New Roman" w:eastAsia="宋体" w:hAnsi="Times New Roman"/>
          <w:szCs w:val="24"/>
        </w:rPr>
        <w:t>始终应当在投资之前还清债务。</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4313. </w:t>
      </w:r>
      <w:r w:rsidRPr="003E22BF">
        <w:rPr>
          <w:rFonts w:ascii="Times New Roman" w:eastAsia="宋体" w:hAnsi="Times New Roman"/>
          <w:szCs w:val="24"/>
        </w:rPr>
        <w:t>可以指望你的信用卡作为应急资金。</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4314. </w:t>
      </w:r>
      <w:r w:rsidRPr="003E22BF">
        <w:rPr>
          <w:rFonts w:ascii="Times New Roman" w:eastAsia="宋体" w:hAnsi="Times New Roman"/>
          <w:szCs w:val="24"/>
        </w:rPr>
        <w:t>遗产计划只详细说明了如果发生不测，你希望如何处置房产。</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4315. </w:t>
      </w:r>
      <w:r w:rsidRPr="003E22BF">
        <w:rPr>
          <w:rFonts w:ascii="Times New Roman" w:eastAsia="宋体" w:hAnsi="Times New Roman"/>
          <w:szCs w:val="24"/>
        </w:rPr>
        <w:t>遗产计划应当包括如果死亡，你希望谁来照顾你的宠物。</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4316. </w:t>
      </w:r>
      <w:r w:rsidRPr="003E22BF">
        <w:rPr>
          <w:rFonts w:ascii="Times New Roman" w:eastAsia="宋体" w:hAnsi="Times New Roman"/>
          <w:szCs w:val="24"/>
        </w:rPr>
        <w:t>遗嘱通常是较大遗产计划的一个组成部分。</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4317. </w:t>
      </w:r>
      <w:r w:rsidRPr="003E22BF">
        <w:rPr>
          <w:rFonts w:ascii="Times New Roman" w:eastAsia="宋体" w:hAnsi="Times New Roman"/>
          <w:szCs w:val="24"/>
        </w:rPr>
        <w:t>如果你拥有房地产，那么你只需要一个遗嘱。</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4318. </w:t>
      </w:r>
      <w:r w:rsidRPr="003E22BF">
        <w:rPr>
          <w:rFonts w:ascii="Times New Roman" w:eastAsia="宋体" w:hAnsi="Times New Roman"/>
          <w:szCs w:val="24"/>
        </w:rPr>
        <w:t>同事属于财务合作伙伴。</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4319. </w:t>
      </w:r>
      <w:r w:rsidRPr="003E22BF">
        <w:rPr>
          <w:rFonts w:ascii="Times New Roman" w:eastAsia="宋体" w:hAnsi="Times New Roman"/>
          <w:szCs w:val="24"/>
        </w:rPr>
        <w:t>财务目标金额越大，实现目标需要的时间就越长。</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4320. </w:t>
      </w:r>
      <w:r w:rsidRPr="003E22BF">
        <w:rPr>
          <w:rFonts w:ascii="Times New Roman" w:eastAsia="宋体" w:hAnsi="Times New Roman"/>
          <w:szCs w:val="24"/>
        </w:rPr>
        <w:t>财务计划可以帮助你判断哪些储蓄习惯需要改进。</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4321. </w:t>
      </w:r>
      <w:r w:rsidRPr="003E22BF">
        <w:rPr>
          <w:rFonts w:ascii="Times New Roman" w:eastAsia="宋体" w:hAnsi="Times New Roman"/>
          <w:szCs w:val="24"/>
        </w:rPr>
        <w:t>保险免赔额是指为了获得保险覆盖，你必须支付给保险公司的金额。</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4322. </w:t>
      </w:r>
      <w:r w:rsidRPr="003E22BF">
        <w:rPr>
          <w:rFonts w:ascii="Times New Roman" w:eastAsia="宋体" w:hAnsi="Times New Roman"/>
          <w:szCs w:val="24"/>
        </w:rPr>
        <w:t>如果你有房屋保险并藏有昂贵物品如首饰或艺术品，那么你可能需要对这些物品上额外保险。</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4323. </w:t>
      </w:r>
      <w:r w:rsidRPr="003E22BF">
        <w:rPr>
          <w:rFonts w:ascii="Times New Roman" w:eastAsia="宋体" w:hAnsi="Times New Roman"/>
          <w:szCs w:val="24"/>
        </w:rPr>
        <w:t>单利计算公式是：存款</w:t>
      </w:r>
      <w:r w:rsidRPr="003E22BF">
        <w:rPr>
          <w:rFonts w:ascii="Times New Roman" w:eastAsia="宋体" w:hAnsi="Times New Roman"/>
          <w:szCs w:val="24"/>
        </w:rPr>
        <w:t>x</w:t>
      </w:r>
      <w:r w:rsidRPr="003E22BF">
        <w:rPr>
          <w:rFonts w:ascii="Times New Roman" w:eastAsia="宋体" w:hAnsi="Times New Roman"/>
          <w:szCs w:val="24"/>
        </w:rPr>
        <w:t>利率</w:t>
      </w:r>
      <w:r w:rsidRPr="003E22BF">
        <w:rPr>
          <w:rFonts w:ascii="Times New Roman" w:eastAsia="宋体" w:hAnsi="Times New Roman"/>
          <w:szCs w:val="24"/>
        </w:rPr>
        <w:t>x</w:t>
      </w:r>
      <w:r w:rsidRPr="003E22BF">
        <w:rPr>
          <w:rFonts w:ascii="Times New Roman" w:eastAsia="宋体" w:hAnsi="Times New Roman"/>
          <w:szCs w:val="24"/>
        </w:rPr>
        <w:t>年数</w:t>
      </w:r>
      <w:r w:rsidRPr="003E22BF">
        <w:rPr>
          <w:rFonts w:ascii="Times New Roman" w:eastAsia="宋体" w:hAnsi="Times New Roman"/>
          <w:szCs w:val="24"/>
        </w:rPr>
        <w:t>=</w:t>
      </w:r>
      <w:r w:rsidRPr="003E22BF">
        <w:rPr>
          <w:rFonts w:ascii="Times New Roman" w:eastAsia="宋体" w:hAnsi="Times New Roman"/>
          <w:szCs w:val="24"/>
        </w:rPr>
        <w:t>利息。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4324. </w:t>
      </w:r>
      <w:r w:rsidRPr="003E22BF">
        <w:rPr>
          <w:rFonts w:ascii="Times New Roman" w:eastAsia="宋体" w:hAnsi="Times New Roman"/>
          <w:szCs w:val="24"/>
        </w:rPr>
        <w:t>股票的</w:t>
      </w:r>
      <w:r w:rsidRPr="003E22BF">
        <w:rPr>
          <w:rFonts w:ascii="Times New Roman" w:eastAsia="宋体" w:hAnsi="Times New Roman"/>
          <w:szCs w:val="24"/>
        </w:rPr>
        <w:t>“</w:t>
      </w:r>
      <w:r w:rsidRPr="003E22BF">
        <w:rPr>
          <w:rFonts w:ascii="Times New Roman" w:eastAsia="宋体" w:hAnsi="Times New Roman"/>
          <w:szCs w:val="24"/>
        </w:rPr>
        <w:t>高点</w:t>
      </w:r>
      <w:r w:rsidRPr="003E22BF">
        <w:rPr>
          <w:rFonts w:ascii="Times New Roman" w:eastAsia="宋体" w:hAnsi="Times New Roman"/>
          <w:szCs w:val="24"/>
        </w:rPr>
        <w:t>”</w:t>
      </w:r>
      <w:r w:rsidRPr="003E22BF">
        <w:rPr>
          <w:rFonts w:ascii="Times New Roman" w:eastAsia="宋体" w:hAnsi="Times New Roman"/>
          <w:szCs w:val="24"/>
        </w:rPr>
        <w:t>是指其历史最高价格。</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4325. </w:t>
      </w:r>
      <w:r w:rsidRPr="003E22BF">
        <w:rPr>
          <w:rFonts w:ascii="Times New Roman" w:eastAsia="宋体" w:hAnsi="Times New Roman"/>
          <w:szCs w:val="24"/>
        </w:rPr>
        <w:t>内幕交易是指有人利用公开信息获得投资优势。</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4326. </w:t>
      </w:r>
      <w:r w:rsidRPr="003E22BF">
        <w:rPr>
          <w:rFonts w:ascii="Times New Roman" w:eastAsia="宋体" w:hAnsi="Times New Roman"/>
          <w:szCs w:val="24"/>
        </w:rPr>
        <w:t>持股人通过资本收益和红利赚钱。</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4327. </w:t>
      </w:r>
      <w:r w:rsidRPr="003E22BF">
        <w:rPr>
          <w:rFonts w:ascii="Times New Roman" w:eastAsia="宋体" w:hAnsi="Times New Roman"/>
          <w:szCs w:val="24"/>
        </w:rPr>
        <w:t>如果你</w:t>
      </w:r>
      <w:r w:rsidRPr="003E22BF">
        <w:rPr>
          <w:rFonts w:ascii="Times New Roman" w:eastAsia="宋体" w:hAnsi="Times New Roman"/>
          <w:szCs w:val="24"/>
        </w:rPr>
        <w:t>“</w:t>
      </w:r>
      <w:r w:rsidRPr="003E22BF">
        <w:rPr>
          <w:rFonts w:ascii="Times New Roman" w:eastAsia="宋体" w:hAnsi="Times New Roman"/>
          <w:szCs w:val="24"/>
        </w:rPr>
        <w:t>低价</w:t>
      </w:r>
      <w:r w:rsidRPr="003E22BF">
        <w:rPr>
          <w:rFonts w:ascii="Times New Roman" w:eastAsia="宋体" w:hAnsi="Times New Roman"/>
          <w:szCs w:val="24"/>
        </w:rPr>
        <w:t>”</w:t>
      </w:r>
      <w:r w:rsidRPr="003E22BF">
        <w:rPr>
          <w:rFonts w:ascii="Times New Roman" w:eastAsia="宋体" w:hAnsi="Times New Roman"/>
          <w:szCs w:val="24"/>
        </w:rPr>
        <w:t>购买某股票，是说你花的钱低于其正常价值。</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4328. </w:t>
      </w:r>
      <w:r w:rsidRPr="003E22BF">
        <w:rPr>
          <w:rFonts w:ascii="Times New Roman" w:eastAsia="宋体" w:hAnsi="Times New Roman"/>
          <w:szCs w:val="24"/>
        </w:rPr>
        <w:t>一本珍贵的漫画书属于投资。</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4329. </w:t>
      </w:r>
      <w:r w:rsidRPr="003E22BF">
        <w:rPr>
          <w:rFonts w:ascii="Times New Roman" w:eastAsia="宋体" w:hAnsi="Times New Roman"/>
          <w:szCs w:val="24"/>
        </w:rPr>
        <w:t>一些金融机构允许你用未来的工资做担保进行借款，同时收取高额利率。</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4330. </w:t>
      </w:r>
      <w:r w:rsidRPr="003E22BF">
        <w:rPr>
          <w:rFonts w:ascii="Times New Roman" w:eastAsia="宋体" w:hAnsi="Times New Roman"/>
          <w:szCs w:val="24"/>
        </w:rPr>
        <w:t>离父母家的距离远近是决定你是否可以负担得起某所大学费用的有效因素之一。</w:t>
      </w:r>
      <w:r w:rsidRPr="003E22BF">
        <w:rPr>
          <w:rFonts w:ascii="Times New Roman" w:eastAsia="宋体" w:hAnsi="Times New Roman"/>
          <w:szCs w:val="24"/>
        </w:rPr>
        <w:t xml:space="preserve"> </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4331. </w:t>
      </w:r>
      <w:r w:rsidRPr="003E22BF">
        <w:rPr>
          <w:rFonts w:ascii="Times New Roman" w:eastAsia="宋体" w:hAnsi="Times New Roman"/>
          <w:szCs w:val="24"/>
        </w:rPr>
        <w:t>储蓄账户的一个重要好处是很少有取款限制。</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4332. </w:t>
      </w:r>
      <w:r w:rsidRPr="003E22BF">
        <w:rPr>
          <w:rFonts w:ascii="Times New Roman" w:eastAsia="宋体" w:hAnsi="Times New Roman"/>
          <w:szCs w:val="24"/>
        </w:rPr>
        <w:t>成本效益分析是指衡量某物品的成本与你从中获得的好处是否匹配。</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4333. </w:t>
      </w:r>
      <w:r w:rsidRPr="003E22BF">
        <w:rPr>
          <w:rFonts w:ascii="Times New Roman" w:eastAsia="宋体" w:hAnsi="Times New Roman"/>
          <w:szCs w:val="24"/>
        </w:rPr>
        <w:t>买家会后悔可能是因为没有采取明智的消费策略。</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4334. </w:t>
      </w:r>
      <w:r w:rsidRPr="003E22BF">
        <w:rPr>
          <w:rFonts w:ascii="Times New Roman" w:eastAsia="宋体" w:hAnsi="Times New Roman"/>
          <w:szCs w:val="24"/>
        </w:rPr>
        <w:t>调查不同电脑型号的数据储存能力是一种明智的消费策略。</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4335. </w:t>
      </w:r>
      <w:r w:rsidRPr="003E22BF">
        <w:rPr>
          <w:rFonts w:ascii="Times New Roman" w:eastAsia="宋体" w:hAnsi="Times New Roman"/>
          <w:szCs w:val="24"/>
        </w:rPr>
        <w:t>选择两种手机话费套餐时，你应当更多的考虑手机风格，而不是通话或短信流量。</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4336. </w:t>
      </w:r>
      <w:r w:rsidRPr="003E22BF">
        <w:rPr>
          <w:rFonts w:ascii="Times New Roman" w:eastAsia="宋体" w:hAnsi="Times New Roman"/>
          <w:szCs w:val="24"/>
        </w:rPr>
        <w:t>实习的一个好处是挣很多钱。</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4337. </w:t>
      </w:r>
      <w:r w:rsidRPr="003E22BF">
        <w:rPr>
          <w:rFonts w:ascii="Times New Roman" w:eastAsia="宋体" w:hAnsi="Times New Roman"/>
          <w:szCs w:val="24"/>
        </w:rPr>
        <w:t>人际关系是职业发展的一个方面。</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4338. </w:t>
      </w:r>
      <w:r w:rsidRPr="003E22BF">
        <w:rPr>
          <w:rFonts w:ascii="Times New Roman" w:eastAsia="宋体" w:hAnsi="Times New Roman"/>
          <w:szCs w:val="24"/>
        </w:rPr>
        <w:t>如果你正寻找销售方面的工作，应当在简历中包含暑期在叔叔商店打工的经历。</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4339. </w:t>
      </w:r>
      <w:r w:rsidRPr="003E22BF">
        <w:rPr>
          <w:rFonts w:ascii="Times New Roman" w:eastAsia="宋体" w:hAnsi="Times New Roman"/>
          <w:szCs w:val="24"/>
        </w:rPr>
        <w:t>选择职业领域时，将你对某项工作的热情和工资要求相平衡是一个不错的好想法。</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4340. </w:t>
      </w:r>
      <w:r w:rsidRPr="003E22BF">
        <w:rPr>
          <w:rFonts w:ascii="Times New Roman" w:eastAsia="宋体" w:hAnsi="Times New Roman"/>
          <w:szCs w:val="24"/>
        </w:rPr>
        <w:t>如果某物品稀缺，其价格通常都会上涨。</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4341. </w:t>
      </w:r>
      <w:r w:rsidRPr="003E22BF">
        <w:rPr>
          <w:rFonts w:ascii="Times New Roman" w:eastAsia="宋体" w:hAnsi="Times New Roman"/>
          <w:szCs w:val="24"/>
        </w:rPr>
        <w:t>体育明星代言某产品通常是有效的广告策略。</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4342. </w:t>
      </w:r>
      <w:r w:rsidRPr="003E22BF">
        <w:rPr>
          <w:rFonts w:ascii="Times New Roman" w:eastAsia="宋体" w:hAnsi="Times New Roman"/>
          <w:szCs w:val="24"/>
        </w:rPr>
        <w:t>评价广告时，重要的是应当考虑该广告是否会引起情感上的反应。</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4343. “</w:t>
      </w:r>
      <w:r w:rsidRPr="003E22BF">
        <w:rPr>
          <w:rFonts w:ascii="Times New Roman" w:eastAsia="宋体" w:hAnsi="Times New Roman"/>
          <w:szCs w:val="24"/>
        </w:rPr>
        <w:t>使用我们的牙膏，不然就会有口气</w:t>
      </w:r>
      <w:r w:rsidRPr="003E22BF">
        <w:rPr>
          <w:rFonts w:ascii="Times New Roman" w:eastAsia="宋体" w:hAnsi="Times New Roman"/>
          <w:szCs w:val="24"/>
        </w:rPr>
        <w:t>”</w:t>
      </w:r>
      <w:r w:rsidRPr="003E22BF">
        <w:rPr>
          <w:rFonts w:ascii="Times New Roman" w:eastAsia="宋体" w:hAnsi="Times New Roman"/>
          <w:szCs w:val="24"/>
        </w:rPr>
        <w:t>在广告中使用了恐惧心理。</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4344. </w:t>
      </w:r>
      <w:r w:rsidRPr="003E22BF">
        <w:rPr>
          <w:rFonts w:ascii="Times New Roman" w:eastAsia="宋体" w:hAnsi="Times New Roman"/>
          <w:szCs w:val="24"/>
        </w:rPr>
        <w:t>买车前，最好应知道你可以贷款的金额。</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4345. </w:t>
      </w:r>
      <w:r w:rsidRPr="003E22BF">
        <w:rPr>
          <w:rFonts w:ascii="Times New Roman" w:eastAsia="宋体" w:hAnsi="Times New Roman"/>
          <w:szCs w:val="24"/>
        </w:rPr>
        <w:t>自动存款储蓄的好处是可以降低税费。</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4346. </w:t>
      </w:r>
      <w:r w:rsidRPr="003E22BF">
        <w:rPr>
          <w:rFonts w:ascii="Times New Roman" w:eastAsia="宋体" w:hAnsi="Times New Roman"/>
          <w:szCs w:val="24"/>
        </w:rPr>
        <w:t>房租上涨预示着你的预算需要调整。</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4347. </w:t>
      </w:r>
      <w:r w:rsidRPr="003E22BF">
        <w:rPr>
          <w:rFonts w:ascii="Times New Roman" w:eastAsia="宋体" w:hAnsi="Times New Roman"/>
          <w:szCs w:val="24"/>
        </w:rPr>
        <w:t>如果工作时间减少，应当调整预算。</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4348. </w:t>
      </w:r>
      <w:r w:rsidRPr="003E22BF">
        <w:rPr>
          <w:rFonts w:ascii="Times New Roman" w:eastAsia="宋体" w:hAnsi="Times New Roman"/>
          <w:szCs w:val="24"/>
        </w:rPr>
        <w:t>按揭是一种循环信用。</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4349. </w:t>
      </w:r>
      <w:r w:rsidRPr="003E22BF">
        <w:rPr>
          <w:rFonts w:ascii="Times New Roman" w:eastAsia="宋体" w:hAnsi="Times New Roman"/>
          <w:szCs w:val="24"/>
        </w:rPr>
        <w:t>循环信用是一种没有固定偿付次数的贷款。</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4350. </w:t>
      </w:r>
      <w:r w:rsidRPr="003E22BF">
        <w:rPr>
          <w:rFonts w:ascii="Times New Roman" w:eastAsia="宋体" w:hAnsi="Times New Roman"/>
          <w:szCs w:val="24"/>
        </w:rPr>
        <w:t>取消旧的、不使用的信用卡账户是一种正确做法。</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4351. </w:t>
      </w:r>
      <w:r w:rsidRPr="003E22BF">
        <w:rPr>
          <w:rFonts w:ascii="Times New Roman" w:eastAsia="宋体" w:hAnsi="Times New Roman"/>
          <w:szCs w:val="24"/>
        </w:rPr>
        <w:t>你持有的账户数量会影响你的信用度。</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4352. </w:t>
      </w:r>
      <w:r w:rsidRPr="003E22BF">
        <w:rPr>
          <w:rFonts w:ascii="Times New Roman" w:eastAsia="宋体" w:hAnsi="Times New Roman"/>
          <w:szCs w:val="24"/>
        </w:rPr>
        <w:t>预付卡通常可以在自动取款机上取现金。</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4353. </w:t>
      </w:r>
      <w:r w:rsidRPr="003E22BF">
        <w:rPr>
          <w:rFonts w:ascii="Times New Roman" w:eastAsia="宋体" w:hAnsi="Times New Roman"/>
          <w:szCs w:val="24"/>
        </w:rPr>
        <w:t>礼品卡是一种预付卡。</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4354. </w:t>
      </w:r>
      <w:r w:rsidRPr="003E22BF">
        <w:rPr>
          <w:rFonts w:ascii="Times New Roman" w:eastAsia="宋体" w:hAnsi="Times New Roman"/>
          <w:szCs w:val="24"/>
        </w:rPr>
        <w:t>保持应急资金最好采用流动性较低的储蓄账户形式，如债券。</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4355. </w:t>
      </w:r>
      <w:r w:rsidRPr="003E22BF">
        <w:rPr>
          <w:rFonts w:ascii="Times New Roman" w:eastAsia="宋体" w:hAnsi="Times New Roman"/>
          <w:szCs w:val="24"/>
        </w:rPr>
        <w:t>为保持良好的财务记录，你应当保存纸质或电子账单。</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4356. </w:t>
      </w:r>
      <w:r w:rsidRPr="003E22BF">
        <w:rPr>
          <w:rFonts w:ascii="Times New Roman" w:eastAsia="宋体" w:hAnsi="Times New Roman"/>
          <w:szCs w:val="24"/>
        </w:rPr>
        <w:t>贷款本金是包括利息的偿还总金额。</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4357. </w:t>
      </w:r>
      <w:r w:rsidRPr="003E22BF">
        <w:rPr>
          <w:rFonts w:ascii="Times New Roman" w:eastAsia="宋体" w:hAnsi="Times New Roman"/>
          <w:szCs w:val="24"/>
        </w:rPr>
        <w:t>半工半读是支付大学学费的一种方式。</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4358. </w:t>
      </w:r>
      <w:r w:rsidRPr="003E22BF">
        <w:rPr>
          <w:rFonts w:ascii="Times New Roman" w:eastAsia="宋体" w:hAnsi="Times New Roman"/>
          <w:szCs w:val="24"/>
        </w:rPr>
        <w:t>如果你使用预付费卡购物，可以帮助打造你的信用历史。</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4359. </w:t>
      </w:r>
      <w:r w:rsidRPr="003E22BF">
        <w:rPr>
          <w:rFonts w:ascii="Times New Roman" w:eastAsia="宋体" w:hAnsi="Times New Roman"/>
          <w:szCs w:val="24"/>
        </w:rPr>
        <w:t>预付卡通常没有和你的银行账户关联。</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4360. </w:t>
      </w:r>
      <w:r w:rsidRPr="003E22BF">
        <w:rPr>
          <w:rFonts w:ascii="Times New Roman" w:eastAsia="宋体" w:hAnsi="Times New Roman"/>
          <w:szCs w:val="24"/>
        </w:rPr>
        <w:t>礼品卡、旅游卡和工资卡都属于预付卡。</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4361. </w:t>
      </w:r>
      <w:r w:rsidRPr="003E22BF">
        <w:rPr>
          <w:rFonts w:ascii="Times New Roman" w:eastAsia="宋体" w:hAnsi="Times New Roman"/>
          <w:szCs w:val="24"/>
        </w:rPr>
        <w:t>实习是探索职业兴趣的好方法。</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正确（正确答案）</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 xml:space="preserve">4362. </w:t>
      </w:r>
      <w:r w:rsidRPr="003E22BF">
        <w:rPr>
          <w:rFonts w:ascii="Times New Roman" w:eastAsia="宋体" w:hAnsi="Times New Roman"/>
          <w:szCs w:val="24"/>
        </w:rPr>
        <w:t>总工资和实得工资是一回事。</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1) </w:t>
      </w:r>
      <w:r w:rsidRPr="003E22BF">
        <w:rPr>
          <w:rFonts w:ascii="Times New Roman" w:eastAsia="宋体" w:hAnsi="Times New Roman"/>
          <w:szCs w:val="24"/>
        </w:rPr>
        <w:t>正确</w:t>
      </w:r>
    </w:p>
    <w:p w:rsidR="0063355C" w:rsidRPr="003E22BF" w:rsidRDefault="0063355C" w:rsidP="0063355C">
      <w:pPr>
        <w:pStyle w:val="1"/>
        <w:widowControl w:val="0"/>
        <w:spacing w:after="0" w:line="360" w:lineRule="auto"/>
        <w:contextualSpacing/>
        <w:rPr>
          <w:rFonts w:ascii="Times New Roman" w:eastAsia="宋体" w:hAnsi="Times New Roman"/>
          <w:szCs w:val="24"/>
        </w:rPr>
      </w:pPr>
      <w:r w:rsidRPr="003E22BF">
        <w:rPr>
          <w:rFonts w:ascii="Times New Roman" w:eastAsia="宋体" w:hAnsi="Times New Roman"/>
          <w:szCs w:val="24"/>
        </w:rPr>
        <w:tab/>
        <w:t xml:space="preserve">2) </w:t>
      </w:r>
      <w:r w:rsidRPr="003E22BF">
        <w:rPr>
          <w:rFonts w:ascii="Times New Roman" w:eastAsia="宋体" w:hAnsi="Times New Roman"/>
          <w:szCs w:val="24"/>
        </w:rPr>
        <w:t>错误（正确答案）</w:t>
      </w:r>
    </w:p>
    <w:p w:rsidR="005357A1" w:rsidRPr="003E22BF" w:rsidRDefault="005357A1" w:rsidP="0063355C">
      <w:pPr>
        <w:spacing w:after="0" w:line="360" w:lineRule="auto"/>
        <w:contextualSpacing/>
        <w:rPr>
          <w:rFonts w:ascii="Times New Roman" w:eastAsia="宋体" w:hAnsi="Times New Roman" w:cs="Times New Roman"/>
          <w:sz w:val="24"/>
          <w:szCs w:val="24"/>
        </w:rPr>
      </w:pPr>
    </w:p>
    <w:p w:rsidR="00F112CC" w:rsidRPr="003E22BF" w:rsidRDefault="00F112CC">
      <w:pPr>
        <w:rPr>
          <w:rFonts w:ascii="Times New Roman" w:eastAsia="宋体" w:hAnsi="Times New Roman" w:cs="Times New Roman"/>
          <w:sz w:val="24"/>
          <w:szCs w:val="24"/>
        </w:rPr>
      </w:pPr>
      <w:r w:rsidRPr="003E22BF">
        <w:rPr>
          <w:rFonts w:ascii="Times New Roman" w:eastAsia="宋体" w:hAnsi="Times New Roman" w:cs="Times New Roman"/>
          <w:sz w:val="24"/>
          <w:szCs w:val="24"/>
        </w:rPr>
        <w:br w:type="page"/>
      </w:r>
    </w:p>
    <w:p w:rsidR="002D5F11" w:rsidRPr="003E22BF" w:rsidRDefault="00F112CC" w:rsidP="0063355C">
      <w:pPr>
        <w:spacing w:after="0" w:line="360" w:lineRule="auto"/>
        <w:contextualSpacing/>
        <w:rPr>
          <w:rFonts w:ascii="Times New Roman" w:eastAsia="宋体" w:hAnsi="Times New Roman" w:cs="Times New Roman"/>
          <w:sz w:val="24"/>
          <w:szCs w:val="24"/>
        </w:rPr>
      </w:pPr>
      <w:r w:rsidRPr="003E22BF">
        <w:rPr>
          <w:rFonts w:ascii="Times New Roman" w:eastAsia="宋体" w:hAnsi="Times New Roman" w:cs="Times New Roman" w:hint="eastAsia"/>
          <w:sz w:val="24"/>
          <w:szCs w:val="24"/>
        </w:rPr>
        <w:t>第三组：</w:t>
      </w: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R001</w:t>
      </w:r>
      <w:r w:rsidRPr="003E22BF">
        <w:rPr>
          <w:rFonts w:ascii="Times New Roman" w:eastAsia="宋体" w:hAnsi="Times New Roman"/>
          <w:sz w:val="24"/>
          <w:szCs w:val="24"/>
        </w:rPr>
        <w:t xml:space="preserve">. </w:t>
      </w:r>
      <w:r w:rsidRPr="003E22BF">
        <w:rPr>
          <w:rFonts w:ascii="Times New Roman" w:eastAsia="宋体" w:hAnsi="Times New Roman" w:hint="eastAsia"/>
          <w:sz w:val="24"/>
          <w:szCs w:val="24"/>
        </w:rPr>
        <w:t>以下哪一项不是我国货币和辅币的基本单位？</w:t>
      </w:r>
    </w:p>
    <w:p w:rsidR="00F112CC" w:rsidRPr="003E22BF" w:rsidRDefault="00F112CC" w:rsidP="00F112CC">
      <w:pPr>
        <w:pStyle w:val="a6"/>
        <w:numPr>
          <w:ilvl w:val="0"/>
          <w:numId w:val="1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元</w:t>
      </w:r>
    </w:p>
    <w:p w:rsidR="00F112CC" w:rsidRPr="003E22BF" w:rsidRDefault="00F112CC" w:rsidP="00F112CC">
      <w:pPr>
        <w:pStyle w:val="a6"/>
        <w:numPr>
          <w:ilvl w:val="0"/>
          <w:numId w:val="1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角</w:t>
      </w:r>
    </w:p>
    <w:p w:rsidR="00F112CC" w:rsidRPr="003E22BF" w:rsidRDefault="00F112CC" w:rsidP="00F112CC">
      <w:pPr>
        <w:pStyle w:val="a6"/>
        <w:numPr>
          <w:ilvl w:val="0"/>
          <w:numId w:val="1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毛（</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1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分</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R002. </w:t>
      </w:r>
      <w:r w:rsidRPr="003E22BF">
        <w:rPr>
          <w:rFonts w:ascii="Times New Roman" w:eastAsia="宋体" w:hAnsi="Times New Roman" w:hint="eastAsia"/>
          <w:sz w:val="24"/>
          <w:szCs w:val="24"/>
        </w:rPr>
        <w:t>我和小红带了同样多的钱。我带的钱是</w:t>
      </w: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10</w:t>
      </w:r>
      <w:r w:rsidRPr="003E22BF">
        <w:rPr>
          <w:rFonts w:ascii="Times New Roman" w:eastAsia="宋体" w:hAnsi="Times New Roman" w:hint="eastAsia"/>
          <w:sz w:val="24"/>
          <w:szCs w:val="24"/>
        </w:rPr>
        <w:t>元和</w:t>
      </w:r>
      <w:r w:rsidRPr="003E22BF">
        <w:rPr>
          <w:rFonts w:ascii="Times New Roman" w:eastAsia="宋体" w:hAnsi="Times New Roman" w:hint="eastAsia"/>
          <w:sz w:val="24"/>
          <w:szCs w:val="24"/>
        </w:rPr>
        <w:t>10</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角。小红说她只有</w:t>
      </w:r>
      <w:r w:rsidRPr="003E22BF">
        <w:rPr>
          <w:rFonts w:ascii="Times New Roman" w:eastAsia="宋体" w:hAnsi="Times New Roman" w:hint="eastAsia"/>
          <w:sz w:val="24"/>
          <w:szCs w:val="24"/>
        </w:rPr>
        <w:t>2</w:t>
      </w:r>
      <w:r w:rsidRPr="003E22BF">
        <w:rPr>
          <w:rFonts w:ascii="Times New Roman" w:eastAsia="宋体" w:hAnsi="Times New Roman" w:hint="eastAsia"/>
          <w:sz w:val="24"/>
          <w:szCs w:val="24"/>
        </w:rPr>
        <w:t>元和</w:t>
      </w:r>
      <w:r w:rsidRPr="003E22BF">
        <w:rPr>
          <w:rFonts w:ascii="Times New Roman" w:eastAsia="宋体" w:hAnsi="Times New Roman" w:hint="eastAsia"/>
          <w:sz w:val="24"/>
          <w:szCs w:val="24"/>
        </w:rPr>
        <w:t>5</w:t>
      </w:r>
      <w:r w:rsidRPr="003E22BF">
        <w:rPr>
          <w:rFonts w:ascii="Times New Roman" w:eastAsia="宋体" w:hAnsi="Times New Roman" w:hint="eastAsia"/>
          <w:sz w:val="24"/>
          <w:szCs w:val="24"/>
        </w:rPr>
        <w:t>角的纸币，那么小红可能带了？</w:t>
      </w:r>
    </w:p>
    <w:p w:rsidR="00F112CC" w:rsidRPr="003E22BF" w:rsidRDefault="00F112CC" w:rsidP="00F112CC">
      <w:pPr>
        <w:pStyle w:val="a6"/>
        <w:numPr>
          <w:ilvl w:val="0"/>
          <w:numId w:val="1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2</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2</w:t>
      </w:r>
      <w:r w:rsidRPr="003E22BF">
        <w:rPr>
          <w:rFonts w:ascii="Times New Roman" w:eastAsia="宋体" w:hAnsi="Times New Roman" w:hint="eastAsia"/>
          <w:sz w:val="24"/>
          <w:szCs w:val="24"/>
        </w:rPr>
        <w:t>元和</w:t>
      </w:r>
      <w:r w:rsidRPr="003E22BF">
        <w:rPr>
          <w:rFonts w:ascii="Times New Roman" w:eastAsia="宋体" w:hAnsi="Times New Roman" w:hint="eastAsia"/>
          <w:sz w:val="24"/>
          <w:szCs w:val="24"/>
        </w:rPr>
        <w:t>16</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5</w:t>
      </w:r>
      <w:r w:rsidRPr="003E22BF">
        <w:rPr>
          <w:rFonts w:ascii="Times New Roman" w:eastAsia="宋体" w:hAnsi="Times New Roman" w:hint="eastAsia"/>
          <w:sz w:val="24"/>
          <w:szCs w:val="24"/>
        </w:rPr>
        <w:t>角</w:t>
      </w:r>
    </w:p>
    <w:p w:rsidR="00F112CC" w:rsidRPr="003E22BF" w:rsidRDefault="00F112CC" w:rsidP="00F112CC">
      <w:pPr>
        <w:pStyle w:val="a6"/>
        <w:numPr>
          <w:ilvl w:val="0"/>
          <w:numId w:val="1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3</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2</w:t>
      </w:r>
      <w:r w:rsidRPr="003E22BF">
        <w:rPr>
          <w:rFonts w:ascii="Times New Roman" w:eastAsia="宋体" w:hAnsi="Times New Roman" w:hint="eastAsia"/>
          <w:sz w:val="24"/>
          <w:szCs w:val="24"/>
        </w:rPr>
        <w:t>元和</w:t>
      </w:r>
      <w:r w:rsidRPr="003E22BF">
        <w:rPr>
          <w:rFonts w:ascii="Times New Roman" w:eastAsia="宋体" w:hAnsi="Times New Roman" w:hint="eastAsia"/>
          <w:sz w:val="24"/>
          <w:szCs w:val="24"/>
        </w:rPr>
        <w:t>10</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5</w:t>
      </w:r>
      <w:r w:rsidRPr="003E22BF">
        <w:rPr>
          <w:rFonts w:ascii="Times New Roman" w:eastAsia="宋体" w:hAnsi="Times New Roman" w:hint="eastAsia"/>
          <w:sz w:val="24"/>
          <w:szCs w:val="24"/>
        </w:rPr>
        <w:t>角</w:t>
      </w:r>
      <w:r w:rsidRPr="003E22BF">
        <w:rPr>
          <w:rFonts w:ascii="Times New Roman" w:eastAsia="宋体" w:hAnsi="Times New Roman" w:hint="eastAsia"/>
          <w:sz w:val="24"/>
          <w:szCs w:val="24"/>
        </w:rPr>
        <w:t xml:space="preserve"> </w:t>
      </w:r>
      <w:r w:rsidRPr="003E22BF">
        <w:rPr>
          <w:rFonts w:ascii="Times New Roman" w:eastAsia="宋体" w:hAnsi="Times New Roman" w:hint="eastAsia"/>
          <w:sz w:val="24"/>
          <w:szCs w:val="24"/>
        </w:rPr>
        <w:t>（</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1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5</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2</w:t>
      </w:r>
      <w:r w:rsidRPr="003E22BF">
        <w:rPr>
          <w:rFonts w:ascii="Times New Roman" w:eastAsia="宋体" w:hAnsi="Times New Roman" w:hint="eastAsia"/>
          <w:sz w:val="24"/>
          <w:szCs w:val="24"/>
        </w:rPr>
        <w:t>元和</w:t>
      </w:r>
      <w:r w:rsidRPr="003E22BF">
        <w:rPr>
          <w:rFonts w:ascii="Times New Roman" w:eastAsia="宋体" w:hAnsi="Times New Roman" w:hint="eastAsia"/>
          <w:sz w:val="24"/>
          <w:szCs w:val="24"/>
        </w:rPr>
        <w:t>4</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5</w:t>
      </w:r>
      <w:r w:rsidRPr="003E22BF">
        <w:rPr>
          <w:rFonts w:ascii="Times New Roman" w:eastAsia="宋体" w:hAnsi="Times New Roman" w:hint="eastAsia"/>
          <w:sz w:val="24"/>
          <w:szCs w:val="24"/>
        </w:rPr>
        <w:t>角</w:t>
      </w:r>
    </w:p>
    <w:p w:rsidR="00F112CC" w:rsidRPr="003E22BF" w:rsidRDefault="00F112CC" w:rsidP="00F112CC">
      <w:pPr>
        <w:pStyle w:val="a6"/>
        <w:numPr>
          <w:ilvl w:val="0"/>
          <w:numId w:val="1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4</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2</w:t>
      </w:r>
      <w:r w:rsidRPr="003E22BF">
        <w:rPr>
          <w:rFonts w:ascii="Times New Roman" w:eastAsia="宋体" w:hAnsi="Times New Roman" w:hint="eastAsia"/>
          <w:sz w:val="24"/>
          <w:szCs w:val="24"/>
        </w:rPr>
        <w:t>元和</w:t>
      </w:r>
      <w:r w:rsidRPr="003E22BF">
        <w:rPr>
          <w:rFonts w:ascii="Times New Roman" w:eastAsia="宋体" w:hAnsi="Times New Roman" w:hint="eastAsia"/>
          <w:sz w:val="24"/>
          <w:szCs w:val="24"/>
        </w:rPr>
        <w:t>8</w:t>
      </w:r>
      <w:r w:rsidRPr="003E22BF">
        <w:rPr>
          <w:rFonts w:ascii="Times New Roman" w:eastAsia="宋体" w:hAnsi="Times New Roman" w:hint="eastAsia"/>
          <w:sz w:val="24"/>
          <w:szCs w:val="24"/>
        </w:rPr>
        <w:t>张</w:t>
      </w:r>
      <w:r w:rsidRPr="003E22BF">
        <w:rPr>
          <w:rFonts w:ascii="Times New Roman" w:eastAsia="宋体" w:hAnsi="Times New Roman" w:hint="eastAsia"/>
          <w:sz w:val="24"/>
          <w:szCs w:val="24"/>
        </w:rPr>
        <w:t>5</w:t>
      </w:r>
      <w:r w:rsidRPr="003E22BF">
        <w:rPr>
          <w:rFonts w:ascii="Times New Roman" w:eastAsia="宋体" w:hAnsi="Times New Roman" w:hint="eastAsia"/>
          <w:sz w:val="24"/>
          <w:szCs w:val="24"/>
        </w:rPr>
        <w:t>角</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R003. </w:t>
      </w:r>
      <w:r w:rsidRPr="003E22BF">
        <w:rPr>
          <w:rFonts w:ascii="Times New Roman" w:eastAsia="宋体" w:hAnsi="Times New Roman" w:hint="eastAsia"/>
          <w:sz w:val="24"/>
          <w:szCs w:val="24"/>
        </w:rPr>
        <w:t>中国的法定货币是由以下哪个机构发行的？</w:t>
      </w:r>
    </w:p>
    <w:p w:rsidR="00F112CC" w:rsidRPr="003E22BF" w:rsidRDefault="00F112CC" w:rsidP="00F112CC">
      <w:pPr>
        <w:pStyle w:val="a6"/>
        <w:numPr>
          <w:ilvl w:val="0"/>
          <w:numId w:val="1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中国银行</w:t>
      </w:r>
    </w:p>
    <w:p w:rsidR="00F112CC" w:rsidRPr="003E22BF" w:rsidRDefault="00F112CC" w:rsidP="00F112CC">
      <w:pPr>
        <w:pStyle w:val="a6"/>
        <w:numPr>
          <w:ilvl w:val="0"/>
          <w:numId w:val="1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中华人民共和国财政部</w:t>
      </w:r>
    </w:p>
    <w:p w:rsidR="00F112CC" w:rsidRPr="003E22BF" w:rsidRDefault="00F112CC" w:rsidP="00F112CC">
      <w:pPr>
        <w:pStyle w:val="a6"/>
        <w:numPr>
          <w:ilvl w:val="0"/>
          <w:numId w:val="1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中国人民银行（</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1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全国人民代表大会</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R004. </w:t>
      </w:r>
      <w:r w:rsidRPr="003E22BF">
        <w:rPr>
          <w:rFonts w:ascii="Times New Roman" w:eastAsia="宋体" w:hAnsi="Times New Roman" w:hint="eastAsia"/>
          <w:sz w:val="24"/>
          <w:szCs w:val="24"/>
        </w:rPr>
        <w:t>我国</w:t>
      </w:r>
      <w:r w:rsidRPr="003E22BF">
        <w:rPr>
          <w:rFonts w:ascii="Times New Roman" w:eastAsia="宋体" w:hAnsi="Times New Roman" w:hint="eastAsia"/>
          <w:sz w:val="24"/>
          <w:szCs w:val="24"/>
        </w:rPr>
        <w:t>2013</w:t>
      </w:r>
      <w:r w:rsidRPr="003E22BF">
        <w:rPr>
          <w:rFonts w:ascii="Times New Roman" w:eastAsia="宋体" w:hAnsi="Times New Roman" w:hint="eastAsia"/>
          <w:sz w:val="24"/>
          <w:szCs w:val="24"/>
        </w:rPr>
        <w:t>年流通使用的货币主要是？</w:t>
      </w:r>
    </w:p>
    <w:p w:rsidR="00F112CC" w:rsidRPr="003E22BF" w:rsidRDefault="00F112CC" w:rsidP="00F112CC">
      <w:pPr>
        <w:pStyle w:val="a6"/>
        <w:numPr>
          <w:ilvl w:val="0"/>
          <w:numId w:val="20"/>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第三套人民币</w:t>
      </w:r>
    </w:p>
    <w:p w:rsidR="00F112CC" w:rsidRPr="003E22BF" w:rsidRDefault="00F112CC" w:rsidP="00F112CC">
      <w:pPr>
        <w:pStyle w:val="a6"/>
        <w:numPr>
          <w:ilvl w:val="0"/>
          <w:numId w:val="20"/>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第四套人民币</w:t>
      </w:r>
    </w:p>
    <w:p w:rsidR="00F112CC" w:rsidRPr="003E22BF" w:rsidRDefault="00F112CC" w:rsidP="00F112CC">
      <w:pPr>
        <w:pStyle w:val="a6"/>
        <w:numPr>
          <w:ilvl w:val="0"/>
          <w:numId w:val="20"/>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第五套人民币（</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0"/>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第六套人民币</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R005. </w:t>
      </w:r>
      <w:r w:rsidRPr="003E22BF">
        <w:rPr>
          <w:rFonts w:ascii="Times New Roman" w:eastAsia="宋体" w:hAnsi="Times New Roman" w:hint="eastAsia"/>
          <w:sz w:val="24"/>
          <w:szCs w:val="24"/>
        </w:rPr>
        <w:t>以下哪家银行不接受个人的储蓄业务？</w:t>
      </w:r>
    </w:p>
    <w:p w:rsidR="00F112CC" w:rsidRPr="003E22BF" w:rsidRDefault="00F112CC" w:rsidP="00F112CC">
      <w:pPr>
        <w:pStyle w:val="a6"/>
        <w:numPr>
          <w:ilvl w:val="0"/>
          <w:numId w:val="2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中国建设银行</w:t>
      </w:r>
    </w:p>
    <w:p w:rsidR="00F112CC" w:rsidRPr="003E22BF" w:rsidRDefault="00F112CC" w:rsidP="00F112CC">
      <w:pPr>
        <w:pStyle w:val="a6"/>
        <w:numPr>
          <w:ilvl w:val="0"/>
          <w:numId w:val="2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中国人民银行（</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中国农业银行</w:t>
      </w:r>
    </w:p>
    <w:p w:rsidR="00F112CC" w:rsidRPr="003E22BF" w:rsidRDefault="00F112CC" w:rsidP="00F112CC">
      <w:pPr>
        <w:pStyle w:val="a6"/>
        <w:numPr>
          <w:ilvl w:val="0"/>
          <w:numId w:val="2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招商银行</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R006. </w:t>
      </w:r>
      <w:r w:rsidRPr="003E22BF">
        <w:rPr>
          <w:rFonts w:ascii="Times New Roman" w:eastAsia="宋体" w:hAnsi="Times New Roman" w:hint="eastAsia"/>
          <w:sz w:val="24"/>
          <w:szCs w:val="24"/>
        </w:rPr>
        <w:t>人民币升值可能造成的主要影响是？</w:t>
      </w:r>
    </w:p>
    <w:p w:rsidR="00F112CC" w:rsidRPr="003E22BF" w:rsidRDefault="00F112CC" w:rsidP="00F112CC">
      <w:pPr>
        <w:pStyle w:val="a6"/>
        <w:numPr>
          <w:ilvl w:val="0"/>
          <w:numId w:val="22"/>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说明美元相对人民币变得更贵了</w:t>
      </w:r>
    </w:p>
    <w:p w:rsidR="00F112CC" w:rsidRPr="003E22BF" w:rsidRDefault="00F112CC" w:rsidP="00F112CC">
      <w:pPr>
        <w:pStyle w:val="a6"/>
        <w:numPr>
          <w:ilvl w:val="0"/>
          <w:numId w:val="22"/>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增加了对于中国出口的需求</w:t>
      </w:r>
    </w:p>
    <w:p w:rsidR="00F112CC" w:rsidRPr="003E22BF" w:rsidRDefault="00F112CC" w:rsidP="00F112CC">
      <w:pPr>
        <w:pStyle w:val="a6"/>
        <w:numPr>
          <w:ilvl w:val="0"/>
          <w:numId w:val="22"/>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去国外旅游购物相对更便宜了（</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2"/>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一定会造成通货膨胀</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R007. </w:t>
      </w:r>
      <w:r w:rsidRPr="003E22BF">
        <w:rPr>
          <w:rFonts w:ascii="Times New Roman" w:eastAsia="宋体" w:hAnsi="Times New Roman" w:hint="eastAsia"/>
          <w:sz w:val="24"/>
          <w:szCs w:val="24"/>
        </w:rPr>
        <w:t>以下哪项不是国内生产总值的主要组成部分？</w:t>
      </w:r>
    </w:p>
    <w:p w:rsidR="00F112CC" w:rsidRPr="003E22BF" w:rsidRDefault="00F112CC" w:rsidP="00F112CC">
      <w:pPr>
        <w:pStyle w:val="a6"/>
        <w:numPr>
          <w:ilvl w:val="0"/>
          <w:numId w:val="23"/>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消费</w:t>
      </w:r>
    </w:p>
    <w:p w:rsidR="00F112CC" w:rsidRPr="003E22BF" w:rsidRDefault="00F112CC" w:rsidP="00F112CC">
      <w:pPr>
        <w:pStyle w:val="a6"/>
        <w:numPr>
          <w:ilvl w:val="0"/>
          <w:numId w:val="23"/>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投资</w:t>
      </w:r>
    </w:p>
    <w:p w:rsidR="00F112CC" w:rsidRPr="003E22BF" w:rsidRDefault="00F112CC" w:rsidP="00F112CC">
      <w:pPr>
        <w:pStyle w:val="a6"/>
        <w:numPr>
          <w:ilvl w:val="0"/>
          <w:numId w:val="23"/>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发行货币（</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3"/>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净出口</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R008. </w:t>
      </w:r>
      <w:r w:rsidRPr="003E22BF">
        <w:rPr>
          <w:rFonts w:ascii="Times New Roman" w:eastAsia="宋体" w:hAnsi="Times New Roman" w:hint="eastAsia"/>
          <w:sz w:val="24"/>
          <w:szCs w:val="24"/>
        </w:rPr>
        <w:t>若</w:t>
      </w:r>
      <w:r w:rsidRPr="003E22BF">
        <w:rPr>
          <w:rFonts w:ascii="Times New Roman" w:eastAsia="宋体" w:hAnsi="Times New Roman"/>
          <w:sz w:val="24"/>
          <w:szCs w:val="24"/>
        </w:rPr>
        <w:t>1</w:t>
      </w:r>
      <w:r w:rsidRPr="003E22BF">
        <w:rPr>
          <w:rFonts w:ascii="Times New Roman" w:eastAsia="宋体" w:hAnsi="Times New Roman"/>
          <w:sz w:val="24"/>
          <w:szCs w:val="24"/>
        </w:rPr>
        <w:t>美元</w:t>
      </w:r>
      <w:r w:rsidRPr="003E22BF">
        <w:rPr>
          <w:rFonts w:ascii="Times New Roman" w:eastAsia="宋体" w:hAnsi="Times New Roman" w:hint="eastAsia"/>
          <w:sz w:val="24"/>
          <w:szCs w:val="24"/>
        </w:rPr>
        <w:t>兑换人民币汇率为</w:t>
      </w:r>
      <w:r w:rsidRPr="003E22BF">
        <w:rPr>
          <w:rFonts w:ascii="Times New Roman" w:eastAsia="宋体" w:hAnsi="Times New Roman"/>
          <w:sz w:val="24"/>
          <w:szCs w:val="24"/>
        </w:rPr>
        <w:t>6.13</w:t>
      </w:r>
      <w:r w:rsidRPr="003E22BF">
        <w:rPr>
          <w:rFonts w:ascii="Times New Roman" w:eastAsia="宋体" w:hAnsi="Times New Roman" w:hint="eastAsia"/>
          <w:sz w:val="24"/>
          <w:szCs w:val="24"/>
        </w:rPr>
        <w:t>，则</w:t>
      </w:r>
      <w:r w:rsidRPr="003E22BF">
        <w:rPr>
          <w:rFonts w:ascii="Times New Roman" w:eastAsia="宋体" w:hAnsi="Times New Roman" w:hint="eastAsia"/>
          <w:sz w:val="24"/>
          <w:szCs w:val="24"/>
        </w:rPr>
        <w:t>1</w:t>
      </w:r>
      <w:r w:rsidRPr="003E22BF">
        <w:rPr>
          <w:rFonts w:ascii="Times New Roman" w:eastAsia="宋体" w:hAnsi="Times New Roman" w:hint="eastAsia"/>
          <w:sz w:val="24"/>
          <w:szCs w:val="24"/>
        </w:rPr>
        <w:t>人民币兑换美元的汇率约为？</w:t>
      </w:r>
    </w:p>
    <w:p w:rsidR="00F112CC" w:rsidRPr="003E22BF" w:rsidRDefault="00F112CC" w:rsidP="00F112CC">
      <w:pPr>
        <w:pStyle w:val="a6"/>
        <w:numPr>
          <w:ilvl w:val="0"/>
          <w:numId w:val="24"/>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0.16</w:t>
      </w:r>
      <w:r w:rsidRPr="003E22BF">
        <w:rPr>
          <w:rFonts w:ascii="Times New Roman" w:eastAsia="宋体" w:hAnsi="Times New Roman" w:hint="eastAsia"/>
          <w:sz w:val="24"/>
          <w:szCs w:val="24"/>
        </w:rPr>
        <w:t>（</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4"/>
        </w:numPr>
        <w:spacing w:after="0" w:line="360" w:lineRule="auto"/>
        <w:ind w:left="0" w:firstLine="0"/>
        <w:rPr>
          <w:rFonts w:ascii="Times New Roman" w:eastAsia="宋体" w:hAnsi="Times New Roman"/>
          <w:sz w:val="24"/>
          <w:szCs w:val="24"/>
        </w:rPr>
      </w:pPr>
      <w:r w:rsidRPr="003E22BF">
        <w:rPr>
          <w:rFonts w:ascii="Times New Roman" w:eastAsia="宋体" w:hAnsi="Times New Roman"/>
          <w:sz w:val="24"/>
          <w:szCs w:val="24"/>
        </w:rPr>
        <w:t>6.13</w:t>
      </w:r>
    </w:p>
    <w:p w:rsidR="00F112CC" w:rsidRPr="003E22BF" w:rsidRDefault="00F112CC" w:rsidP="00F112CC">
      <w:pPr>
        <w:pStyle w:val="a6"/>
        <w:numPr>
          <w:ilvl w:val="0"/>
          <w:numId w:val="24"/>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1.63</w:t>
      </w:r>
    </w:p>
    <w:p w:rsidR="00F112CC" w:rsidRPr="003E22BF" w:rsidRDefault="00F112CC" w:rsidP="00F112CC">
      <w:pPr>
        <w:pStyle w:val="a6"/>
        <w:numPr>
          <w:ilvl w:val="0"/>
          <w:numId w:val="24"/>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0.61</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R009. </w:t>
      </w:r>
      <w:r w:rsidRPr="003E22BF">
        <w:rPr>
          <w:rFonts w:ascii="Times New Roman" w:eastAsia="宋体" w:hAnsi="Times New Roman" w:hint="eastAsia"/>
          <w:sz w:val="24"/>
          <w:szCs w:val="24"/>
        </w:rPr>
        <w:t>以下哪种银行卡不能进行透支消费？</w:t>
      </w:r>
    </w:p>
    <w:p w:rsidR="00F112CC" w:rsidRPr="003E22BF" w:rsidRDefault="00F112CC" w:rsidP="00F112CC">
      <w:pPr>
        <w:pStyle w:val="a6"/>
        <w:numPr>
          <w:ilvl w:val="0"/>
          <w:numId w:val="25"/>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借记卡（</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5"/>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贷记卡</w:t>
      </w:r>
    </w:p>
    <w:p w:rsidR="00F112CC" w:rsidRPr="003E22BF" w:rsidRDefault="00F112CC" w:rsidP="00F112CC">
      <w:pPr>
        <w:pStyle w:val="a6"/>
        <w:numPr>
          <w:ilvl w:val="0"/>
          <w:numId w:val="25"/>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准贷记卡</w:t>
      </w:r>
    </w:p>
    <w:p w:rsidR="00F112CC" w:rsidRPr="003E22BF" w:rsidRDefault="00F112CC" w:rsidP="00F112CC">
      <w:pPr>
        <w:pStyle w:val="a6"/>
        <w:numPr>
          <w:ilvl w:val="0"/>
          <w:numId w:val="25"/>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信用卡</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R010. </w:t>
      </w:r>
      <w:r w:rsidRPr="003E22BF">
        <w:rPr>
          <w:rFonts w:ascii="Times New Roman" w:eastAsia="宋体" w:hAnsi="Times New Roman" w:hint="eastAsia"/>
          <w:sz w:val="24"/>
          <w:szCs w:val="24"/>
        </w:rPr>
        <w:t>新闻中的</w:t>
      </w:r>
      <w:r w:rsidRPr="003E22BF">
        <w:rPr>
          <w:rFonts w:ascii="Times New Roman" w:eastAsia="宋体" w:hAnsi="Times New Roman" w:hint="eastAsia"/>
          <w:sz w:val="24"/>
          <w:szCs w:val="24"/>
        </w:rPr>
        <w:t>CPI</w:t>
      </w:r>
      <w:r w:rsidRPr="003E22BF">
        <w:rPr>
          <w:rFonts w:ascii="Times New Roman" w:eastAsia="宋体" w:hAnsi="Times New Roman" w:hint="eastAsia"/>
          <w:sz w:val="24"/>
          <w:szCs w:val="24"/>
        </w:rPr>
        <w:t>指数上升表示的意思是？</w:t>
      </w:r>
    </w:p>
    <w:p w:rsidR="00F112CC" w:rsidRPr="003E22BF" w:rsidRDefault="00F112CC" w:rsidP="00F112CC">
      <w:pPr>
        <w:pStyle w:val="a6"/>
        <w:numPr>
          <w:ilvl w:val="0"/>
          <w:numId w:val="26"/>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国内物价水平上升（</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6"/>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人民币升值</w:t>
      </w:r>
    </w:p>
    <w:p w:rsidR="00F112CC" w:rsidRPr="003E22BF" w:rsidRDefault="00F112CC" w:rsidP="00F112CC">
      <w:pPr>
        <w:pStyle w:val="a6"/>
        <w:numPr>
          <w:ilvl w:val="0"/>
          <w:numId w:val="26"/>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国内物价水平下降</w:t>
      </w:r>
    </w:p>
    <w:p w:rsidR="00F112CC" w:rsidRPr="003E22BF" w:rsidRDefault="00F112CC" w:rsidP="00F112CC">
      <w:pPr>
        <w:pStyle w:val="a6"/>
        <w:numPr>
          <w:ilvl w:val="0"/>
          <w:numId w:val="26"/>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人民币贬值</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R011. </w:t>
      </w:r>
      <w:r w:rsidRPr="003E22BF">
        <w:rPr>
          <w:rFonts w:ascii="Times New Roman" w:eastAsia="宋体" w:hAnsi="Times New Roman" w:hint="eastAsia"/>
          <w:sz w:val="24"/>
          <w:szCs w:val="24"/>
        </w:rPr>
        <w:t>2013</w:t>
      </w:r>
      <w:r w:rsidRPr="003E22BF">
        <w:rPr>
          <w:rFonts w:ascii="Times New Roman" w:eastAsia="宋体" w:hAnsi="Times New Roman" w:hint="eastAsia"/>
          <w:sz w:val="24"/>
          <w:szCs w:val="24"/>
        </w:rPr>
        <w:t>年以国内生产总值计算，中国是全球第几大经济体？</w:t>
      </w:r>
    </w:p>
    <w:p w:rsidR="00F112CC" w:rsidRPr="003E22BF" w:rsidRDefault="00F112CC" w:rsidP="00F112CC">
      <w:pPr>
        <w:pStyle w:val="a6"/>
        <w:numPr>
          <w:ilvl w:val="0"/>
          <w:numId w:val="2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第一</w:t>
      </w:r>
    </w:p>
    <w:p w:rsidR="00F112CC" w:rsidRPr="003E22BF" w:rsidRDefault="00F112CC" w:rsidP="00F112CC">
      <w:pPr>
        <w:pStyle w:val="a6"/>
        <w:numPr>
          <w:ilvl w:val="0"/>
          <w:numId w:val="2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第二（</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第三</w:t>
      </w:r>
    </w:p>
    <w:p w:rsidR="00F112CC" w:rsidRPr="003E22BF" w:rsidRDefault="00F112CC" w:rsidP="00F112CC">
      <w:pPr>
        <w:pStyle w:val="a6"/>
        <w:numPr>
          <w:ilvl w:val="0"/>
          <w:numId w:val="27"/>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第五</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R012. </w:t>
      </w:r>
      <w:r w:rsidRPr="003E22BF">
        <w:rPr>
          <w:rFonts w:ascii="Times New Roman" w:eastAsia="宋体" w:hAnsi="Times New Roman" w:hint="eastAsia"/>
          <w:sz w:val="24"/>
          <w:szCs w:val="24"/>
        </w:rPr>
        <w:t>以</w:t>
      </w:r>
      <w:r w:rsidRPr="003E22BF">
        <w:rPr>
          <w:rFonts w:ascii="Times New Roman" w:eastAsia="宋体" w:hAnsi="Times New Roman" w:hint="eastAsia"/>
          <w:sz w:val="24"/>
          <w:szCs w:val="24"/>
        </w:rPr>
        <w:t>600</w:t>
      </w:r>
      <w:r w:rsidRPr="003E22BF">
        <w:rPr>
          <w:rFonts w:ascii="Times New Roman" w:eastAsia="宋体" w:hAnsi="Times New Roman" w:hint="eastAsia"/>
          <w:sz w:val="24"/>
          <w:szCs w:val="24"/>
        </w:rPr>
        <w:t>开头的上市公司股票归于以下哪一种指数中？</w:t>
      </w:r>
    </w:p>
    <w:p w:rsidR="00F112CC" w:rsidRPr="003E22BF" w:rsidRDefault="00F112CC" w:rsidP="00F112CC">
      <w:pPr>
        <w:pStyle w:val="a6"/>
        <w:numPr>
          <w:ilvl w:val="0"/>
          <w:numId w:val="2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深证成指</w:t>
      </w:r>
    </w:p>
    <w:p w:rsidR="00F112CC" w:rsidRPr="003E22BF" w:rsidRDefault="00F112CC" w:rsidP="00F112CC">
      <w:pPr>
        <w:pStyle w:val="a6"/>
        <w:numPr>
          <w:ilvl w:val="0"/>
          <w:numId w:val="2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恒生指数</w:t>
      </w:r>
    </w:p>
    <w:p w:rsidR="00F112CC" w:rsidRPr="003E22BF" w:rsidRDefault="00F112CC" w:rsidP="00F112CC">
      <w:pPr>
        <w:pStyle w:val="a6"/>
        <w:numPr>
          <w:ilvl w:val="0"/>
          <w:numId w:val="2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上证综指（</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8"/>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创业板块</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R013. </w:t>
      </w:r>
      <w:r w:rsidRPr="003E22BF">
        <w:rPr>
          <w:rFonts w:ascii="Times New Roman" w:eastAsia="宋体" w:hAnsi="Times New Roman" w:hint="eastAsia"/>
          <w:sz w:val="24"/>
          <w:szCs w:val="24"/>
        </w:rPr>
        <w:t>一般情况下，以下哪种储蓄方式的利率最高？</w:t>
      </w:r>
    </w:p>
    <w:p w:rsidR="00F112CC" w:rsidRPr="003E22BF" w:rsidRDefault="00F112CC" w:rsidP="00F112CC">
      <w:pPr>
        <w:pStyle w:val="a6"/>
        <w:numPr>
          <w:ilvl w:val="0"/>
          <w:numId w:val="2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活期存款</w:t>
      </w:r>
    </w:p>
    <w:p w:rsidR="00F112CC" w:rsidRPr="003E22BF" w:rsidRDefault="00F112CC" w:rsidP="00F112CC">
      <w:pPr>
        <w:pStyle w:val="a6"/>
        <w:numPr>
          <w:ilvl w:val="0"/>
          <w:numId w:val="2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定期存款整存整取（</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2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定期存款零存整取</w:t>
      </w:r>
    </w:p>
    <w:p w:rsidR="00F112CC" w:rsidRPr="003E22BF" w:rsidRDefault="00F112CC" w:rsidP="00F112CC">
      <w:pPr>
        <w:pStyle w:val="a6"/>
        <w:numPr>
          <w:ilvl w:val="0"/>
          <w:numId w:val="29"/>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定活两便</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R014. </w:t>
      </w:r>
      <w:r w:rsidRPr="003E22BF">
        <w:rPr>
          <w:rFonts w:ascii="Times New Roman" w:eastAsia="宋体" w:hAnsi="Times New Roman" w:hint="eastAsia"/>
          <w:sz w:val="24"/>
          <w:szCs w:val="24"/>
        </w:rPr>
        <w:t>以下哪个机构不是俗称“一行三会”中的“三会”之一？</w:t>
      </w:r>
    </w:p>
    <w:p w:rsidR="00F112CC" w:rsidRPr="003E22BF" w:rsidRDefault="001A33EE" w:rsidP="00F112CC">
      <w:pPr>
        <w:pStyle w:val="a6"/>
        <w:numPr>
          <w:ilvl w:val="0"/>
          <w:numId w:val="30"/>
        </w:numPr>
        <w:spacing w:after="0" w:line="360" w:lineRule="auto"/>
        <w:ind w:left="0" w:firstLine="0"/>
        <w:rPr>
          <w:rFonts w:ascii="Times New Roman" w:eastAsia="宋体" w:hAnsi="Times New Roman"/>
          <w:sz w:val="24"/>
          <w:szCs w:val="24"/>
        </w:rPr>
      </w:pPr>
      <w:hyperlink r:id="rId8" w:tooltip="中国银行业监督管理委员会" w:history="1">
        <w:r w:rsidR="00F112CC" w:rsidRPr="003E22BF">
          <w:rPr>
            <w:rFonts w:ascii="Times New Roman" w:eastAsia="宋体" w:hAnsi="Times New Roman" w:hint="eastAsia"/>
            <w:sz w:val="24"/>
            <w:szCs w:val="24"/>
          </w:rPr>
          <w:t>中国银行业监督管理委员会</w:t>
        </w:r>
      </w:hyperlink>
    </w:p>
    <w:p w:rsidR="00F112CC" w:rsidRPr="003E22BF" w:rsidRDefault="001A33EE" w:rsidP="00F112CC">
      <w:pPr>
        <w:pStyle w:val="a6"/>
        <w:numPr>
          <w:ilvl w:val="0"/>
          <w:numId w:val="30"/>
        </w:numPr>
        <w:spacing w:after="0" w:line="360" w:lineRule="auto"/>
        <w:ind w:left="0" w:firstLine="0"/>
        <w:rPr>
          <w:rFonts w:ascii="Times New Roman" w:eastAsia="宋体" w:hAnsi="Times New Roman"/>
          <w:sz w:val="24"/>
          <w:szCs w:val="24"/>
        </w:rPr>
      </w:pPr>
      <w:hyperlink r:id="rId9" w:tooltip="中国证券监督管理委员会" w:history="1">
        <w:r w:rsidR="00F112CC" w:rsidRPr="003E22BF">
          <w:rPr>
            <w:rFonts w:ascii="Times New Roman" w:eastAsia="宋体" w:hAnsi="Times New Roman" w:hint="eastAsia"/>
            <w:sz w:val="24"/>
            <w:szCs w:val="24"/>
          </w:rPr>
          <w:t>中国证券监督管理委员会</w:t>
        </w:r>
      </w:hyperlink>
    </w:p>
    <w:p w:rsidR="00F112CC" w:rsidRPr="003E22BF" w:rsidRDefault="001A33EE" w:rsidP="00F112CC">
      <w:pPr>
        <w:pStyle w:val="a6"/>
        <w:numPr>
          <w:ilvl w:val="0"/>
          <w:numId w:val="30"/>
        </w:numPr>
        <w:spacing w:after="0" w:line="360" w:lineRule="auto"/>
        <w:ind w:left="0" w:firstLine="0"/>
        <w:rPr>
          <w:rFonts w:ascii="Times New Roman" w:eastAsia="宋体" w:hAnsi="Times New Roman"/>
          <w:sz w:val="24"/>
          <w:szCs w:val="24"/>
        </w:rPr>
      </w:pPr>
      <w:hyperlink r:id="rId10" w:tooltip="中国保险监督管理委员会" w:history="1">
        <w:r w:rsidR="00F112CC" w:rsidRPr="003E22BF">
          <w:rPr>
            <w:rFonts w:ascii="Times New Roman" w:eastAsia="宋体" w:hAnsi="Times New Roman" w:hint="eastAsia"/>
            <w:sz w:val="24"/>
            <w:szCs w:val="24"/>
          </w:rPr>
          <w:t>中国保险监督管理委员会</w:t>
        </w:r>
      </w:hyperlink>
    </w:p>
    <w:p w:rsidR="00F112CC" w:rsidRPr="003E22BF" w:rsidRDefault="00F112CC" w:rsidP="00F112CC">
      <w:pPr>
        <w:pStyle w:val="a6"/>
        <w:numPr>
          <w:ilvl w:val="0"/>
          <w:numId w:val="30"/>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中国国务院</w:t>
      </w:r>
      <w:r w:rsidRPr="003E22BF">
        <w:rPr>
          <w:rFonts w:ascii="Times New Roman" w:eastAsia="宋体" w:hAnsi="Times New Roman"/>
          <w:sz w:val="24"/>
          <w:szCs w:val="24"/>
        </w:rPr>
        <w:t>国有资产监督管理委员会</w:t>
      </w:r>
      <w:r w:rsidRPr="003E22BF">
        <w:rPr>
          <w:rFonts w:ascii="Times New Roman" w:eastAsia="宋体" w:hAnsi="Times New Roman" w:hint="eastAsia"/>
          <w:sz w:val="24"/>
          <w:szCs w:val="24"/>
        </w:rPr>
        <w:t>（</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R015. </w:t>
      </w:r>
      <w:r w:rsidRPr="003E22BF">
        <w:rPr>
          <w:rFonts w:ascii="Times New Roman" w:eastAsia="宋体" w:hAnsi="Times New Roman" w:hint="eastAsia"/>
          <w:sz w:val="24"/>
          <w:szCs w:val="24"/>
        </w:rPr>
        <w:t>构成我国金融业的三大组成部分不包括？</w:t>
      </w:r>
    </w:p>
    <w:p w:rsidR="00F112CC" w:rsidRPr="003E22BF" w:rsidRDefault="00F112CC" w:rsidP="00F112CC">
      <w:pPr>
        <w:pStyle w:val="a6"/>
        <w:numPr>
          <w:ilvl w:val="0"/>
          <w:numId w:val="3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银行业</w:t>
      </w:r>
    </w:p>
    <w:p w:rsidR="00F112CC" w:rsidRPr="003E22BF" w:rsidRDefault="00F112CC" w:rsidP="00F112CC">
      <w:pPr>
        <w:pStyle w:val="a6"/>
        <w:numPr>
          <w:ilvl w:val="0"/>
          <w:numId w:val="3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证券业</w:t>
      </w:r>
    </w:p>
    <w:p w:rsidR="00F112CC" w:rsidRPr="003E22BF" w:rsidRDefault="00F112CC" w:rsidP="00F112CC">
      <w:pPr>
        <w:pStyle w:val="a6"/>
        <w:numPr>
          <w:ilvl w:val="0"/>
          <w:numId w:val="3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房地产业（</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31"/>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保险业</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R016. </w:t>
      </w:r>
      <w:r w:rsidRPr="003E22BF">
        <w:rPr>
          <w:rFonts w:ascii="Times New Roman" w:eastAsia="宋体" w:hAnsi="Times New Roman" w:hint="eastAsia"/>
          <w:sz w:val="24"/>
          <w:szCs w:val="24"/>
        </w:rPr>
        <w:t>中国现行的汇率制度是？</w:t>
      </w:r>
    </w:p>
    <w:p w:rsidR="00F112CC" w:rsidRPr="003E22BF" w:rsidRDefault="00F112CC" w:rsidP="00F112CC">
      <w:pPr>
        <w:pStyle w:val="a6"/>
        <w:numPr>
          <w:ilvl w:val="0"/>
          <w:numId w:val="32"/>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自由</w:t>
      </w:r>
      <w:r w:rsidRPr="003E22BF">
        <w:rPr>
          <w:rFonts w:ascii="Times New Roman" w:eastAsia="宋体" w:hAnsi="Times New Roman"/>
          <w:sz w:val="24"/>
          <w:szCs w:val="24"/>
        </w:rPr>
        <w:t>浮动</w:t>
      </w:r>
      <w:hyperlink r:id="rId11" w:tgtFrame="_blank" w:history="1">
        <w:r w:rsidRPr="003E22BF">
          <w:rPr>
            <w:rFonts w:ascii="Times New Roman" w:eastAsia="宋体" w:hAnsi="Times New Roman"/>
            <w:sz w:val="24"/>
            <w:szCs w:val="24"/>
          </w:rPr>
          <w:t>汇率</w:t>
        </w:r>
      </w:hyperlink>
      <w:r w:rsidRPr="003E22BF">
        <w:rPr>
          <w:rFonts w:ascii="Times New Roman" w:eastAsia="宋体" w:hAnsi="Times New Roman" w:hint="eastAsia"/>
          <w:sz w:val="24"/>
          <w:szCs w:val="24"/>
        </w:rPr>
        <w:t>制度</w:t>
      </w:r>
    </w:p>
    <w:p w:rsidR="00F112CC" w:rsidRPr="003E22BF" w:rsidRDefault="001A33EE" w:rsidP="00F112CC">
      <w:pPr>
        <w:pStyle w:val="a6"/>
        <w:numPr>
          <w:ilvl w:val="0"/>
          <w:numId w:val="32"/>
        </w:numPr>
        <w:spacing w:after="0" w:line="360" w:lineRule="auto"/>
        <w:ind w:left="0" w:firstLine="0"/>
        <w:rPr>
          <w:rFonts w:ascii="Times New Roman" w:eastAsia="宋体" w:hAnsi="Times New Roman"/>
          <w:sz w:val="24"/>
          <w:szCs w:val="24"/>
        </w:rPr>
      </w:pPr>
      <w:hyperlink r:id="rId12" w:tgtFrame="_blank" w:history="1">
        <w:r w:rsidR="00F112CC" w:rsidRPr="003E22BF">
          <w:rPr>
            <w:rFonts w:ascii="Times New Roman" w:eastAsia="宋体" w:hAnsi="Times New Roman"/>
            <w:sz w:val="24"/>
            <w:szCs w:val="24"/>
          </w:rPr>
          <w:t>固定汇率</w:t>
        </w:r>
      </w:hyperlink>
      <w:r w:rsidR="00F112CC" w:rsidRPr="003E22BF">
        <w:rPr>
          <w:rFonts w:ascii="Times New Roman" w:eastAsia="宋体" w:hAnsi="Times New Roman" w:hint="eastAsia"/>
          <w:sz w:val="24"/>
          <w:szCs w:val="24"/>
        </w:rPr>
        <w:t>制度</w:t>
      </w:r>
    </w:p>
    <w:p w:rsidR="00F112CC" w:rsidRPr="003E22BF" w:rsidRDefault="001A33EE" w:rsidP="00F112CC">
      <w:pPr>
        <w:pStyle w:val="a6"/>
        <w:numPr>
          <w:ilvl w:val="0"/>
          <w:numId w:val="32"/>
        </w:numPr>
        <w:spacing w:after="0" w:line="360" w:lineRule="auto"/>
        <w:ind w:left="0" w:firstLine="0"/>
        <w:rPr>
          <w:rFonts w:ascii="Times New Roman" w:eastAsia="宋体" w:hAnsi="Times New Roman"/>
          <w:sz w:val="24"/>
          <w:szCs w:val="24"/>
        </w:rPr>
      </w:pPr>
      <w:hyperlink r:id="rId13" w:tgtFrame="_blank" w:history="1">
        <w:r w:rsidR="00F112CC" w:rsidRPr="003E22BF">
          <w:rPr>
            <w:rFonts w:ascii="Times New Roman" w:eastAsia="宋体" w:hAnsi="Times New Roman"/>
            <w:sz w:val="24"/>
            <w:szCs w:val="24"/>
          </w:rPr>
          <w:t>有</w:t>
        </w:r>
        <w:r w:rsidR="00F112CC" w:rsidRPr="003E22BF">
          <w:rPr>
            <w:rFonts w:ascii="Times New Roman" w:eastAsia="宋体" w:hAnsi="Times New Roman" w:hint="eastAsia"/>
            <w:sz w:val="24"/>
            <w:szCs w:val="24"/>
          </w:rPr>
          <w:t>管制</w:t>
        </w:r>
        <w:r w:rsidR="00F112CC" w:rsidRPr="003E22BF">
          <w:rPr>
            <w:rFonts w:ascii="Times New Roman" w:eastAsia="宋体" w:hAnsi="Times New Roman"/>
            <w:sz w:val="24"/>
            <w:szCs w:val="24"/>
          </w:rPr>
          <w:t>的浮动汇率制度</w:t>
        </w:r>
      </w:hyperlink>
      <w:r w:rsidR="00F112CC" w:rsidRPr="003E22BF">
        <w:rPr>
          <w:rFonts w:ascii="Times New Roman" w:eastAsia="宋体" w:hAnsi="Times New Roman" w:hint="eastAsia"/>
          <w:sz w:val="24"/>
          <w:szCs w:val="24"/>
        </w:rPr>
        <w:t>（</w:t>
      </w:r>
      <w:r w:rsidR="00F112CC" w:rsidRPr="003E22BF">
        <w:rPr>
          <w:rFonts w:ascii="Times New Roman" w:eastAsia="宋体" w:hAnsi="Times New Roman" w:hint="eastAsia"/>
          <w:sz w:val="24"/>
          <w:szCs w:val="24"/>
        </w:rPr>
        <w:t>correct</w:t>
      </w:r>
      <w:r w:rsidR="00F112CC" w:rsidRPr="003E22BF">
        <w:rPr>
          <w:rFonts w:ascii="Times New Roman" w:eastAsia="宋体" w:hAnsi="Times New Roman" w:hint="eastAsia"/>
          <w:sz w:val="24"/>
          <w:szCs w:val="24"/>
        </w:rPr>
        <w:t>）</w:t>
      </w:r>
    </w:p>
    <w:p w:rsidR="00F112CC" w:rsidRPr="003E22BF" w:rsidRDefault="00F112CC" w:rsidP="00F112CC">
      <w:pPr>
        <w:pStyle w:val="a6"/>
        <w:numPr>
          <w:ilvl w:val="0"/>
          <w:numId w:val="32"/>
        </w:numPr>
        <w:spacing w:after="0" w:line="360" w:lineRule="auto"/>
        <w:ind w:left="0" w:firstLine="0"/>
        <w:rPr>
          <w:rFonts w:ascii="Times New Roman" w:eastAsia="宋体" w:hAnsi="Times New Roman"/>
          <w:sz w:val="24"/>
          <w:szCs w:val="24"/>
        </w:rPr>
      </w:pPr>
      <w:r w:rsidRPr="003E22BF">
        <w:rPr>
          <w:rFonts w:ascii="Times New Roman" w:eastAsia="宋体" w:hAnsi="Times New Roman" w:hint="eastAsia"/>
          <w:sz w:val="24"/>
          <w:szCs w:val="24"/>
        </w:rPr>
        <w:t>联合浮动汇率制度</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R017. </w:t>
      </w:r>
      <w:r w:rsidRPr="003E22BF">
        <w:rPr>
          <w:rFonts w:ascii="Times New Roman" w:eastAsia="宋体" w:hAnsi="Times New Roman" w:hint="eastAsia"/>
          <w:sz w:val="24"/>
          <w:szCs w:val="24"/>
        </w:rPr>
        <w:t>小明要为买车筹资，他决定向亲戚借钱炒股来盈利，这种做法是聪明的。</w:t>
      </w:r>
    </w:p>
    <w:p w:rsidR="00F112CC" w:rsidRPr="003E22BF" w:rsidRDefault="00F112CC" w:rsidP="00F112CC">
      <w:pPr>
        <w:pStyle w:val="a6"/>
        <w:numPr>
          <w:ilvl w:val="0"/>
          <w:numId w:val="33"/>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正确</w:t>
      </w:r>
    </w:p>
    <w:p w:rsidR="00F112CC" w:rsidRPr="003E22BF" w:rsidRDefault="00F112CC" w:rsidP="00F112CC">
      <w:pPr>
        <w:pStyle w:val="a6"/>
        <w:numPr>
          <w:ilvl w:val="0"/>
          <w:numId w:val="33"/>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错误（</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R018. </w:t>
      </w:r>
      <w:r w:rsidRPr="003E22BF">
        <w:rPr>
          <w:rFonts w:ascii="Times New Roman" w:eastAsia="宋体" w:hAnsi="Times New Roman" w:hint="eastAsia"/>
          <w:sz w:val="24"/>
          <w:szCs w:val="24"/>
        </w:rPr>
        <w:t>在经济非常繁荣的时期里炒股票是没有风险的。</w:t>
      </w:r>
    </w:p>
    <w:p w:rsidR="00F112CC" w:rsidRPr="003E22BF" w:rsidRDefault="00F112CC" w:rsidP="00F112CC">
      <w:pPr>
        <w:pStyle w:val="a6"/>
        <w:numPr>
          <w:ilvl w:val="0"/>
          <w:numId w:val="34"/>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正确</w:t>
      </w:r>
    </w:p>
    <w:p w:rsidR="00F112CC" w:rsidRPr="003E22BF" w:rsidRDefault="00F112CC" w:rsidP="00F112CC">
      <w:pPr>
        <w:pStyle w:val="a6"/>
        <w:numPr>
          <w:ilvl w:val="0"/>
          <w:numId w:val="34"/>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错误（</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R019. </w:t>
      </w:r>
      <w:r w:rsidRPr="003E22BF">
        <w:rPr>
          <w:rFonts w:ascii="Times New Roman" w:eastAsia="宋体" w:hAnsi="Times New Roman" w:hint="eastAsia"/>
          <w:sz w:val="24"/>
          <w:szCs w:val="24"/>
        </w:rPr>
        <w:t>只要每个月偿还了信用卡的最低还款额度，就不会有任何利息费用。</w:t>
      </w:r>
    </w:p>
    <w:p w:rsidR="00F112CC" w:rsidRPr="003E22BF" w:rsidRDefault="00F112CC" w:rsidP="00F112CC">
      <w:pPr>
        <w:pStyle w:val="a6"/>
        <w:numPr>
          <w:ilvl w:val="0"/>
          <w:numId w:val="35"/>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正确</w:t>
      </w:r>
    </w:p>
    <w:p w:rsidR="00F112CC" w:rsidRPr="003E22BF" w:rsidRDefault="00F112CC" w:rsidP="00F112CC">
      <w:pPr>
        <w:pStyle w:val="a6"/>
        <w:numPr>
          <w:ilvl w:val="0"/>
          <w:numId w:val="35"/>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错误（</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 xml:space="preserve">R020. </w:t>
      </w:r>
      <w:r w:rsidRPr="003E22BF">
        <w:rPr>
          <w:rFonts w:ascii="Times New Roman" w:eastAsia="宋体" w:hAnsi="Times New Roman" w:hint="eastAsia"/>
          <w:sz w:val="24"/>
          <w:szCs w:val="24"/>
        </w:rPr>
        <w:t>财务会计当中，</w:t>
      </w:r>
      <w:r w:rsidRPr="003E22BF">
        <w:rPr>
          <w:rFonts w:ascii="Times New Roman" w:eastAsia="宋体" w:hAnsi="Times New Roman" w:hint="eastAsia"/>
          <w:sz w:val="24"/>
          <w:szCs w:val="24"/>
        </w:rPr>
        <w:t>T</w:t>
      </w:r>
      <w:r w:rsidRPr="003E22BF">
        <w:rPr>
          <w:rFonts w:ascii="Times New Roman" w:eastAsia="宋体" w:hAnsi="Times New Roman" w:hint="eastAsia"/>
          <w:sz w:val="24"/>
          <w:szCs w:val="24"/>
        </w:rPr>
        <w:t>帐户的左边一栏称作：</w:t>
      </w:r>
    </w:p>
    <w:p w:rsidR="00F112CC" w:rsidRPr="003E22BF" w:rsidRDefault="00F112CC" w:rsidP="00F112CC">
      <w:pPr>
        <w:pStyle w:val="a6"/>
        <w:numPr>
          <w:ilvl w:val="0"/>
          <w:numId w:val="36"/>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借方（</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36"/>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贷方</w:t>
      </w:r>
    </w:p>
    <w:p w:rsidR="00F112CC" w:rsidRPr="003E22BF" w:rsidRDefault="00F112CC" w:rsidP="00F112CC">
      <w:pPr>
        <w:pStyle w:val="a6"/>
        <w:numPr>
          <w:ilvl w:val="0"/>
          <w:numId w:val="36"/>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甲方</w:t>
      </w:r>
    </w:p>
    <w:p w:rsidR="00F112CC" w:rsidRPr="003E22BF" w:rsidRDefault="00F112CC" w:rsidP="00F112CC">
      <w:pPr>
        <w:pStyle w:val="a6"/>
        <w:numPr>
          <w:ilvl w:val="0"/>
          <w:numId w:val="36"/>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乙方</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R021.</w:t>
      </w:r>
      <w:r w:rsidRPr="003E22BF">
        <w:rPr>
          <w:rFonts w:ascii="Times New Roman" w:eastAsia="宋体" w:hAnsi="Times New Roman" w:hint="eastAsia"/>
          <w:sz w:val="24"/>
          <w:szCs w:val="24"/>
        </w:rPr>
        <w:t xml:space="preserve"> </w:t>
      </w:r>
      <w:r w:rsidRPr="003E22BF">
        <w:rPr>
          <w:rFonts w:ascii="Times New Roman" w:eastAsia="宋体" w:hAnsi="Times New Roman" w:hint="eastAsia"/>
          <w:sz w:val="24"/>
          <w:szCs w:val="24"/>
        </w:rPr>
        <w:t>春节回家过年的时候，将钱藏在信封里在放到行李箱中是最安全的办法。</w:t>
      </w:r>
    </w:p>
    <w:p w:rsidR="00F112CC" w:rsidRPr="003E22BF" w:rsidRDefault="00F112CC" w:rsidP="00F112CC">
      <w:pPr>
        <w:pStyle w:val="a6"/>
        <w:numPr>
          <w:ilvl w:val="0"/>
          <w:numId w:val="37"/>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正确</w:t>
      </w:r>
    </w:p>
    <w:p w:rsidR="00F112CC" w:rsidRPr="003E22BF" w:rsidRDefault="00F112CC" w:rsidP="00F112CC">
      <w:pPr>
        <w:pStyle w:val="a6"/>
        <w:numPr>
          <w:ilvl w:val="0"/>
          <w:numId w:val="37"/>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错误（</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 xml:space="preserve">R022. </w:t>
      </w:r>
      <w:r w:rsidRPr="003E22BF">
        <w:rPr>
          <w:rFonts w:ascii="Times New Roman" w:eastAsia="宋体" w:hAnsi="Times New Roman" w:hint="eastAsia"/>
          <w:sz w:val="24"/>
          <w:szCs w:val="24"/>
        </w:rPr>
        <w:t>如果你每月的工资为</w:t>
      </w:r>
      <w:r w:rsidRPr="003E22BF">
        <w:rPr>
          <w:rFonts w:ascii="Times New Roman" w:eastAsia="宋体" w:hAnsi="Times New Roman" w:hint="eastAsia"/>
          <w:sz w:val="24"/>
          <w:szCs w:val="24"/>
        </w:rPr>
        <w:t>7</w:t>
      </w:r>
      <w:r w:rsidRPr="003E22BF">
        <w:rPr>
          <w:rFonts w:ascii="Times New Roman" w:eastAsia="宋体" w:hAnsi="Times New Roman" w:hint="eastAsia"/>
          <w:sz w:val="24"/>
          <w:szCs w:val="24"/>
        </w:rPr>
        <w:t>千元，那么你需要缴纳哪一种税？</w:t>
      </w:r>
    </w:p>
    <w:p w:rsidR="00F112CC" w:rsidRPr="003E22BF" w:rsidRDefault="00F112CC" w:rsidP="00F112CC">
      <w:pPr>
        <w:pStyle w:val="a6"/>
        <w:numPr>
          <w:ilvl w:val="0"/>
          <w:numId w:val="38"/>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印花税</w:t>
      </w:r>
    </w:p>
    <w:p w:rsidR="00F112CC" w:rsidRPr="003E22BF" w:rsidRDefault="00F112CC" w:rsidP="00F112CC">
      <w:pPr>
        <w:pStyle w:val="a6"/>
        <w:numPr>
          <w:ilvl w:val="0"/>
          <w:numId w:val="38"/>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个人所得税（</w:t>
      </w:r>
      <w:r w:rsidRPr="003E22BF">
        <w:rPr>
          <w:rFonts w:ascii="Times New Roman" w:eastAsia="宋体" w:hAnsi="Times New Roman" w:hint="eastAsia"/>
          <w:sz w:val="24"/>
          <w:szCs w:val="24"/>
        </w:rPr>
        <w:t>correct</w:t>
      </w:r>
      <w:r w:rsidRPr="003E22BF">
        <w:rPr>
          <w:rFonts w:ascii="Times New Roman" w:eastAsia="宋体" w:hAnsi="Times New Roman" w:hint="eastAsia"/>
          <w:sz w:val="24"/>
          <w:szCs w:val="24"/>
        </w:rPr>
        <w:t>）</w:t>
      </w:r>
    </w:p>
    <w:p w:rsidR="00F112CC" w:rsidRPr="003E22BF" w:rsidRDefault="00F112CC" w:rsidP="00F112CC">
      <w:pPr>
        <w:pStyle w:val="a6"/>
        <w:numPr>
          <w:ilvl w:val="0"/>
          <w:numId w:val="38"/>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消费税</w:t>
      </w:r>
    </w:p>
    <w:p w:rsidR="00F112CC" w:rsidRPr="003E22BF" w:rsidRDefault="00F112CC" w:rsidP="00F112CC">
      <w:pPr>
        <w:pStyle w:val="a6"/>
        <w:numPr>
          <w:ilvl w:val="0"/>
          <w:numId w:val="38"/>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以上都对</w:t>
      </w:r>
    </w:p>
    <w:p w:rsidR="00F112CC" w:rsidRPr="003E22BF" w:rsidRDefault="00F112CC" w:rsidP="00F112CC">
      <w:pPr>
        <w:spacing w:after="0" w:line="360" w:lineRule="auto"/>
        <w:rPr>
          <w:rFonts w:ascii="Times New Roman" w:eastAsia="宋体" w:hAnsi="Times New Roman"/>
          <w:sz w:val="24"/>
          <w:szCs w:val="24"/>
        </w:rPr>
      </w:pPr>
    </w:p>
    <w:p w:rsidR="00F112CC" w:rsidRPr="003E22BF" w:rsidRDefault="00F112CC" w:rsidP="00F112CC">
      <w:pPr>
        <w:spacing w:after="0" w:line="360" w:lineRule="auto"/>
        <w:rPr>
          <w:rFonts w:ascii="Times New Roman" w:eastAsia="宋体" w:hAnsi="Times New Roman"/>
          <w:sz w:val="24"/>
          <w:szCs w:val="24"/>
        </w:rPr>
      </w:pPr>
      <w:r w:rsidRPr="003E22BF">
        <w:rPr>
          <w:rFonts w:ascii="Times New Roman" w:eastAsia="宋体" w:hAnsi="Times New Roman"/>
          <w:sz w:val="24"/>
          <w:szCs w:val="24"/>
        </w:rPr>
        <w:t>R02</w:t>
      </w:r>
      <w:r w:rsidRPr="003E22BF">
        <w:rPr>
          <w:rFonts w:ascii="Times New Roman" w:eastAsia="宋体" w:hAnsi="Times New Roman" w:hint="eastAsia"/>
          <w:sz w:val="24"/>
          <w:szCs w:val="24"/>
        </w:rPr>
        <w:t>3</w:t>
      </w:r>
      <w:r w:rsidRPr="003E22BF">
        <w:rPr>
          <w:rFonts w:ascii="Times New Roman" w:eastAsia="宋体" w:hAnsi="Times New Roman"/>
          <w:sz w:val="24"/>
          <w:szCs w:val="24"/>
        </w:rPr>
        <w:t xml:space="preserve">. </w:t>
      </w:r>
      <w:r w:rsidRPr="003E22BF">
        <w:rPr>
          <w:rFonts w:ascii="Times New Roman" w:eastAsia="宋体" w:hAnsi="Times New Roman" w:hint="eastAsia"/>
          <w:sz w:val="24"/>
          <w:szCs w:val="24"/>
        </w:rPr>
        <w:t>如果农民老张想要自己开办一家养殖场，可以如何进行融资？</w:t>
      </w:r>
    </w:p>
    <w:p w:rsidR="00F112CC" w:rsidRPr="003E22BF" w:rsidRDefault="00F112CC" w:rsidP="00F112CC">
      <w:pPr>
        <w:pStyle w:val="a6"/>
        <w:numPr>
          <w:ilvl w:val="0"/>
          <w:numId w:val="39"/>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农户联保贷款</w:t>
      </w:r>
    </w:p>
    <w:p w:rsidR="00F112CC" w:rsidRPr="003E22BF" w:rsidRDefault="00F112CC" w:rsidP="00F112CC">
      <w:pPr>
        <w:pStyle w:val="a6"/>
        <w:numPr>
          <w:ilvl w:val="0"/>
          <w:numId w:val="39"/>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农户小额信用贷款</w:t>
      </w:r>
    </w:p>
    <w:p w:rsidR="00F112CC" w:rsidRPr="003E22BF" w:rsidRDefault="00F112CC" w:rsidP="00F112CC">
      <w:pPr>
        <w:pStyle w:val="a6"/>
        <w:numPr>
          <w:ilvl w:val="0"/>
          <w:numId w:val="39"/>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个人创业贷款</w:t>
      </w:r>
    </w:p>
    <w:p w:rsidR="00F112CC" w:rsidRPr="003E22BF" w:rsidRDefault="00F112CC" w:rsidP="00F112CC">
      <w:pPr>
        <w:pStyle w:val="a6"/>
        <w:numPr>
          <w:ilvl w:val="0"/>
          <w:numId w:val="39"/>
        </w:numPr>
        <w:spacing w:after="0" w:line="360" w:lineRule="auto"/>
        <w:rPr>
          <w:rFonts w:ascii="Times New Roman" w:eastAsia="宋体" w:hAnsi="Times New Roman"/>
          <w:sz w:val="24"/>
          <w:szCs w:val="24"/>
        </w:rPr>
      </w:pPr>
      <w:r w:rsidRPr="003E22BF">
        <w:rPr>
          <w:rFonts w:ascii="Times New Roman" w:eastAsia="宋体" w:hAnsi="Times New Roman" w:hint="eastAsia"/>
          <w:sz w:val="24"/>
          <w:szCs w:val="24"/>
        </w:rPr>
        <w:t>以上都对</w:t>
      </w:r>
    </w:p>
    <w:p w:rsidR="00F112CC" w:rsidRPr="003E22BF" w:rsidRDefault="00F112CC" w:rsidP="0063355C">
      <w:pPr>
        <w:spacing w:after="0" w:line="360" w:lineRule="auto"/>
        <w:contextualSpacing/>
        <w:rPr>
          <w:rFonts w:ascii="Times New Roman" w:eastAsia="宋体" w:hAnsi="Times New Roman" w:cs="Times New Roman"/>
          <w:sz w:val="24"/>
          <w:szCs w:val="24"/>
        </w:rPr>
      </w:pPr>
    </w:p>
    <w:sectPr w:rsidR="00F112CC" w:rsidRPr="003E22BF" w:rsidSect="00396C38">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3EE" w:rsidRDefault="001A33EE" w:rsidP="00CB4D26">
      <w:pPr>
        <w:spacing w:after="0" w:line="240" w:lineRule="auto"/>
      </w:pPr>
      <w:r>
        <w:separator/>
      </w:r>
    </w:p>
  </w:endnote>
  <w:endnote w:type="continuationSeparator" w:id="0">
    <w:p w:rsidR="001A33EE" w:rsidRDefault="001A33EE" w:rsidP="00CB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panose1 w:val="00000000000000000000"/>
    <w:charset w:val="00"/>
    <w:family w:val="auto"/>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411471341"/>
      <w:docPartObj>
        <w:docPartGallery w:val="Page Numbers (Bottom of Page)"/>
        <w:docPartUnique/>
      </w:docPartObj>
    </w:sdtPr>
    <w:sdtEndPr>
      <w:rPr>
        <w:noProof/>
      </w:rPr>
    </w:sdtEndPr>
    <w:sdtContent>
      <w:p w:rsidR="00CB4D26" w:rsidRPr="00CB4D26" w:rsidRDefault="00CB4D26">
        <w:pPr>
          <w:pStyle w:val="a4"/>
          <w:jc w:val="center"/>
          <w:rPr>
            <w:rFonts w:ascii="Times New Roman" w:hAnsi="Times New Roman" w:cs="Times New Roman"/>
            <w:sz w:val="24"/>
            <w:szCs w:val="24"/>
          </w:rPr>
        </w:pPr>
        <w:r w:rsidRPr="00CB4D26">
          <w:rPr>
            <w:rFonts w:ascii="Times New Roman" w:hAnsi="Times New Roman" w:cs="Times New Roman"/>
            <w:sz w:val="24"/>
            <w:szCs w:val="24"/>
          </w:rPr>
          <w:fldChar w:fldCharType="begin"/>
        </w:r>
        <w:r w:rsidRPr="00CB4D26">
          <w:rPr>
            <w:rFonts w:ascii="Times New Roman" w:hAnsi="Times New Roman" w:cs="Times New Roman"/>
            <w:sz w:val="24"/>
            <w:szCs w:val="24"/>
          </w:rPr>
          <w:instrText xml:space="preserve"> PAGE   \* MERGEFORMAT </w:instrText>
        </w:r>
        <w:r w:rsidRPr="00CB4D26">
          <w:rPr>
            <w:rFonts w:ascii="Times New Roman" w:hAnsi="Times New Roman" w:cs="Times New Roman"/>
            <w:sz w:val="24"/>
            <w:szCs w:val="24"/>
          </w:rPr>
          <w:fldChar w:fldCharType="separate"/>
        </w:r>
        <w:r w:rsidR="0087637E">
          <w:rPr>
            <w:rFonts w:ascii="Times New Roman" w:hAnsi="Times New Roman" w:cs="Times New Roman"/>
            <w:noProof/>
            <w:sz w:val="24"/>
            <w:szCs w:val="24"/>
          </w:rPr>
          <w:t>1</w:t>
        </w:r>
        <w:r w:rsidRPr="00CB4D26">
          <w:rPr>
            <w:rFonts w:ascii="Times New Roman" w:hAnsi="Times New Roman" w:cs="Times New Roman"/>
            <w:noProof/>
            <w:sz w:val="24"/>
            <w:szCs w:val="24"/>
          </w:rPr>
          <w:fldChar w:fldCharType="end"/>
        </w:r>
      </w:p>
    </w:sdtContent>
  </w:sdt>
  <w:p w:rsidR="00CB4D26" w:rsidRDefault="00CB4D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3EE" w:rsidRDefault="001A33EE" w:rsidP="00CB4D26">
      <w:pPr>
        <w:spacing w:after="0" w:line="240" w:lineRule="auto"/>
      </w:pPr>
      <w:r>
        <w:separator/>
      </w:r>
    </w:p>
  </w:footnote>
  <w:footnote w:type="continuationSeparator" w:id="0">
    <w:p w:rsidR="001A33EE" w:rsidRDefault="001A33EE" w:rsidP="00CB4D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2"/>
      <w:numFmt w:val="bullet"/>
      <w:lvlText w:val="-"/>
      <w:lvlJc w:val="left"/>
      <w:pPr>
        <w:tabs>
          <w:tab w:val="num" w:pos="360"/>
        </w:tabs>
        <w:ind w:left="360" w:firstLine="720"/>
      </w:pPr>
      <w:rPr>
        <w:rFonts w:ascii="Arial" w:eastAsia="ヒラギノ角ゴ Pro W3" w:hAnsi="Arial" w:hint="default"/>
        <w:color w:val="000000"/>
        <w:position w:val="0"/>
        <w:sz w:val="24"/>
      </w:rPr>
    </w:lvl>
    <w:lvl w:ilvl="1">
      <w:start w:val="1"/>
      <w:numFmt w:val="bullet"/>
      <w:lvlText w:val="o"/>
      <w:lvlJc w:val="left"/>
      <w:pPr>
        <w:tabs>
          <w:tab w:val="num" w:pos="360"/>
        </w:tabs>
        <w:ind w:left="360" w:firstLine="1440"/>
      </w:pPr>
      <w:rPr>
        <w:rFonts w:ascii="Courier" w:eastAsia="ヒラギノ角ゴ Pro W3" w:hAnsi="Courier"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w:eastAsia="ヒラギノ角ゴ Pro W3" w:hAnsi="Courier"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w:eastAsia="ヒラギノ角ゴ Pro W3" w:hAnsi="Courier"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2">
    <w:nsid w:val="00000003"/>
    <w:multiLevelType w:val="multilevel"/>
    <w:tmpl w:val="A7F85A02"/>
    <w:lvl w:ilvl="0">
      <w:start w:val="1"/>
      <w:numFmt w:val="decimal"/>
      <w:isLgl/>
      <w:lvlText w:val="%1."/>
      <w:lvlJc w:val="left"/>
      <w:pPr>
        <w:tabs>
          <w:tab w:val="num" w:pos="360"/>
        </w:tabs>
        <w:ind w:left="360" w:firstLine="360"/>
      </w:pPr>
      <w:rPr>
        <w:rFonts w:cs="Times New Roman"/>
        <w:color w:val="000000"/>
        <w:position w:val="0"/>
        <w:sz w:val="24"/>
        <w:szCs w:val="24"/>
      </w:rPr>
    </w:lvl>
    <w:lvl w:ilvl="1">
      <w:start w:val="1"/>
      <w:numFmt w:val="lowerLetter"/>
      <w:lvlText w:val="%2."/>
      <w:lvlJc w:val="left"/>
      <w:pPr>
        <w:tabs>
          <w:tab w:val="num" w:pos="360"/>
        </w:tabs>
        <w:ind w:left="360" w:firstLine="1080"/>
      </w:pPr>
      <w:rPr>
        <w:rFonts w:cs="Times New Roman"/>
        <w:color w:val="000000"/>
        <w:position w:val="0"/>
        <w:sz w:val="24"/>
        <w:szCs w:val="24"/>
      </w:rPr>
    </w:lvl>
    <w:lvl w:ilvl="2">
      <w:start w:val="1"/>
      <w:numFmt w:val="lowerRoman"/>
      <w:lvlText w:val="%3."/>
      <w:lvlJc w:val="left"/>
      <w:pPr>
        <w:tabs>
          <w:tab w:val="num" w:pos="360"/>
        </w:tabs>
        <w:ind w:left="360" w:firstLine="1800"/>
      </w:pPr>
      <w:rPr>
        <w:rFonts w:cs="Times New Roman"/>
        <w:color w:val="000000"/>
        <w:position w:val="0"/>
        <w:sz w:val="24"/>
        <w:szCs w:val="24"/>
      </w:rPr>
    </w:lvl>
    <w:lvl w:ilvl="3">
      <w:start w:val="1"/>
      <w:numFmt w:val="decimal"/>
      <w:isLgl/>
      <w:lvlText w:val="%4."/>
      <w:lvlJc w:val="left"/>
      <w:pPr>
        <w:tabs>
          <w:tab w:val="num" w:pos="360"/>
        </w:tabs>
        <w:ind w:left="360" w:firstLine="2520"/>
      </w:pPr>
      <w:rPr>
        <w:rFonts w:cs="Times New Roman"/>
        <w:color w:val="000000"/>
        <w:position w:val="0"/>
        <w:sz w:val="20"/>
        <w:szCs w:val="20"/>
      </w:rPr>
    </w:lvl>
    <w:lvl w:ilvl="4">
      <w:start w:val="1"/>
      <w:numFmt w:val="lowerLetter"/>
      <w:lvlText w:val="%5."/>
      <w:lvlJc w:val="left"/>
      <w:pPr>
        <w:tabs>
          <w:tab w:val="num" w:pos="360"/>
        </w:tabs>
        <w:ind w:left="360" w:firstLine="3240"/>
      </w:pPr>
      <w:rPr>
        <w:rFonts w:cs="Times New Roman"/>
        <w:color w:val="000000"/>
        <w:position w:val="0"/>
        <w:sz w:val="24"/>
        <w:szCs w:val="24"/>
      </w:rPr>
    </w:lvl>
    <w:lvl w:ilvl="5">
      <w:start w:val="1"/>
      <w:numFmt w:val="lowerRoman"/>
      <w:lvlText w:val="%6."/>
      <w:lvlJc w:val="left"/>
      <w:pPr>
        <w:tabs>
          <w:tab w:val="num" w:pos="360"/>
        </w:tabs>
        <w:ind w:left="360" w:firstLine="3960"/>
      </w:pPr>
      <w:rPr>
        <w:rFonts w:cs="Times New Roman"/>
        <w:color w:val="000000"/>
        <w:position w:val="0"/>
        <w:sz w:val="24"/>
        <w:szCs w:val="24"/>
      </w:rPr>
    </w:lvl>
    <w:lvl w:ilvl="6">
      <w:start w:val="1"/>
      <w:numFmt w:val="decimal"/>
      <w:isLgl/>
      <w:lvlText w:val="%7."/>
      <w:lvlJc w:val="left"/>
      <w:pPr>
        <w:tabs>
          <w:tab w:val="num" w:pos="360"/>
        </w:tabs>
        <w:ind w:left="360" w:firstLine="4680"/>
      </w:pPr>
      <w:rPr>
        <w:rFonts w:cs="Times New Roman"/>
        <w:color w:val="000000"/>
        <w:position w:val="0"/>
        <w:sz w:val="24"/>
        <w:szCs w:val="24"/>
      </w:rPr>
    </w:lvl>
    <w:lvl w:ilvl="7">
      <w:start w:val="1"/>
      <w:numFmt w:val="lowerLetter"/>
      <w:lvlText w:val="%8."/>
      <w:lvlJc w:val="left"/>
      <w:pPr>
        <w:tabs>
          <w:tab w:val="num" w:pos="360"/>
        </w:tabs>
        <w:ind w:left="360" w:firstLine="5400"/>
      </w:pPr>
      <w:rPr>
        <w:rFonts w:cs="Times New Roman"/>
        <w:color w:val="000000"/>
        <w:position w:val="0"/>
        <w:sz w:val="24"/>
        <w:szCs w:val="24"/>
      </w:rPr>
    </w:lvl>
    <w:lvl w:ilvl="8">
      <w:start w:val="1"/>
      <w:numFmt w:val="lowerRoman"/>
      <w:lvlText w:val="%9."/>
      <w:lvlJc w:val="left"/>
      <w:pPr>
        <w:tabs>
          <w:tab w:val="num" w:pos="360"/>
        </w:tabs>
        <w:ind w:left="360" w:firstLine="6120"/>
      </w:pPr>
      <w:rPr>
        <w:rFonts w:cs="Times New Roman"/>
        <w:color w:val="000000"/>
        <w:position w:val="0"/>
        <w:sz w:val="24"/>
        <w:szCs w:val="24"/>
      </w:rPr>
    </w:lvl>
  </w:abstractNum>
  <w:abstractNum w:abstractNumId="3">
    <w:nsid w:val="00000005"/>
    <w:multiLevelType w:val="multilevel"/>
    <w:tmpl w:val="894EE877"/>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76570F1"/>
    <w:multiLevelType w:val="hybridMultilevel"/>
    <w:tmpl w:val="DD86DD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33E31"/>
    <w:multiLevelType w:val="hybridMultilevel"/>
    <w:tmpl w:val="6E727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7A5CA3"/>
    <w:multiLevelType w:val="hybridMultilevel"/>
    <w:tmpl w:val="718C6B6A"/>
    <w:lvl w:ilvl="0" w:tplc="6F045904">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0DE7135F"/>
    <w:multiLevelType w:val="hybridMultilevel"/>
    <w:tmpl w:val="4AA27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B110D"/>
    <w:multiLevelType w:val="hybridMultilevel"/>
    <w:tmpl w:val="B07E5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A570E8"/>
    <w:multiLevelType w:val="hybridMultilevel"/>
    <w:tmpl w:val="F5566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F6897"/>
    <w:multiLevelType w:val="hybridMultilevel"/>
    <w:tmpl w:val="8AF0BD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1FB63B42"/>
    <w:multiLevelType w:val="hybridMultilevel"/>
    <w:tmpl w:val="CE7C0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E7F00"/>
    <w:multiLevelType w:val="hybridMultilevel"/>
    <w:tmpl w:val="7778C3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746F3"/>
    <w:multiLevelType w:val="hybridMultilevel"/>
    <w:tmpl w:val="4CF819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25875C91"/>
    <w:multiLevelType w:val="hybridMultilevel"/>
    <w:tmpl w:val="CF0C8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397FBA"/>
    <w:multiLevelType w:val="hybridMultilevel"/>
    <w:tmpl w:val="F978F9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4A21C6"/>
    <w:multiLevelType w:val="hybridMultilevel"/>
    <w:tmpl w:val="C78618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40F11"/>
    <w:multiLevelType w:val="hybridMultilevel"/>
    <w:tmpl w:val="D30E7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1596C"/>
    <w:multiLevelType w:val="hybridMultilevel"/>
    <w:tmpl w:val="90E63F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D27FC3"/>
    <w:multiLevelType w:val="hybridMultilevel"/>
    <w:tmpl w:val="7DFEE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F6544D0"/>
    <w:multiLevelType w:val="hybridMultilevel"/>
    <w:tmpl w:val="7458B3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B75F9"/>
    <w:multiLevelType w:val="hybridMultilevel"/>
    <w:tmpl w:val="148A363C"/>
    <w:lvl w:ilvl="0" w:tplc="000F0409">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2">
    <w:nsid w:val="45F16EB4"/>
    <w:multiLevelType w:val="hybridMultilevel"/>
    <w:tmpl w:val="2582306A"/>
    <w:lvl w:ilvl="0" w:tplc="3F7E1E78">
      <w:start w:val="1"/>
      <w:numFmt w:val="bullet"/>
      <w:lvlText w:val="-"/>
      <w:lvlJc w:val="left"/>
      <w:pPr>
        <w:ind w:left="1080" w:hanging="360"/>
      </w:pPr>
      <w:rPr>
        <w:rFonts w:ascii="Arial" w:eastAsia="Times New Roman" w:hAnsi="Arial" w:hint="default"/>
      </w:rPr>
    </w:lvl>
    <w:lvl w:ilvl="1" w:tplc="00030409">
      <w:start w:val="1"/>
      <w:numFmt w:val="bullet"/>
      <w:lvlText w:val="o"/>
      <w:lvlJc w:val="left"/>
      <w:pPr>
        <w:ind w:left="1800" w:hanging="360"/>
      </w:pPr>
      <w:rPr>
        <w:rFonts w:ascii="Courier" w:hAnsi="Courier" w:hint="default"/>
      </w:rPr>
    </w:lvl>
    <w:lvl w:ilvl="2" w:tplc="00050409">
      <w:start w:val="1"/>
      <w:numFmt w:val="bullet"/>
      <w:lvlText w:val=""/>
      <w:lvlJc w:val="left"/>
      <w:pPr>
        <w:ind w:left="2520" w:hanging="360"/>
      </w:pPr>
      <w:rPr>
        <w:rFonts w:ascii="Wingdings" w:hAnsi="Wingdings" w:hint="default"/>
      </w:rPr>
    </w:lvl>
    <w:lvl w:ilvl="3" w:tplc="00010409">
      <w:start w:val="1"/>
      <w:numFmt w:val="bullet"/>
      <w:lvlText w:val=""/>
      <w:lvlJc w:val="left"/>
      <w:pPr>
        <w:ind w:left="3240" w:hanging="360"/>
      </w:pPr>
      <w:rPr>
        <w:rFonts w:ascii="Symbol" w:hAnsi="Symbol" w:hint="default"/>
      </w:rPr>
    </w:lvl>
    <w:lvl w:ilvl="4" w:tplc="00030409">
      <w:start w:val="1"/>
      <w:numFmt w:val="bullet"/>
      <w:lvlText w:val="o"/>
      <w:lvlJc w:val="left"/>
      <w:pPr>
        <w:ind w:left="3960" w:hanging="360"/>
      </w:pPr>
      <w:rPr>
        <w:rFonts w:ascii="Courier" w:hAnsi="Courier" w:hint="default"/>
      </w:rPr>
    </w:lvl>
    <w:lvl w:ilvl="5" w:tplc="00050409">
      <w:start w:val="1"/>
      <w:numFmt w:val="bullet"/>
      <w:lvlText w:val=""/>
      <w:lvlJc w:val="left"/>
      <w:pPr>
        <w:ind w:left="4680" w:hanging="360"/>
      </w:pPr>
      <w:rPr>
        <w:rFonts w:ascii="Wingdings" w:hAnsi="Wingdings" w:hint="default"/>
      </w:rPr>
    </w:lvl>
    <w:lvl w:ilvl="6" w:tplc="00010409">
      <w:start w:val="1"/>
      <w:numFmt w:val="bullet"/>
      <w:lvlText w:val=""/>
      <w:lvlJc w:val="left"/>
      <w:pPr>
        <w:ind w:left="5400" w:hanging="360"/>
      </w:pPr>
      <w:rPr>
        <w:rFonts w:ascii="Symbol" w:hAnsi="Symbol" w:hint="default"/>
      </w:rPr>
    </w:lvl>
    <w:lvl w:ilvl="7" w:tplc="00030409">
      <w:start w:val="1"/>
      <w:numFmt w:val="bullet"/>
      <w:lvlText w:val="o"/>
      <w:lvlJc w:val="left"/>
      <w:pPr>
        <w:ind w:left="6120" w:hanging="360"/>
      </w:pPr>
      <w:rPr>
        <w:rFonts w:ascii="Courier" w:hAnsi="Courier" w:hint="default"/>
      </w:rPr>
    </w:lvl>
    <w:lvl w:ilvl="8" w:tplc="00050409">
      <w:start w:val="1"/>
      <w:numFmt w:val="bullet"/>
      <w:lvlText w:val=""/>
      <w:lvlJc w:val="left"/>
      <w:pPr>
        <w:ind w:left="6840" w:hanging="360"/>
      </w:pPr>
      <w:rPr>
        <w:rFonts w:ascii="Wingdings" w:hAnsi="Wingdings" w:hint="default"/>
      </w:rPr>
    </w:lvl>
  </w:abstractNum>
  <w:abstractNum w:abstractNumId="23">
    <w:nsid w:val="4B1A62E7"/>
    <w:multiLevelType w:val="hybridMultilevel"/>
    <w:tmpl w:val="A73E5E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112D5"/>
    <w:multiLevelType w:val="hybridMultilevel"/>
    <w:tmpl w:val="8892C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0C2650"/>
    <w:multiLevelType w:val="hybridMultilevel"/>
    <w:tmpl w:val="26E0CE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4353F"/>
    <w:multiLevelType w:val="hybridMultilevel"/>
    <w:tmpl w:val="B9CC7630"/>
    <w:lvl w:ilvl="0" w:tplc="9BDCE728">
      <w:start w:val="1"/>
      <w:numFmt w:val="decimal"/>
      <w:lvlText w:val="%1."/>
      <w:lvlJc w:val="left"/>
      <w:pPr>
        <w:ind w:left="360" w:hanging="360"/>
      </w:pPr>
      <w:rPr>
        <w:rFonts w:ascii="Arial" w:eastAsia="Times New Roman" w:hAnsi="Arial"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7">
    <w:nsid w:val="56C4531F"/>
    <w:multiLevelType w:val="hybridMultilevel"/>
    <w:tmpl w:val="4AA27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3081E"/>
    <w:multiLevelType w:val="hybridMultilevel"/>
    <w:tmpl w:val="2A9049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5B0B053C"/>
    <w:multiLevelType w:val="hybridMultilevel"/>
    <w:tmpl w:val="872060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0700C9"/>
    <w:multiLevelType w:val="hybridMultilevel"/>
    <w:tmpl w:val="B442D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6E6BFD"/>
    <w:multiLevelType w:val="hybridMultilevel"/>
    <w:tmpl w:val="4AA27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B6DEE"/>
    <w:multiLevelType w:val="hybridMultilevel"/>
    <w:tmpl w:val="4AA27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F65D09"/>
    <w:multiLevelType w:val="hybridMultilevel"/>
    <w:tmpl w:val="B75828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9FE136E"/>
    <w:multiLevelType w:val="hybridMultilevel"/>
    <w:tmpl w:val="417C9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33041E"/>
    <w:multiLevelType w:val="hybridMultilevel"/>
    <w:tmpl w:val="2EEC7F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A72A68"/>
    <w:multiLevelType w:val="hybridMultilevel"/>
    <w:tmpl w:val="77BABD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34FCCF5A">
      <w:start w:val="1"/>
      <w:numFmt w:val="bullet"/>
      <w:lvlText w:val="-"/>
      <w:lvlJc w:val="left"/>
      <w:pPr>
        <w:ind w:left="2160" w:hanging="360"/>
      </w:pPr>
      <w:rPr>
        <w:rFonts w:ascii="ArialMT" w:eastAsia="Times New Roman" w:hAnsi="ArialMT"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3DD39AB"/>
    <w:multiLevelType w:val="hybridMultilevel"/>
    <w:tmpl w:val="FCF62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377E51"/>
    <w:multiLevelType w:val="hybridMultilevel"/>
    <w:tmpl w:val="18CE0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3"/>
  </w:num>
  <w:num w:numId="8">
    <w:abstractNumId w:val="21"/>
  </w:num>
  <w:num w:numId="9">
    <w:abstractNumId w:val="36"/>
  </w:num>
  <w:num w:numId="10">
    <w:abstractNumId w:val="19"/>
  </w:num>
  <w:num w:numId="11">
    <w:abstractNumId w:val="8"/>
  </w:num>
  <w:num w:numId="12">
    <w:abstractNumId w:val="26"/>
  </w:num>
  <w:num w:numId="13">
    <w:abstractNumId w:val="13"/>
  </w:num>
  <w:num w:numId="14">
    <w:abstractNumId w:val="18"/>
  </w:num>
  <w:num w:numId="15">
    <w:abstractNumId w:val="22"/>
  </w:num>
  <w:num w:numId="16">
    <w:abstractNumId w:val="28"/>
  </w:num>
  <w:num w:numId="17">
    <w:abstractNumId w:val="5"/>
  </w:num>
  <w:num w:numId="18">
    <w:abstractNumId w:val="30"/>
  </w:num>
  <w:num w:numId="19">
    <w:abstractNumId w:val="9"/>
  </w:num>
  <w:num w:numId="20">
    <w:abstractNumId w:val="38"/>
  </w:num>
  <w:num w:numId="21">
    <w:abstractNumId w:val="15"/>
  </w:num>
  <w:num w:numId="22">
    <w:abstractNumId w:val="11"/>
  </w:num>
  <w:num w:numId="23">
    <w:abstractNumId w:val="23"/>
  </w:num>
  <w:num w:numId="24">
    <w:abstractNumId w:val="12"/>
  </w:num>
  <w:num w:numId="25">
    <w:abstractNumId w:val="20"/>
  </w:num>
  <w:num w:numId="26">
    <w:abstractNumId w:val="25"/>
  </w:num>
  <w:num w:numId="27">
    <w:abstractNumId w:val="17"/>
  </w:num>
  <w:num w:numId="28">
    <w:abstractNumId w:val="4"/>
  </w:num>
  <w:num w:numId="29">
    <w:abstractNumId w:val="29"/>
  </w:num>
  <w:num w:numId="30">
    <w:abstractNumId w:val="37"/>
  </w:num>
  <w:num w:numId="31">
    <w:abstractNumId w:val="24"/>
  </w:num>
  <w:num w:numId="32">
    <w:abstractNumId w:val="16"/>
  </w:num>
  <w:num w:numId="33">
    <w:abstractNumId w:val="31"/>
  </w:num>
  <w:num w:numId="34">
    <w:abstractNumId w:val="32"/>
  </w:num>
  <w:num w:numId="35">
    <w:abstractNumId w:val="7"/>
  </w:num>
  <w:num w:numId="36">
    <w:abstractNumId w:val="14"/>
  </w:num>
  <w:num w:numId="37">
    <w:abstractNumId w:val="27"/>
  </w:num>
  <w:num w:numId="38">
    <w:abstractNumId w:val="3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C38"/>
    <w:rsid w:val="00123795"/>
    <w:rsid w:val="001A33EE"/>
    <w:rsid w:val="002D5F11"/>
    <w:rsid w:val="00396C38"/>
    <w:rsid w:val="003E22BF"/>
    <w:rsid w:val="00410D23"/>
    <w:rsid w:val="005357A1"/>
    <w:rsid w:val="0063355C"/>
    <w:rsid w:val="0074610E"/>
    <w:rsid w:val="0087637E"/>
    <w:rsid w:val="00893DB9"/>
    <w:rsid w:val="008E49DE"/>
    <w:rsid w:val="00CB31C9"/>
    <w:rsid w:val="00CB4D26"/>
    <w:rsid w:val="00D33EFF"/>
    <w:rsid w:val="00EA50D8"/>
    <w:rsid w:val="00F11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F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eeForm">
    <w:name w:val="Free Form"/>
    <w:uiPriority w:val="99"/>
    <w:rsid w:val="002D5F11"/>
    <w:pPr>
      <w:spacing w:after="0" w:line="240" w:lineRule="auto"/>
    </w:pPr>
    <w:rPr>
      <w:rFonts w:ascii="Times New Roman" w:eastAsia="ヒラギノ角ゴ Pro W3" w:hAnsi="Times New Roman" w:cs="Times New Roman"/>
      <w:color w:val="000000"/>
      <w:sz w:val="20"/>
      <w:szCs w:val="20"/>
      <w:lang w:eastAsia="en-US"/>
    </w:rPr>
  </w:style>
  <w:style w:type="character" w:customStyle="1" w:styleId="Char">
    <w:name w:val="页眉 Char"/>
    <w:basedOn w:val="a0"/>
    <w:link w:val="a3"/>
    <w:uiPriority w:val="99"/>
    <w:semiHidden/>
    <w:rsid w:val="002D5F11"/>
    <w:rPr>
      <w:rFonts w:ascii="Cambria" w:eastAsia="宋体" w:hAnsi="Cambria" w:cs="Cambria"/>
      <w:sz w:val="18"/>
      <w:szCs w:val="18"/>
      <w:lang w:eastAsia="en-US"/>
    </w:rPr>
  </w:style>
  <w:style w:type="paragraph" w:styleId="a3">
    <w:name w:val="header"/>
    <w:basedOn w:val="a"/>
    <w:link w:val="Char"/>
    <w:uiPriority w:val="99"/>
    <w:semiHidden/>
    <w:rsid w:val="002D5F11"/>
    <w:pPr>
      <w:pBdr>
        <w:bottom w:val="single" w:sz="6" w:space="1" w:color="auto"/>
      </w:pBdr>
      <w:tabs>
        <w:tab w:val="center" w:pos="4153"/>
        <w:tab w:val="right" w:pos="8306"/>
      </w:tabs>
      <w:snapToGrid w:val="0"/>
      <w:spacing w:line="240" w:lineRule="auto"/>
      <w:jc w:val="center"/>
    </w:pPr>
    <w:rPr>
      <w:rFonts w:ascii="Cambria" w:eastAsia="宋体" w:hAnsi="Cambria" w:cs="Cambria"/>
      <w:sz w:val="18"/>
      <w:szCs w:val="18"/>
      <w:lang w:eastAsia="en-US"/>
    </w:rPr>
  </w:style>
  <w:style w:type="character" w:customStyle="1" w:styleId="Char0">
    <w:name w:val="页脚 Char"/>
    <w:basedOn w:val="a0"/>
    <w:link w:val="a4"/>
    <w:uiPriority w:val="99"/>
    <w:rsid w:val="002D5F11"/>
    <w:rPr>
      <w:rFonts w:ascii="Cambria" w:eastAsia="宋体" w:hAnsi="Cambria" w:cs="Cambria"/>
      <w:sz w:val="18"/>
      <w:szCs w:val="18"/>
      <w:lang w:eastAsia="en-US"/>
    </w:rPr>
  </w:style>
  <w:style w:type="paragraph" w:styleId="a4">
    <w:name w:val="footer"/>
    <w:basedOn w:val="a"/>
    <w:link w:val="Char0"/>
    <w:uiPriority w:val="99"/>
    <w:rsid w:val="002D5F11"/>
    <w:pPr>
      <w:tabs>
        <w:tab w:val="center" w:pos="4153"/>
        <w:tab w:val="right" w:pos="8306"/>
      </w:tabs>
      <w:snapToGrid w:val="0"/>
      <w:spacing w:line="240" w:lineRule="auto"/>
    </w:pPr>
    <w:rPr>
      <w:rFonts w:ascii="Cambria" w:eastAsia="宋体" w:hAnsi="Cambria" w:cs="Cambria"/>
      <w:sz w:val="18"/>
      <w:szCs w:val="18"/>
      <w:lang w:eastAsia="en-US"/>
    </w:rPr>
  </w:style>
  <w:style w:type="character" w:customStyle="1" w:styleId="Char1">
    <w:name w:val="批注框文本 Char"/>
    <w:basedOn w:val="a0"/>
    <w:link w:val="a5"/>
    <w:uiPriority w:val="99"/>
    <w:semiHidden/>
    <w:rsid w:val="002D5F11"/>
    <w:rPr>
      <w:rFonts w:ascii="Cambria" w:eastAsia="宋体" w:hAnsi="Cambria" w:cs="Cambria"/>
      <w:sz w:val="18"/>
      <w:szCs w:val="18"/>
      <w:lang w:eastAsia="en-US"/>
    </w:rPr>
  </w:style>
  <w:style w:type="paragraph" w:styleId="a5">
    <w:name w:val="Balloon Text"/>
    <w:basedOn w:val="a"/>
    <w:link w:val="Char1"/>
    <w:uiPriority w:val="99"/>
    <w:semiHidden/>
    <w:rsid w:val="002D5F11"/>
    <w:pPr>
      <w:spacing w:after="0" w:line="240" w:lineRule="auto"/>
    </w:pPr>
    <w:rPr>
      <w:rFonts w:ascii="Cambria" w:eastAsia="宋体" w:hAnsi="Cambria" w:cs="Cambria"/>
      <w:sz w:val="18"/>
      <w:szCs w:val="18"/>
      <w:lang w:eastAsia="en-US"/>
    </w:rPr>
  </w:style>
  <w:style w:type="character" w:customStyle="1" w:styleId="ft">
    <w:name w:val="ft"/>
    <w:basedOn w:val="a0"/>
    <w:uiPriority w:val="99"/>
    <w:rsid w:val="002D5F11"/>
    <w:rPr>
      <w:rFonts w:cs="Times New Roman"/>
    </w:rPr>
  </w:style>
  <w:style w:type="paragraph" w:customStyle="1" w:styleId="1">
    <w:name w:val="正文1"/>
    <w:rsid w:val="0063355C"/>
    <w:pPr>
      <w:spacing w:line="240" w:lineRule="auto"/>
    </w:pPr>
    <w:rPr>
      <w:rFonts w:ascii="Cambria" w:eastAsia="ヒラギノ角ゴ Pro W3" w:hAnsi="Cambria" w:cs="Times New Roman"/>
      <w:color w:val="000000"/>
      <w:sz w:val="24"/>
      <w:szCs w:val="20"/>
    </w:rPr>
  </w:style>
  <w:style w:type="paragraph" w:styleId="a6">
    <w:name w:val="List Paragraph"/>
    <w:basedOn w:val="a"/>
    <w:uiPriority w:val="34"/>
    <w:qFormat/>
    <w:rsid w:val="00F112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F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eeForm">
    <w:name w:val="Free Form"/>
    <w:uiPriority w:val="99"/>
    <w:rsid w:val="002D5F11"/>
    <w:pPr>
      <w:spacing w:after="0" w:line="240" w:lineRule="auto"/>
    </w:pPr>
    <w:rPr>
      <w:rFonts w:ascii="Times New Roman" w:eastAsia="ヒラギノ角ゴ Pro W3" w:hAnsi="Times New Roman" w:cs="Times New Roman"/>
      <w:color w:val="000000"/>
      <w:sz w:val="20"/>
      <w:szCs w:val="20"/>
      <w:lang w:eastAsia="en-US"/>
    </w:rPr>
  </w:style>
  <w:style w:type="character" w:customStyle="1" w:styleId="Char">
    <w:name w:val="页眉 Char"/>
    <w:basedOn w:val="a0"/>
    <w:link w:val="a3"/>
    <w:uiPriority w:val="99"/>
    <w:semiHidden/>
    <w:rsid w:val="002D5F11"/>
    <w:rPr>
      <w:rFonts w:ascii="Cambria" w:eastAsia="宋体" w:hAnsi="Cambria" w:cs="Cambria"/>
      <w:sz w:val="18"/>
      <w:szCs w:val="18"/>
      <w:lang w:eastAsia="en-US"/>
    </w:rPr>
  </w:style>
  <w:style w:type="paragraph" w:styleId="a3">
    <w:name w:val="header"/>
    <w:basedOn w:val="a"/>
    <w:link w:val="Char"/>
    <w:uiPriority w:val="99"/>
    <w:semiHidden/>
    <w:rsid w:val="002D5F11"/>
    <w:pPr>
      <w:pBdr>
        <w:bottom w:val="single" w:sz="6" w:space="1" w:color="auto"/>
      </w:pBdr>
      <w:tabs>
        <w:tab w:val="center" w:pos="4153"/>
        <w:tab w:val="right" w:pos="8306"/>
      </w:tabs>
      <w:snapToGrid w:val="0"/>
      <w:spacing w:line="240" w:lineRule="auto"/>
      <w:jc w:val="center"/>
    </w:pPr>
    <w:rPr>
      <w:rFonts w:ascii="Cambria" w:eastAsia="宋体" w:hAnsi="Cambria" w:cs="Cambria"/>
      <w:sz w:val="18"/>
      <w:szCs w:val="18"/>
      <w:lang w:eastAsia="en-US"/>
    </w:rPr>
  </w:style>
  <w:style w:type="character" w:customStyle="1" w:styleId="Char0">
    <w:name w:val="页脚 Char"/>
    <w:basedOn w:val="a0"/>
    <w:link w:val="a4"/>
    <w:uiPriority w:val="99"/>
    <w:rsid w:val="002D5F11"/>
    <w:rPr>
      <w:rFonts w:ascii="Cambria" w:eastAsia="宋体" w:hAnsi="Cambria" w:cs="Cambria"/>
      <w:sz w:val="18"/>
      <w:szCs w:val="18"/>
      <w:lang w:eastAsia="en-US"/>
    </w:rPr>
  </w:style>
  <w:style w:type="paragraph" w:styleId="a4">
    <w:name w:val="footer"/>
    <w:basedOn w:val="a"/>
    <w:link w:val="Char0"/>
    <w:uiPriority w:val="99"/>
    <w:rsid w:val="002D5F11"/>
    <w:pPr>
      <w:tabs>
        <w:tab w:val="center" w:pos="4153"/>
        <w:tab w:val="right" w:pos="8306"/>
      </w:tabs>
      <w:snapToGrid w:val="0"/>
      <w:spacing w:line="240" w:lineRule="auto"/>
    </w:pPr>
    <w:rPr>
      <w:rFonts w:ascii="Cambria" w:eastAsia="宋体" w:hAnsi="Cambria" w:cs="Cambria"/>
      <w:sz w:val="18"/>
      <w:szCs w:val="18"/>
      <w:lang w:eastAsia="en-US"/>
    </w:rPr>
  </w:style>
  <w:style w:type="character" w:customStyle="1" w:styleId="Char1">
    <w:name w:val="批注框文本 Char"/>
    <w:basedOn w:val="a0"/>
    <w:link w:val="a5"/>
    <w:uiPriority w:val="99"/>
    <w:semiHidden/>
    <w:rsid w:val="002D5F11"/>
    <w:rPr>
      <w:rFonts w:ascii="Cambria" w:eastAsia="宋体" w:hAnsi="Cambria" w:cs="Cambria"/>
      <w:sz w:val="18"/>
      <w:szCs w:val="18"/>
      <w:lang w:eastAsia="en-US"/>
    </w:rPr>
  </w:style>
  <w:style w:type="paragraph" w:styleId="a5">
    <w:name w:val="Balloon Text"/>
    <w:basedOn w:val="a"/>
    <w:link w:val="Char1"/>
    <w:uiPriority w:val="99"/>
    <w:semiHidden/>
    <w:rsid w:val="002D5F11"/>
    <w:pPr>
      <w:spacing w:after="0" w:line="240" w:lineRule="auto"/>
    </w:pPr>
    <w:rPr>
      <w:rFonts w:ascii="Cambria" w:eastAsia="宋体" w:hAnsi="Cambria" w:cs="Cambria"/>
      <w:sz w:val="18"/>
      <w:szCs w:val="18"/>
      <w:lang w:eastAsia="en-US"/>
    </w:rPr>
  </w:style>
  <w:style w:type="character" w:customStyle="1" w:styleId="ft">
    <w:name w:val="ft"/>
    <w:basedOn w:val="a0"/>
    <w:uiPriority w:val="99"/>
    <w:rsid w:val="002D5F11"/>
    <w:rPr>
      <w:rFonts w:cs="Times New Roman"/>
    </w:rPr>
  </w:style>
  <w:style w:type="paragraph" w:customStyle="1" w:styleId="1">
    <w:name w:val="正文1"/>
    <w:rsid w:val="0063355C"/>
    <w:pPr>
      <w:spacing w:line="240" w:lineRule="auto"/>
    </w:pPr>
    <w:rPr>
      <w:rFonts w:ascii="Cambria" w:eastAsia="ヒラギノ角ゴ Pro W3" w:hAnsi="Cambria" w:cs="Times New Roman"/>
      <w:color w:val="000000"/>
      <w:sz w:val="24"/>
      <w:szCs w:val="20"/>
    </w:rPr>
  </w:style>
  <w:style w:type="paragraph" w:styleId="a6">
    <w:name w:val="List Paragraph"/>
    <w:basedOn w:val="a"/>
    <w:uiPriority w:val="34"/>
    <w:qFormat/>
    <w:rsid w:val="00F1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8%AD%E5%9B%BD%E9%93%B6%E8%A1%8C%E4%B8%9A%E7%9B%91%E7%9D%A3%E7%AE%A1%E7%90%86%E5%A7%94%E5%91%98%E4%BC%9A" TargetMode="External"/><Relationship Id="rId13" Type="http://schemas.openxmlformats.org/officeDocument/2006/relationships/hyperlink" Target="http://baike.baidu.com/view/2220622.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130897.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387.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h.wikipedia.org/wiki/%E4%B8%AD%E5%9B%BD%E4%BF%9D%E9%99%A9%E7%9B%91%E7%9D%A3%E7%AE%A1%E7%90%86%E5%A7%94%E5%91%98%E4%BC%9A" TargetMode="External"/><Relationship Id="rId4" Type="http://schemas.openxmlformats.org/officeDocument/2006/relationships/settings" Target="settings.xml"/><Relationship Id="rId9" Type="http://schemas.openxmlformats.org/officeDocument/2006/relationships/hyperlink" Target="https://zh.wikipedia.org/wiki/%E4%B8%AD%E5%9B%BD%E8%AF%81%E5%88%B8%E7%9B%91%E7%9D%A3%E7%AE%A1%E7%90%86%E5%A7%94%E5%91%98%E4%BC%9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8137</Words>
  <Characters>46382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54411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Qi</dc:creator>
  <cp:lastModifiedBy>微软用户</cp:lastModifiedBy>
  <cp:revision>2</cp:revision>
  <cp:lastPrinted>2013-06-21T05:52:00Z</cp:lastPrinted>
  <dcterms:created xsi:type="dcterms:W3CDTF">2014-02-12T02:58:00Z</dcterms:created>
  <dcterms:modified xsi:type="dcterms:W3CDTF">2014-02-12T02:58:00Z</dcterms:modified>
</cp:coreProperties>
</file>